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4722457"/>
        <w:docPartObj>
          <w:docPartGallery w:val="Cover Pages"/>
          <w:docPartUnique/>
        </w:docPartObj>
      </w:sdtPr>
      <w:sdtEndPr>
        <w:rPr>
          <w:rFonts w:eastAsia="DejaVu San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F3067F" w:rsidRPr="009E70C3" w:rsidTr="00F3067F">
            <w:tc>
              <w:tcPr>
                <w:tcW w:w="7894" w:type="dxa"/>
                <w:tcMar>
                  <w:top w:w="216" w:type="dxa"/>
                  <w:left w:w="115" w:type="dxa"/>
                  <w:bottom w:w="216" w:type="dxa"/>
                  <w:right w:w="115" w:type="dxa"/>
                </w:tcMar>
              </w:tcPr>
              <w:p w:rsidR="00F3067F" w:rsidRPr="009E70C3" w:rsidRDefault="003512A9" w:rsidP="001A2E51">
                <w:pPr>
                  <w:pStyle w:val="NoSpacing"/>
                  <w:rPr>
                    <w:rFonts w:ascii="Times New Roman" w:eastAsiaTheme="majorEastAsia" w:hAnsi="Times New Roman" w:cs="Times New Roman"/>
                  </w:rPr>
                </w:pPr>
                <w:r>
                  <w:rPr>
                    <w:rFonts w:ascii="Times New Roman" w:eastAsiaTheme="majorEastAsia" w:hAnsi="Times New Roman" w:cs="Times New Roman"/>
                    <w:b/>
                    <w:color w:val="548DD4" w:themeColor="text2" w:themeTint="99"/>
                    <w:sz w:val="36"/>
                    <w:szCs w:val="36"/>
                  </w:rPr>
                  <w:t xml:space="preserve">Student </w:t>
                </w:r>
                <w:proofErr w:type="spellStart"/>
                <w:r>
                  <w:rPr>
                    <w:rFonts w:ascii="Times New Roman" w:eastAsiaTheme="majorEastAsia" w:hAnsi="Times New Roman" w:cs="Times New Roman"/>
                    <w:b/>
                    <w:color w:val="548DD4" w:themeColor="text2" w:themeTint="99"/>
                    <w:sz w:val="36"/>
                    <w:szCs w:val="36"/>
                  </w:rPr>
                  <w:t>Konnect</w:t>
                </w:r>
                <w:proofErr w:type="spellEnd"/>
                <w:r w:rsidR="00F3067F" w:rsidRPr="009E70C3">
                  <w:rPr>
                    <w:rFonts w:ascii="Times New Roman" w:eastAsiaTheme="majorEastAsia" w:hAnsi="Times New Roman" w:cs="Times New Roman"/>
                    <w:b/>
                    <w:color w:val="548DD4" w:themeColor="text2" w:themeTint="99"/>
                    <w:sz w:val="36"/>
                    <w:szCs w:val="36"/>
                  </w:rPr>
                  <w:t xml:space="preserve"> </w:t>
                </w:r>
              </w:p>
            </w:tc>
          </w:tr>
          <w:tr w:rsidR="00F3067F" w:rsidRPr="009E70C3" w:rsidTr="00F3067F">
            <w:tc>
              <w:tcPr>
                <w:tcW w:w="7894" w:type="dxa"/>
              </w:tcPr>
              <w:p w:rsidR="00F3067F" w:rsidRDefault="003512A9" w:rsidP="00F3067F">
                <w:pPr>
                  <w:pStyle w:val="NoSpacing"/>
                  <w:rPr>
                    <w:rFonts w:ascii="Times New Roman" w:eastAsiaTheme="majorEastAsia" w:hAnsi="Times New Roman" w:cs="Times New Roman"/>
                    <w:b/>
                    <w:i/>
                    <w:color w:val="4F81BD" w:themeColor="accent1"/>
                    <w:sz w:val="80"/>
                    <w:szCs w:val="80"/>
                  </w:rPr>
                </w:pPr>
                <w:r>
                  <w:rPr>
                    <w:rFonts w:ascii="Times New Roman" w:eastAsiaTheme="majorEastAsia" w:hAnsi="Times New Roman" w:cs="Times New Roman"/>
                    <w:b/>
                    <w:i/>
                    <w:color w:val="4F81BD" w:themeColor="accent1"/>
                    <w:sz w:val="80"/>
                    <w:szCs w:val="80"/>
                  </w:rPr>
                  <w:t xml:space="preserve">Student </w:t>
                </w:r>
                <w:proofErr w:type="spellStart"/>
                <w:r>
                  <w:rPr>
                    <w:rFonts w:ascii="Times New Roman" w:eastAsiaTheme="majorEastAsia" w:hAnsi="Times New Roman" w:cs="Times New Roman"/>
                    <w:b/>
                    <w:i/>
                    <w:color w:val="4F81BD" w:themeColor="accent1"/>
                    <w:sz w:val="80"/>
                    <w:szCs w:val="80"/>
                  </w:rPr>
                  <w:t>Konnect</w:t>
                </w:r>
                <w:proofErr w:type="spellEnd"/>
                <w:r w:rsidR="00F3067F" w:rsidRPr="009E70C3">
                  <w:rPr>
                    <w:rFonts w:ascii="Times New Roman" w:eastAsiaTheme="majorEastAsia" w:hAnsi="Times New Roman" w:cs="Times New Roman"/>
                    <w:b/>
                    <w:i/>
                    <w:color w:val="4F81BD" w:themeColor="accent1"/>
                    <w:sz w:val="80"/>
                    <w:szCs w:val="80"/>
                  </w:rPr>
                  <w:t xml:space="preserve"> project</w:t>
                </w:r>
              </w:p>
              <w:p w:rsidR="003512A9" w:rsidRPr="009E70C3" w:rsidRDefault="003512A9" w:rsidP="00F3067F">
                <w:pPr>
                  <w:pStyle w:val="NoSpacing"/>
                  <w:rPr>
                    <w:rFonts w:ascii="Times New Roman" w:eastAsiaTheme="majorEastAsia" w:hAnsi="Times New Roman" w:cs="Times New Roman"/>
                    <w:b/>
                    <w:i/>
                    <w:color w:val="4F81BD" w:themeColor="accent1"/>
                    <w:sz w:val="80"/>
                    <w:szCs w:val="80"/>
                  </w:rPr>
                </w:pPr>
              </w:p>
            </w:tc>
          </w:tr>
          <w:tr w:rsidR="00F3067F" w:rsidRPr="009E70C3" w:rsidTr="00F3067F">
            <w:tc>
              <w:tcPr>
                <w:tcW w:w="7894" w:type="dxa"/>
                <w:tcMar>
                  <w:top w:w="216" w:type="dxa"/>
                  <w:left w:w="115" w:type="dxa"/>
                  <w:bottom w:w="216" w:type="dxa"/>
                  <w:right w:w="115" w:type="dxa"/>
                </w:tcMar>
              </w:tcPr>
              <w:p w:rsidR="00F3067F" w:rsidRPr="009E70C3" w:rsidRDefault="009E70C3" w:rsidP="001F3EC7">
                <w:pPr>
                  <w:pStyle w:val="NoSpacing"/>
                  <w:rPr>
                    <w:rFonts w:ascii="Times New Roman" w:eastAsiaTheme="majorEastAsia" w:hAnsi="Times New Roman" w:cs="Times New Roman"/>
                    <w:b/>
                    <w:color w:val="548DD4" w:themeColor="text2" w:themeTint="99"/>
                  </w:rPr>
                </w:pPr>
                <w:r w:rsidRPr="009E70C3">
                  <w:rPr>
                    <w:rFonts w:ascii="Times New Roman" w:eastAsiaTheme="majorEastAsia" w:hAnsi="Times New Roman" w:cs="Times New Roman"/>
                    <w:b/>
                    <w:i/>
                    <w:color w:val="548DD4" w:themeColor="text2" w:themeTint="99"/>
                    <w:sz w:val="32"/>
                    <w:szCs w:val="32"/>
                  </w:rPr>
                  <w:t xml:space="preserve">Customer:   </w:t>
                </w:r>
                <w:r w:rsidR="001A2E51">
                  <w:rPr>
                    <w:rFonts w:ascii="Times New Roman" w:eastAsiaTheme="majorEastAsia" w:hAnsi="Times New Roman" w:cs="Times New Roman"/>
                    <w:b/>
                    <w:i/>
                    <w:color w:val="548DD4" w:themeColor="text2" w:themeTint="99"/>
                    <w:sz w:val="32"/>
                    <w:szCs w:val="32"/>
                  </w:rPr>
                  <w:t>Department of Education</w:t>
                </w:r>
                <w:r w:rsidRPr="009E70C3">
                  <w:rPr>
                    <w:rFonts w:ascii="Times New Roman" w:eastAsiaTheme="majorEastAsia" w:hAnsi="Times New Roman" w:cs="Times New Roman"/>
                    <w:b/>
                    <w:i/>
                    <w:color w:val="548DD4" w:themeColor="text2" w:themeTint="99"/>
                    <w:sz w:val="32"/>
                    <w:szCs w:val="32"/>
                  </w:rPr>
                  <w:t xml:space="preserve">                                                                                                                         </w:t>
                </w:r>
              </w:p>
            </w:tc>
          </w:tr>
        </w:tbl>
        <w:p w:rsidR="00F3067F" w:rsidRPr="009E70C3" w:rsidRDefault="00F3067F">
          <w:pPr>
            <w:rPr>
              <w:rFonts w:ascii="Times New Roman" w:hAnsi="Times New Roman" w:cs="Times New Roman"/>
            </w:rPr>
          </w:pPr>
        </w:p>
        <w:p w:rsidR="00F3067F" w:rsidRPr="009E70C3" w:rsidRDefault="00F3067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F3067F" w:rsidRPr="009E70C3">
            <w:tc>
              <w:tcPr>
                <w:tcW w:w="7672" w:type="dxa"/>
                <w:tcMar>
                  <w:top w:w="216" w:type="dxa"/>
                  <w:left w:w="115" w:type="dxa"/>
                  <w:bottom w:w="216" w:type="dxa"/>
                  <w:right w:w="115" w:type="dxa"/>
                </w:tcMar>
              </w:tcPr>
              <w:p w:rsidR="00F3067F" w:rsidRPr="009E70C3" w:rsidRDefault="00056DAE" w:rsidP="001A2E51">
                <w:pPr>
                  <w:pStyle w:val="NoSpacing"/>
                  <w:rPr>
                    <w:rFonts w:ascii="Times New Roman" w:hAnsi="Times New Roman" w:cs="Times New Roman"/>
                    <w:b/>
                    <w:color w:val="548DD4" w:themeColor="text2" w:themeTint="99"/>
                  </w:rPr>
                </w:pPr>
                <w:r>
                  <w:rPr>
                    <w:rFonts w:ascii="Times New Roman" w:hAnsi="Times New Roman" w:cs="Times New Roman"/>
                    <w:b/>
                    <w:color w:val="003399"/>
                    <w:sz w:val="28"/>
                    <w:szCs w:val="28"/>
                  </w:rPr>
                  <w:t>M</w:t>
                </w:r>
                <w:r w:rsidR="00F3067F" w:rsidRPr="009E70C3">
                  <w:rPr>
                    <w:rFonts w:ascii="Times New Roman" w:hAnsi="Times New Roman" w:cs="Times New Roman"/>
                    <w:b/>
                    <w:color w:val="003399"/>
                    <w:sz w:val="28"/>
                    <w:szCs w:val="28"/>
                  </w:rPr>
                  <w:t xml:space="preserve">embers : </w:t>
                </w:r>
                <w:r w:rsidR="001A2E51">
                  <w:rPr>
                    <w:rFonts w:ascii="Times New Roman" w:hAnsi="Times New Roman" w:cs="Times New Roman"/>
                    <w:b/>
                    <w:color w:val="003399"/>
                    <w:sz w:val="28"/>
                    <w:szCs w:val="28"/>
                  </w:rPr>
                  <w:t xml:space="preserve"> </w:t>
                </w:r>
                <w:proofErr w:type="spellStart"/>
                <w:r w:rsidR="001A2E51">
                  <w:rPr>
                    <w:rFonts w:ascii="Times New Roman" w:hAnsi="Times New Roman" w:cs="Times New Roman"/>
                    <w:b/>
                    <w:color w:val="003399"/>
                    <w:sz w:val="28"/>
                    <w:szCs w:val="28"/>
                  </w:rPr>
                  <w:t>Tebogo</w:t>
                </w:r>
                <w:proofErr w:type="spellEnd"/>
                <w:r w:rsidR="001A2E51">
                  <w:rPr>
                    <w:rFonts w:ascii="Times New Roman" w:hAnsi="Times New Roman" w:cs="Times New Roman"/>
                    <w:b/>
                    <w:color w:val="003399"/>
                    <w:sz w:val="28"/>
                    <w:szCs w:val="28"/>
                  </w:rPr>
                  <w:t xml:space="preserve"> </w:t>
                </w:r>
                <w:proofErr w:type="spellStart"/>
                <w:r w:rsidR="001A2E51">
                  <w:rPr>
                    <w:rFonts w:ascii="Times New Roman" w:hAnsi="Times New Roman" w:cs="Times New Roman"/>
                    <w:b/>
                    <w:color w:val="003399"/>
                    <w:sz w:val="28"/>
                    <w:szCs w:val="28"/>
                  </w:rPr>
                  <w:t>Chikane</w:t>
                </w:r>
                <w:proofErr w:type="spellEnd"/>
                <w:r w:rsidR="001A2E51">
                  <w:rPr>
                    <w:rFonts w:ascii="Times New Roman" w:hAnsi="Times New Roman" w:cs="Times New Roman"/>
                    <w:b/>
                    <w:color w:val="003399"/>
                    <w:sz w:val="28"/>
                    <w:szCs w:val="28"/>
                  </w:rPr>
                  <w:t xml:space="preserve">, </w:t>
                </w:r>
                <w:r w:rsidR="00F3067F" w:rsidRPr="009E70C3">
                  <w:rPr>
                    <w:rFonts w:ascii="Times New Roman" w:hAnsi="Times New Roman" w:cs="Times New Roman"/>
                    <w:b/>
                    <w:color w:val="003399"/>
                    <w:sz w:val="28"/>
                    <w:szCs w:val="28"/>
                  </w:rPr>
                  <w:t xml:space="preserve">Tertius Kgatla, </w:t>
                </w:r>
                <w:proofErr w:type="spellStart"/>
                <w:r w:rsidR="003512A9">
                  <w:rPr>
                    <w:rFonts w:ascii="Times New Roman" w:hAnsi="Times New Roman" w:cs="Times New Roman"/>
                    <w:b/>
                    <w:color w:val="003399"/>
                    <w:sz w:val="28"/>
                    <w:szCs w:val="28"/>
                  </w:rPr>
                  <w:t>Perline</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Meyeni</w:t>
                </w:r>
                <w:proofErr w:type="spellEnd"/>
                <w:r w:rsidR="003512A9">
                  <w:rPr>
                    <w:rFonts w:ascii="Times New Roman" w:hAnsi="Times New Roman" w:cs="Times New Roman"/>
                    <w:b/>
                    <w:color w:val="003399"/>
                    <w:sz w:val="28"/>
                    <w:szCs w:val="28"/>
                  </w:rPr>
                  <w:t xml:space="preserve">, </w:t>
                </w:r>
              </w:p>
            </w:tc>
          </w:tr>
        </w:tbl>
        <w:p w:rsidR="00F3067F" w:rsidRPr="009E70C3" w:rsidRDefault="00F3067F">
          <w:pPr>
            <w:rPr>
              <w:rFonts w:ascii="Times New Roman" w:hAnsi="Times New Roman" w:cs="Times New Roman"/>
              <w:b/>
              <w:color w:val="548DD4" w:themeColor="text2" w:themeTint="99"/>
            </w:rPr>
          </w:pPr>
        </w:p>
        <w:p w:rsidR="00F3067F" w:rsidRPr="009E70C3" w:rsidRDefault="00F3067F">
          <w:pPr>
            <w:tabs>
              <w:tab w:val="clear" w:pos="709"/>
            </w:tabs>
            <w:suppressAutoHyphens w:val="0"/>
            <w:spacing w:line="276" w:lineRule="auto"/>
            <w:rPr>
              <w:rFonts w:ascii="Times New Roman" w:hAnsi="Times New Roman" w:cs="Times New Roman"/>
              <w:sz w:val="28"/>
              <w:szCs w:val="28"/>
            </w:rPr>
          </w:pPr>
          <w:r w:rsidRPr="009E70C3">
            <w:rPr>
              <w:rFonts w:ascii="Times New Roman" w:hAnsi="Times New Roman" w:cs="Times New Roman"/>
              <w:sz w:val="28"/>
              <w:szCs w:val="28"/>
            </w:rPr>
            <w:br w:type="page"/>
          </w:r>
        </w:p>
      </w:sdtContent>
    </w:sdt>
    <w:p w:rsidR="006D4FA5" w:rsidRPr="009E70C3" w:rsidRDefault="006D4FA5" w:rsidP="006D4FA5">
      <w:pPr>
        <w:tabs>
          <w:tab w:val="clear" w:pos="709"/>
        </w:tabs>
        <w:suppressAutoHyphens w:val="0"/>
        <w:spacing w:line="276" w:lineRule="auto"/>
        <w:rPr>
          <w:rFonts w:ascii="Times New Roman" w:hAnsi="Times New Roman" w:cs="Times New Roman"/>
          <w:b/>
          <w:sz w:val="24"/>
          <w:szCs w:val="24"/>
        </w:rPr>
      </w:pPr>
    </w:p>
    <w:p w:rsidR="007E65D2" w:rsidRPr="009E70C3" w:rsidRDefault="007E65D2" w:rsidP="002D7EFA">
      <w:pPr>
        <w:pStyle w:val="NoSpacing"/>
        <w:rPr>
          <w:rFonts w:ascii="Times New Roman" w:hAnsi="Times New Roman" w:cs="Times New Roman"/>
          <w:b/>
          <w:sz w:val="28"/>
          <w:szCs w:val="28"/>
        </w:rPr>
      </w:pPr>
    </w:p>
    <w:p w:rsidR="00D45468" w:rsidRPr="009E70C3" w:rsidRDefault="002D7EFA" w:rsidP="002D7EFA">
      <w:pPr>
        <w:pStyle w:val="NoSpacing"/>
        <w:rPr>
          <w:rFonts w:ascii="Times New Roman" w:hAnsi="Times New Roman" w:cs="Times New Roman"/>
          <w:b/>
          <w:sz w:val="28"/>
          <w:szCs w:val="28"/>
        </w:rPr>
      </w:pPr>
      <w:r w:rsidRPr="009E70C3">
        <w:rPr>
          <w:rFonts w:ascii="Times New Roman" w:hAnsi="Times New Roman" w:cs="Times New Roman"/>
          <w:b/>
          <w:sz w:val="28"/>
          <w:szCs w:val="28"/>
        </w:rPr>
        <w:t>TABLE OF CONTENT</w:t>
      </w:r>
    </w:p>
    <w:p w:rsidR="00011D74" w:rsidRDefault="007D744F">
      <w:pPr>
        <w:pStyle w:val="TOC1"/>
        <w:tabs>
          <w:tab w:val="right" w:leader="dot" w:pos="9628"/>
        </w:tabs>
        <w:rPr>
          <w:rFonts w:asciiTheme="minorHAnsi" w:eastAsiaTheme="minorEastAsia" w:hAnsiTheme="minorHAnsi"/>
          <w:noProof/>
        </w:rPr>
      </w:pPr>
      <w:r w:rsidRPr="009E70C3">
        <w:rPr>
          <w:rStyle w:val="Hyperlink"/>
          <w:rFonts w:ascii="Times New Roman" w:hAnsi="Times New Roman" w:cs="Times New Roman"/>
          <w:noProof/>
        </w:rPr>
        <w:fldChar w:fldCharType="begin"/>
      </w:r>
      <w:r w:rsidR="002D7EFA" w:rsidRPr="009E70C3">
        <w:rPr>
          <w:rStyle w:val="Hyperlink"/>
          <w:rFonts w:ascii="Times New Roman" w:hAnsi="Times New Roman" w:cs="Times New Roman"/>
          <w:noProof/>
        </w:rPr>
        <w:instrText xml:space="preserve"> TOC \o "1-3" \h \z \u </w:instrText>
      </w:r>
      <w:r w:rsidRPr="009E70C3">
        <w:rPr>
          <w:rStyle w:val="Hyperlink"/>
          <w:rFonts w:ascii="Times New Roman" w:hAnsi="Times New Roman" w:cs="Times New Roman"/>
          <w:noProof/>
        </w:rPr>
        <w:fldChar w:fldCharType="separate"/>
      </w:r>
      <w:hyperlink w:anchor="_Toc409476188" w:history="1">
        <w:r w:rsidR="00011D74" w:rsidRPr="00D655BE">
          <w:rPr>
            <w:rStyle w:val="Hyperlink"/>
            <w:rFonts w:ascii="Times New Roman" w:hAnsi="Times New Roman" w:cs="Times New Roman"/>
            <w:noProof/>
          </w:rPr>
          <w:t>1. REQUIREMENT SPECIFICATION</w:t>
        </w:r>
        <w:r w:rsidR="00011D74">
          <w:rPr>
            <w:noProof/>
            <w:webHidden/>
          </w:rPr>
          <w:tab/>
        </w:r>
        <w:r w:rsidR="00011D74">
          <w:rPr>
            <w:noProof/>
            <w:webHidden/>
          </w:rPr>
          <w:fldChar w:fldCharType="begin"/>
        </w:r>
        <w:r w:rsidR="00011D74">
          <w:rPr>
            <w:noProof/>
            <w:webHidden/>
          </w:rPr>
          <w:instrText xml:space="preserve"> PAGEREF _Toc409476188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486290">
      <w:pPr>
        <w:pStyle w:val="TOC2"/>
        <w:tabs>
          <w:tab w:val="left" w:pos="880"/>
          <w:tab w:val="right" w:leader="dot" w:pos="9628"/>
        </w:tabs>
        <w:rPr>
          <w:rFonts w:asciiTheme="minorHAnsi" w:eastAsiaTheme="minorEastAsia" w:hAnsiTheme="minorHAnsi"/>
          <w:noProof/>
        </w:rPr>
      </w:pPr>
      <w:hyperlink w:anchor="_Toc409476189" w:history="1">
        <w:r w:rsidR="00011D74" w:rsidRPr="00D655BE">
          <w:rPr>
            <w:rStyle w:val="Hyperlink"/>
            <w:rFonts w:ascii="Times New Roman" w:hAnsi="Times New Roman" w:cs="Times New Roman"/>
            <w:noProof/>
          </w:rPr>
          <w:t>1.1</w:t>
        </w:r>
        <w:r w:rsidR="00011D74">
          <w:rPr>
            <w:rFonts w:asciiTheme="minorHAnsi" w:eastAsiaTheme="minorEastAsia" w:hAnsiTheme="minorHAnsi"/>
            <w:noProof/>
          </w:rPr>
          <w:tab/>
        </w:r>
        <w:r w:rsidR="00011D74" w:rsidRPr="00D655BE">
          <w:rPr>
            <w:rStyle w:val="Hyperlink"/>
            <w:rFonts w:ascii="Times New Roman" w:hAnsi="Times New Roman" w:cs="Times New Roman"/>
            <w:noProof/>
          </w:rPr>
          <w:t>PURPOSE</w:t>
        </w:r>
        <w:r w:rsidR="00011D74">
          <w:rPr>
            <w:noProof/>
            <w:webHidden/>
          </w:rPr>
          <w:tab/>
        </w:r>
        <w:r w:rsidR="00011D74">
          <w:rPr>
            <w:noProof/>
            <w:webHidden/>
          </w:rPr>
          <w:fldChar w:fldCharType="begin"/>
        </w:r>
        <w:r w:rsidR="00011D74">
          <w:rPr>
            <w:noProof/>
            <w:webHidden/>
          </w:rPr>
          <w:instrText xml:space="preserve"> PAGEREF _Toc409476189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486290">
      <w:pPr>
        <w:pStyle w:val="TOC3"/>
        <w:tabs>
          <w:tab w:val="left" w:pos="1320"/>
          <w:tab w:val="right" w:leader="dot" w:pos="9628"/>
        </w:tabs>
        <w:rPr>
          <w:rFonts w:asciiTheme="minorHAnsi" w:eastAsiaTheme="minorEastAsia" w:hAnsiTheme="minorHAnsi"/>
          <w:noProof/>
        </w:rPr>
      </w:pPr>
      <w:hyperlink w:anchor="_Toc409476190" w:history="1">
        <w:r w:rsidR="00011D74" w:rsidRPr="00D655BE">
          <w:rPr>
            <w:rStyle w:val="Hyperlink"/>
            <w:rFonts w:ascii="Times New Roman" w:hAnsi="Times New Roman" w:cs="Times New Roman"/>
            <w:noProof/>
          </w:rPr>
          <w:t>1.1.1</w:t>
        </w:r>
        <w:r w:rsidR="00011D74">
          <w:rPr>
            <w:rFonts w:asciiTheme="minorHAnsi" w:eastAsiaTheme="minorEastAsia" w:hAnsiTheme="minorHAnsi"/>
            <w:noProof/>
          </w:rPr>
          <w:tab/>
        </w:r>
        <w:r w:rsidR="00011D74" w:rsidRPr="00D655BE">
          <w:rPr>
            <w:rStyle w:val="Hyperlink"/>
            <w:rFonts w:ascii="Times New Roman" w:hAnsi="Times New Roman" w:cs="Times New Roman"/>
            <w:noProof/>
          </w:rPr>
          <w:t>SCOPE</w:t>
        </w:r>
        <w:r w:rsidR="00011D74">
          <w:rPr>
            <w:noProof/>
            <w:webHidden/>
          </w:rPr>
          <w:tab/>
        </w:r>
        <w:r w:rsidR="00011D74">
          <w:rPr>
            <w:noProof/>
            <w:webHidden/>
          </w:rPr>
          <w:fldChar w:fldCharType="begin"/>
        </w:r>
        <w:r w:rsidR="00011D74">
          <w:rPr>
            <w:noProof/>
            <w:webHidden/>
          </w:rPr>
          <w:instrText xml:space="preserve"> PAGEREF _Toc409476190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486290">
      <w:pPr>
        <w:pStyle w:val="TOC3"/>
        <w:tabs>
          <w:tab w:val="left" w:pos="1320"/>
          <w:tab w:val="right" w:leader="dot" w:pos="9628"/>
        </w:tabs>
        <w:rPr>
          <w:rFonts w:asciiTheme="minorHAnsi" w:eastAsiaTheme="minorEastAsia" w:hAnsiTheme="minorHAnsi"/>
          <w:noProof/>
        </w:rPr>
      </w:pPr>
      <w:hyperlink w:anchor="_Toc409476191" w:history="1">
        <w:r w:rsidR="00011D74" w:rsidRPr="00D655BE">
          <w:rPr>
            <w:rStyle w:val="Hyperlink"/>
            <w:rFonts w:ascii="Times New Roman" w:hAnsi="Times New Roman" w:cs="Times New Roman"/>
            <w:noProof/>
          </w:rPr>
          <w:t>1.1.2</w:t>
        </w:r>
        <w:r w:rsidR="00011D74">
          <w:rPr>
            <w:rFonts w:asciiTheme="minorHAnsi" w:eastAsiaTheme="minorEastAsia" w:hAnsiTheme="minorHAnsi"/>
            <w:noProof/>
          </w:rPr>
          <w:tab/>
        </w:r>
        <w:r w:rsidR="00011D74" w:rsidRPr="00D655BE">
          <w:rPr>
            <w:rStyle w:val="Hyperlink"/>
            <w:rFonts w:ascii="Times New Roman" w:hAnsi="Times New Roman" w:cs="Times New Roman"/>
            <w:noProof/>
          </w:rPr>
          <w:t>PRODUCT PERSPECTIVE</w:t>
        </w:r>
        <w:r w:rsidR="00011D74">
          <w:rPr>
            <w:noProof/>
            <w:webHidden/>
          </w:rPr>
          <w:tab/>
        </w:r>
        <w:r w:rsidR="00011D74">
          <w:rPr>
            <w:noProof/>
            <w:webHidden/>
          </w:rPr>
          <w:fldChar w:fldCharType="begin"/>
        </w:r>
        <w:r w:rsidR="00011D74">
          <w:rPr>
            <w:noProof/>
            <w:webHidden/>
          </w:rPr>
          <w:instrText xml:space="preserve"> PAGEREF _Toc409476191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486290">
      <w:pPr>
        <w:pStyle w:val="TOC2"/>
        <w:tabs>
          <w:tab w:val="left" w:pos="880"/>
          <w:tab w:val="right" w:leader="dot" w:pos="9628"/>
        </w:tabs>
        <w:rPr>
          <w:rFonts w:asciiTheme="minorHAnsi" w:eastAsiaTheme="minorEastAsia" w:hAnsiTheme="minorHAnsi"/>
          <w:noProof/>
        </w:rPr>
      </w:pPr>
      <w:hyperlink w:anchor="_Toc409476192" w:history="1">
        <w:r w:rsidR="00011D74" w:rsidRPr="00D655BE">
          <w:rPr>
            <w:rStyle w:val="Hyperlink"/>
            <w:rFonts w:ascii="Times New Roman" w:hAnsi="Times New Roman" w:cs="Times New Roman"/>
            <w:noProof/>
          </w:rPr>
          <w:t>1.2</w:t>
        </w:r>
        <w:r w:rsidR="00011D74">
          <w:rPr>
            <w:rFonts w:asciiTheme="minorHAnsi" w:eastAsiaTheme="minorEastAsia" w:hAnsiTheme="minorHAnsi"/>
            <w:noProof/>
          </w:rPr>
          <w:tab/>
        </w:r>
        <w:r w:rsidR="00011D74" w:rsidRPr="00D655BE">
          <w:rPr>
            <w:rStyle w:val="Hyperlink"/>
            <w:rFonts w:ascii="Times New Roman" w:hAnsi="Times New Roman" w:cs="Times New Roman"/>
            <w:noProof/>
          </w:rPr>
          <w:t>SYSTEM CAPABILITIES</w:t>
        </w:r>
        <w:r w:rsidR="00011D74">
          <w:rPr>
            <w:noProof/>
            <w:webHidden/>
          </w:rPr>
          <w:tab/>
        </w:r>
        <w:r w:rsidR="00011D74">
          <w:rPr>
            <w:noProof/>
            <w:webHidden/>
          </w:rPr>
          <w:fldChar w:fldCharType="begin"/>
        </w:r>
        <w:r w:rsidR="00011D74">
          <w:rPr>
            <w:noProof/>
            <w:webHidden/>
          </w:rPr>
          <w:instrText xml:space="preserve"> PAGEREF _Toc409476192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193" w:history="1">
        <w:r w:rsidR="00011D74" w:rsidRPr="00D655BE">
          <w:rPr>
            <w:rStyle w:val="Hyperlink"/>
            <w:rFonts w:ascii="Times New Roman" w:hAnsi="Times New Roman" w:cs="Times New Roman"/>
            <w:noProof/>
          </w:rPr>
          <w:t>1.2.1 GRADE ACCESS</w:t>
        </w:r>
        <w:r w:rsidR="00011D74">
          <w:rPr>
            <w:noProof/>
            <w:webHidden/>
          </w:rPr>
          <w:tab/>
        </w:r>
        <w:r w:rsidR="00011D74">
          <w:rPr>
            <w:noProof/>
            <w:webHidden/>
          </w:rPr>
          <w:fldChar w:fldCharType="begin"/>
        </w:r>
        <w:r w:rsidR="00011D74">
          <w:rPr>
            <w:noProof/>
            <w:webHidden/>
          </w:rPr>
          <w:instrText xml:space="preserve"> PAGEREF _Toc409476193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194" w:history="1">
        <w:r w:rsidR="00011D74" w:rsidRPr="00D655BE">
          <w:rPr>
            <w:rStyle w:val="Hyperlink"/>
            <w:rFonts w:ascii="Times New Roman" w:hAnsi="Times New Roman" w:cs="Times New Roman"/>
            <w:noProof/>
          </w:rPr>
          <w:t>1.2.2 PULL REPORT</w:t>
        </w:r>
        <w:r w:rsidR="00011D74">
          <w:rPr>
            <w:noProof/>
            <w:webHidden/>
          </w:rPr>
          <w:tab/>
        </w:r>
        <w:r w:rsidR="00011D74">
          <w:rPr>
            <w:noProof/>
            <w:webHidden/>
          </w:rPr>
          <w:fldChar w:fldCharType="begin"/>
        </w:r>
        <w:r w:rsidR="00011D74">
          <w:rPr>
            <w:noProof/>
            <w:webHidden/>
          </w:rPr>
          <w:instrText xml:space="preserve"> PAGEREF _Toc409476194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195" w:history="1">
        <w:r w:rsidR="00011D74" w:rsidRPr="00D655BE">
          <w:rPr>
            <w:rStyle w:val="Hyperlink"/>
            <w:noProof/>
          </w:rPr>
          <w:t>1.2.3 HOLD STUDENT</w:t>
        </w:r>
        <w:r w:rsidR="00011D74">
          <w:rPr>
            <w:noProof/>
            <w:webHidden/>
          </w:rPr>
          <w:tab/>
        </w:r>
        <w:r w:rsidR="00011D74">
          <w:rPr>
            <w:noProof/>
            <w:webHidden/>
          </w:rPr>
          <w:fldChar w:fldCharType="begin"/>
        </w:r>
        <w:r w:rsidR="00011D74">
          <w:rPr>
            <w:noProof/>
            <w:webHidden/>
          </w:rPr>
          <w:instrText xml:space="preserve"> PAGEREF _Toc409476195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196" w:history="1">
        <w:r w:rsidR="00011D74" w:rsidRPr="00D655BE">
          <w:rPr>
            <w:rStyle w:val="Hyperlink"/>
            <w:noProof/>
          </w:rPr>
          <w:t>1.2.4 HOLD TEACHER INFORMATION</w:t>
        </w:r>
        <w:r w:rsidR="00011D74">
          <w:rPr>
            <w:noProof/>
            <w:webHidden/>
          </w:rPr>
          <w:tab/>
        </w:r>
        <w:r w:rsidR="00011D74">
          <w:rPr>
            <w:noProof/>
            <w:webHidden/>
          </w:rPr>
          <w:fldChar w:fldCharType="begin"/>
        </w:r>
        <w:r w:rsidR="00011D74">
          <w:rPr>
            <w:noProof/>
            <w:webHidden/>
          </w:rPr>
          <w:instrText xml:space="preserve"> PAGEREF _Toc409476196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197" w:history="1">
        <w:r w:rsidR="00011D74" w:rsidRPr="00D655BE">
          <w:rPr>
            <w:rStyle w:val="Hyperlink"/>
            <w:noProof/>
          </w:rPr>
          <w:t>1.2.5 HOLD STUDY MATERIAL</w:t>
        </w:r>
        <w:r w:rsidR="00011D74">
          <w:rPr>
            <w:noProof/>
            <w:webHidden/>
          </w:rPr>
          <w:tab/>
        </w:r>
        <w:r w:rsidR="00011D74">
          <w:rPr>
            <w:noProof/>
            <w:webHidden/>
          </w:rPr>
          <w:fldChar w:fldCharType="begin"/>
        </w:r>
        <w:r w:rsidR="00011D74">
          <w:rPr>
            <w:noProof/>
            <w:webHidden/>
          </w:rPr>
          <w:instrText xml:space="preserve"> PAGEREF _Toc409476197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2"/>
        <w:tabs>
          <w:tab w:val="left" w:pos="880"/>
          <w:tab w:val="right" w:leader="dot" w:pos="9628"/>
        </w:tabs>
        <w:rPr>
          <w:rFonts w:asciiTheme="minorHAnsi" w:eastAsiaTheme="minorEastAsia" w:hAnsiTheme="minorHAnsi"/>
          <w:noProof/>
        </w:rPr>
      </w:pPr>
      <w:hyperlink w:anchor="_Toc409476198" w:history="1">
        <w:r w:rsidR="00011D74" w:rsidRPr="00D655BE">
          <w:rPr>
            <w:rStyle w:val="Hyperlink"/>
            <w:rFonts w:ascii="Times New Roman" w:hAnsi="Times New Roman" w:cs="Times New Roman"/>
            <w:noProof/>
          </w:rPr>
          <w:t>1.3</w:t>
        </w:r>
        <w:r w:rsidR="00011D74">
          <w:rPr>
            <w:rFonts w:asciiTheme="minorHAnsi" w:eastAsiaTheme="minorEastAsia" w:hAnsiTheme="minorHAnsi"/>
            <w:noProof/>
          </w:rPr>
          <w:tab/>
        </w:r>
        <w:r w:rsidR="00011D74" w:rsidRPr="00D655BE">
          <w:rPr>
            <w:rStyle w:val="Hyperlink"/>
            <w:rFonts w:ascii="Times New Roman" w:hAnsi="Times New Roman" w:cs="Times New Roman"/>
            <w:noProof/>
          </w:rPr>
          <w:t>SYSTEM REQUIREMENTS (B)</w:t>
        </w:r>
        <w:r w:rsidR="00011D74">
          <w:rPr>
            <w:noProof/>
            <w:webHidden/>
          </w:rPr>
          <w:tab/>
        </w:r>
        <w:r w:rsidR="00011D74">
          <w:rPr>
            <w:noProof/>
            <w:webHidden/>
          </w:rPr>
          <w:fldChar w:fldCharType="begin"/>
        </w:r>
        <w:r w:rsidR="00011D74">
          <w:rPr>
            <w:noProof/>
            <w:webHidden/>
          </w:rPr>
          <w:instrText xml:space="preserve"> PAGEREF _Toc409476198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199" w:history="1">
        <w:r w:rsidR="00011D74" w:rsidRPr="00D655BE">
          <w:rPr>
            <w:rStyle w:val="Hyperlink"/>
            <w:rFonts w:ascii="Times New Roman" w:hAnsi="Times New Roman" w:cs="Times New Roman"/>
            <w:noProof/>
          </w:rPr>
          <w:t>1.3.1 STUDENT</w:t>
        </w:r>
        <w:r w:rsidR="00011D74">
          <w:rPr>
            <w:noProof/>
            <w:webHidden/>
          </w:rPr>
          <w:tab/>
        </w:r>
        <w:r w:rsidR="00011D74">
          <w:rPr>
            <w:noProof/>
            <w:webHidden/>
          </w:rPr>
          <w:fldChar w:fldCharType="begin"/>
        </w:r>
        <w:r w:rsidR="00011D74">
          <w:rPr>
            <w:noProof/>
            <w:webHidden/>
          </w:rPr>
          <w:instrText xml:space="preserve"> PAGEREF _Toc409476199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0" w:history="1">
        <w:r w:rsidR="00011D74" w:rsidRPr="00D655BE">
          <w:rPr>
            <w:rStyle w:val="Hyperlink"/>
            <w:noProof/>
          </w:rPr>
          <w:t>1.3.2TEACHER ACCESS</w:t>
        </w:r>
        <w:r w:rsidR="00011D74">
          <w:rPr>
            <w:noProof/>
            <w:webHidden/>
          </w:rPr>
          <w:tab/>
        </w:r>
        <w:r w:rsidR="00011D74">
          <w:rPr>
            <w:noProof/>
            <w:webHidden/>
          </w:rPr>
          <w:fldChar w:fldCharType="begin"/>
        </w:r>
        <w:r w:rsidR="00011D74">
          <w:rPr>
            <w:noProof/>
            <w:webHidden/>
          </w:rPr>
          <w:instrText xml:space="preserve"> PAGEREF _Toc409476200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1" w:history="1">
        <w:r w:rsidR="00011D74" w:rsidRPr="00D655BE">
          <w:rPr>
            <w:rStyle w:val="Hyperlink"/>
            <w:rFonts w:ascii="Times New Roman" w:hAnsi="Times New Roman" w:cs="Times New Roman"/>
            <w:noProof/>
          </w:rPr>
          <w:t>1.3.3 CHANGE QUESTIONS AND FORMULATE TESTS</w:t>
        </w:r>
        <w:r w:rsidR="00011D74">
          <w:rPr>
            <w:noProof/>
            <w:webHidden/>
          </w:rPr>
          <w:tab/>
        </w:r>
        <w:r w:rsidR="00011D74">
          <w:rPr>
            <w:noProof/>
            <w:webHidden/>
          </w:rPr>
          <w:fldChar w:fldCharType="begin"/>
        </w:r>
        <w:r w:rsidR="00011D74">
          <w:rPr>
            <w:noProof/>
            <w:webHidden/>
          </w:rPr>
          <w:instrText xml:space="preserve"> PAGEREF _Toc409476201 \h </w:instrText>
        </w:r>
        <w:r w:rsidR="00011D74">
          <w:rPr>
            <w:noProof/>
            <w:webHidden/>
          </w:rPr>
        </w:r>
        <w:r w:rsidR="00011D74">
          <w:rPr>
            <w:noProof/>
            <w:webHidden/>
          </w:rPr>
          <w:fldChar w:fldCharType="separate"/>
        </w:r>
        <w:r w:rsidR="00011D74">
          <w:rPr>
            <w:noProof/>
            <w:webHidden/>
          </w:rPr>
          <w:t>5</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2" w:history="1">
        <w:r w:rsidR="00011D74" w:rsidRPr="00D655BE">
          <w:rPr>
            <w:rStyle w:val="Hyperlink"/>
            <w:rFonts w:ascii="Times New Roman" w:hAnsi="Times New Roman" w:cs="Times New Roman"/>
            <w:noProof/>
          </w:rPr>
          <w:t>1.3.4 ACT AS A STUDY GUIDE</w:t>
        </w:r>
        <w:r w:rsidR="00011D74">
          <w:rPr>
            <w:noProof/>
            <w:webHidden/>
          </w:rPr>
          <w:tab/>
        </w:r>
        <w:r w:rsidR="00011D74">
          <w:rPr>
            <w:noProof/>
            <w:webHidden/>
          </w:rPr>
          <w:fldChar w:fldCharType="begin"/>
        </w:r>
        <w:r w:rsidR="00011D74">
          <w:rPr>
            <w:noProof/>
            <w:webHidden/>
          </w:rPr>
          <w:instrText xml:space="preserve"> PAGEREF _Toc409476202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3" w:history="1">
        <w:r w:rsidR="00011D74" w:rsidRPr="00D655BE">
          <w:rPr>
            <w:rStyle w:val="Hyperlink"/>
            <w:rFonts w:ascii="Times New Roman" w:hAnsi="Times New Roman" w:cs="Times New Roman"/>
            <w:noProof/>
          </w:rPr>
          <w:t>1.3.5 PARENTAL/GUARDIAN ACCESS</w:t>
        </w:r>
        <w:r w:rsidR="00011D74">
          <w:rPr>
            <w:noProof/>
            <w:webHidden/>
          </w:rPr>
          <w:tab/>
        </w:r>
        <w:r w:rsidR="00011D74">
          <w:rPr>
            <w:noProof/>
            <w:webHidden/>
          </w:rPr>
          <w:fldChar w:fldCharType="begin"/>
        </w:r>
        <w:r w:rsidR="00011D74">
          <w:rPr>
            <w:noProof/>
            <w:webHidden/>
          </w:rPr>
          <w:instrText xml:space="preserve"> PAGEREF _Toc409476203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4" w:history="1">
        <w:r w:rsidR="00011D74" w:rsidRPr="00D655BE">
          <w:rPr>
            <w:rStyle w:val="Hyperlink"/>
            <w:rFonts w:ascii="Times New Roman" w:hAnsi="Times New Roman" w:cs="Times New Roman"/>
            <w:noProof/>
          </w:rPr>
          <w:t>1.3.6 TO HAVE A SYSTEMATIC QUICK ACCESS EDUCATION SYSTEM</w:t>
        </w:r>
        <w:r w:rsidR="00011D74">
          <w:rPr>
            <w:noProof/>
            <w:webHidden/>
          </w:rPr>
          <w:tab/>
        </w:r>
        <w:r w:rsidR="00011D74">
          <w:rPr>
            <w:noProof/>
            <w:webHidden/>
          </w:rPr>
          <w:fldChar w:fldCharType="begin"/>
        </w:r>
        <w:r w:rsidR="00011D74">
          <w:rPr>
            <w:noProof/>
            <w:webHidden/>
          </w:rPr>
          <w:instrText xml:space="preserve"> PAGEREF _Toc409476204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5" w:history="1">
        <w:r w:rsidR="00011D74" w:rsidRPr="00D655BE">
          <w:rPr>
            <w:rStyle w:val="Hyperlink"/>
            <w:rFonts w:ascii="Times New Roman" w:hAnsi="Times New Roman" w:cs="Times New Roman"/>
            <w:noProof/>
          </w:rPr>
          <w:t>1.3.7 MONITOR SCHOOL GRADE, STUDENTS AND TEACHER PERFORMANCE</w:t>
        </w:r>
        <w:r w:rsidR="00011D74">
          <w:rPr>
            <w:noProof/>
            <w:webHidden/>
          </w:rPr>
          <w:tab/>
        </w:r>
        <w:r w:rsidR="00011D74">
          <w:rPr>
            <w:noProof/>
            <w:webHidden/>
          </w:rPr>
          <w:fldChar w:fldCharType="begin"/>
        </w:r>
        <w:r w:rsidR="00011D74">
          <w:rPr>
            <w:noProof/>
            <w:webHidden/>
          </w:rPr>
          <w:instrText xml:space="preserve"> PAGEREF _Toc409476205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6" w:history="1">
        <w:r w:rsidR="00011D74" w:rsidRPr="00D655BE">
          <w:rPr>
            <w:rStyle w:val="Hyperlink"/>
            <w:rFonts w:ascii="Times New Roman" w:hAnsi="Times New Roman" w:cs="Times New Roman"/>
            <w:noProof/>
          </w:rPr>
          <w:t>1..3.8 SAVE PAPER WORK AND BOOKS</w:t>
        </w:r>
        <w:r w:rsidR="00011D74">
          <w:rPr>
            <w:noProof/>
            <w:webHidden/>
          </w:rPr>
          <w:tab/>
        </w:r>
        <w:r w:rsidR="00011D74">
          <w:rPr>
            <w:noProof/>
            <w:webHidden/>
          </w:rPr>
          <w:fldChar w:fldCharType="begin"/>
        </w:r>
        <w:r w:rsidR="00011D74">
          <w:rPr>
            <w:noProof/>
            <w:webHidden/>
          </w:rPr>
          <w:instrText xml:space="preserve"> PAGEREF _Toc409476206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7" w:history="1">
        <w:r w:rsidR="00011D74" w:rsidRPr="00D655BE">
          <w:rPr>
            <w:rStyle w:val="Hyperlink"/>
            <w:rFonts w:ascii="Times New Roman" w:hAnsi="Times New Roman" w:cs="Times New Roman"/>
            <w:noProof/>
          </w:rPr>
          <w:t>1.3.9 UP SKILL STUDENTS AND TEACHER MEMBERS</w:t>
        </w:r>
        <w:r w:rsidR="00011D74">
          <w:rPr>
            <w:noProof/>
            <w:webHidden/>
          </w:rPr>
          <w:tab/>
        </w:r>
        <w:r w:rsidR="00011D74">
          <w:rPr>
            <w:noProof/>
            <w:webHidden/>
          </w:rPr>
          <w:fldChar w:fldCharType="begin"/>
        </w:r>
        <w:r w:rsidR="00011D74">
          <w:rPr>
            <w:noProof/>
            <w:webHidden/>
          </w:rPr>
          <w:instrText xml:space="preserve"> PAGEREF _Toc409476207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08" w:history="1">
        <w:r w:rsidR="00011D74" w:rsidRPr="00D655BE">
          <w:rPr>
            <w:rStyle w:val="Hyperlink"/>
            <w:rFonts w:ascii="Times New Roman" w:hAnsi="Times New Roman" w:cs="Times New Roman"/>
            <w:noProof/>
          </w:rPr>
          <w:t>1.3.10 SPEED UP SERVICES</w:t>
        </w:r>
        <w:r w:rsidR="00011D74">
          <w:rPr>
            <w:noProof/>
            <w:webHidden/>
          </w:rPr>
          <w:tab/>
        </w:r>
        <w:r w:rsidR="00011D74">
          <w:rPr>
            <w:noProof/>
            <w:webHidden/>
          </w:rPr>
          <w:fldChar w:fldCharType="begin"/>
        </w:r>
        <w:r w:rsidR="00011D74">
          <w:rPr>
            <w:noProof/>
            <w:webHidden/>
          </w:rPr>
          <w:instrText xml:space="preserve"> PAGEREF _Toc409476208 \h </w:instrText>
        </w:r>
        <w:r w:rsidR="00011D74">
          <w:rPr>
            <w:noProof/>
            <w:webHidden/>
          </w:rPr>
        </w:r>
        <w:r w:rsidR="00011D74">
          <w:rPr>
            <w:noProof/>
            <w:webHidden/>
          </w:rPr>
          <w:fldChar w:fldCharType="separate"/>
        </w:r>
        <w:r w:rsidR="00011D74">
          <w:rPr>
            <w:noProof/>
            <w:webHidden/>
          </w:rPr>
          <w:t>6</w:t>
        </w:r>
        <w:r w:rsidR="00011D74">
          <w:rPr>
            <w:noProof/>
            <w:webHidden/>
          </w:rPr>
          <w:fldChar w:fldCharType="end"/>
        </w:r>
      </w:hyperlink>
    </w:p>
    <w:p w:rsidR="00011D74" w:rsidRDefault="00486290">
      <w:pPr>
        <w:pStyle w:val="TOC2"/>
        <w:tabs>
          <w:tab w:val="left" w:pos="880"/>
          <w:tab w:val="right" w:leader="dot" w:pos="9628"/>
        </w:tabs>
        <w:rPr>
          <w:rFonts w:asciiTheme="minorHAnsi" w:eastAsiaTheme="minorEastAsia" w:hAnsiTheme="minorHAnsi"/>
          <w:noProof/>
        </w:rPr>
      </w:pPr>
      <w:hyperlink w:anchor="_Toc409476209" w:history="1">
        <w:r w:rsidR="00011D74" w:rsidRPr="00D655BE">
          <w:rPr>
            <w:rStyle w:val="Hyperlink"/>
            <w:rFonts w:ascii="Times New Roman" w:hAnsi="Times New Roman" w:cs="Times New Roman"/>
            <w:noProof/>
          </w:rPr>
          <w:t>1.4</w:t>
        </w:r>
        <w:r w:rsidR="00011D74">
          <w:rPr>
            <w:rFonts w:asciiTheme="minorHAnsi" w:eastAsiaTheme="minorEastAsia" w:hAnsiTheme="minorHAnsi"/>
            <w:noProof/>
          </w:rPr>
          <w:tab/>
        </w:r>
        <w:r w:rsidR="00011D74" w:rsidRPr="00D655BE">
          <w:rPr>
            <w:rStyle w:val="Hyperlink"/>
            <w:rFonts w:ascii="Times New Roman" w:hAnsi="Times New Roman" w:cs="Times New Roman"/>
            <w:noProof/>
          </w:rPr>
          <w:t>SYSTEM RULES (BR)</w:t>
        </w:r>
        <w:r w:rsidR="00011D74">
          <w:rPr>
            <w:noProof/>
            <w:webHidden/>
          </w:rPr>
          <w:tab/>
        </w:r>
        <w:r w:rsidR="00011D74">
          <w:rPr>
            <w:noProof/>
            <w:webHidden/>
          </w:rPr>
          <w:fldChar w:fldCharType="begin"/>
        </w:r>
        <w:r w:rsidR="00011D74">
          <w:rPr>
            <w:noProof/>
            <w:webHidden/>
          </w:rPr>
          <w:instrText xml:space="preserve"> PAGEREF _Toc409476209 \h </w:instrText>
        </w:r>
        <w:r w:rsidR="00011D74">
          <w:rPr>
            <w:noProof/>
            <w:webHidden/>
          </w:rPr>
        </w:r>
        <w:r w:rsidR="00011D74">
          <w:rPr>
            <w:noProof/>
            <w:webHidden/>
          </w:rPr>
          <w:fldChar w:fldCharType="separate"/>
        </w:r>
        <w:r w:rsidR="00011D74">
          <w:rPr>
            <w:noProof/>
            <w:webHidden/>
          </w:rPr>
          <w:t>7</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10" w:history="1">
        <w:r w:rsidR="00011D74" w:rsidRPr="00D655BE">
          <w:rPr>
            <w:rStyle w:val="Hyperlink"/>
            <w:rFonts w:ascii="Times New Roman" w:hAnsi="Times New Roman" w:cs="Times New Roman"/>
            <w:noProof/>
          </w:rPr>
          <w:t>1.4.1 TEACHER RULES</w:t>
        </w:r>
        <w:r w:rsidR="00011D74">
          <w:rPr>
            <w:noProof/>
            <w:webHidden/>
          </w:rPr>
          <w:tab/>
        </w:r>
        <w:r w:rsidR="00011D74">
          <w:rPr>
            <w:noProof/>
            <w:webHidden/>
          </w:rPr>
          <w:fldChar w:fldCharType="begin"/>
        </w:r>
        <w:r w:rsidR="00011D74">
          <w:rPr>
            <w:noProof/>
            <w:webHidden/>
          </w:rPr>
          <w:instrText xml:space="preserve"> PAGEREF _Toc409476210 \h </w:instrText>
        </w:r>
        <w:r w:rsidR="00011D74">
          <w:rPr>
            <w:noProof/>
            <w:webHidden/>
          </w:rPr>
        </w:r>
        <w:r w:rsidR="00011D74">
          <w:rPr>
            <w:noProof/>
            <w:webHidden/>
          </w:rPr>
          <w:fldChar w:fldCharType="separate"/>
        </w:r>
        <w:r w:rsidR="00011D74">
          <w:rPr>
            <w:noProof/>
            <w:webHidden/>
          </w:rPr>
          <w:t>7</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11" w:history="1">
        <w:r w:rsidR="00011D74" w:rsidRPr="00D655BE">
          <w:rPr>
            <w:rStyle w:val="Hyperlink"/>
            <w:rFonts w:ascii="Times New Roman" w:hAnsi="Times New Roman" w:cs="Times New Roman"/>
            <w:noProof/>
          </w:rPr>
          <w:t>1.4.2 STUDENT RULES</w:t>
        </w:r>
        <w:r w:rsidR="00011D74">
          <w:rPr>
            <w:noProof/>
            <w:webHidden/>
          </w:rPr>
          <w:tab/>
        </w:r>
        <w:r w:rsidR="00011D74">
          <w:rPr>
            <w:noProof/>
            <w:webHidden/>
          </w:rPr>
          <w:fldChar w:fldCharType="begin"/>
        </w:r>
        <w:r w:rsidR="00011D74">
          <w:rPr>
            <w:noProof/>
            <w:webHidden/>
          </w:rPr>
          <w:instrText xml:space="preserve"> PAGEREF _Toc409476211 \h </w:instrText>
        </w:r>
        <w:r w:rsidR="00011D74">
          <w:rPr>
            <w:noProof/>
            <w:webHidden/>
          </w:rPr>
        </w:r>
        <w:r w:rsidR="00011D74">
          <w:rPr>
            <w:noProof/>
            <w:webHidden/>
          </w:rPr>
          <w:fldChar w:fldCharType="separate"/>
        </w:r>
        <w:r w:rsidR="00011D74">
          <w:rPr>
            <w:noProof/>
            <w:webHidden/>
          </w:rPr>
          <w:t>7</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12" w:history="1">
        <w:r w:rsidR="00011D74" w:rsidRPr="00D655BE">
          <w:rPr>
            <w:rStyle w:val="Hyperlink"/>
            <w:rFonts w:ascii="Times New Roman" w:hAnsi="Times New Roman" w:cs="Times New Roman"/>
            <w:noProof/>
          </w:rPr>
          <w:t>1.4.3 PARENTAL / GAURDIAN RULES</w:t>
        </w:r>
        <w:r w:rsidR="00011D74">
          <w:rPr>
            <w:noProof/>
            <w:webHidden/>
          </w:rPr>
          <w:tab/>
        </w:r>
        <w:r w:rsidR="00011D74">
          <w:rPr>
            <w:noProof/>
            <w:webHidden/>
          </w:rPr>
          <w:fldChar w:fldCharType="begin"/>
        </w:r>
        <w:r w:rsidR="00011D74">
          <w:rPr>
            <w:noProof/>
            <w:webHidden/>
          </w:rPr>
          <w:instrText xml:space="preserve"> PAGEREF _Toc409476212 \h </w:instrText>
        </w:r>
        <w:r w:rsidR="00011D74">
          <w:rPr>
            <w:noProof/>
            <w:webHidden/>
          </w:rPr>
        </w:r>
        <w:r w:rsidR="00011D74">
          <w:rPr>
            <w:noProof/>
            <w:webHidden/>
          </w:rPr>
          <w:fldChar w:fldCharType="separate"/>
        </w:r>
        <w:r w:rsidR="00011D74">
          <w:rPr>
            <w:noProof/>
            <w:webHidden/>
          </w:rPr>
          <w:t>7</w:t>
        </w:r>
        <w:r w:rsidR="00011D74">
          <w:rPr>
            <w:noProof/>
            <w:webHidden/>
          </w:rPr>
          <w:fldChar w:fldCharType="end"/>
        </w:r>
      </w:hyperlink>
    </w:p>
    <w:p w:rsidR="00011D74" w:rsidRDefault="00486290">
      <w:pPr>
        <w:pStyle w:val="TOC2"/>
        <w:tabs>
          <w:tab w:val="right" w:leader="dot" w:pos="9628"/>
        </w:tabs>
        <w:rPr>
          <w:rFonts w:asciiTheme="minorHAnsi" w:eastAsiaTheme="minorEastAsia" w:hAnsiTheme="minorHAnsi"/>
          <w:noProof/>
        </w:rPr>
      </w:pPr>
      <w:hyperlink w:anchor="_Toc409476213" w:history="1">
        <w:r w:rsidR="00011D74" w:rsidRPr="00D655BE">
          <w:rPr>
            <w:rStyle w:val="Hyperlink"/>
            <w:rFonts w:ascii="Times New Roman" w:hAnsi="Times New Roman" w:cs="Times New Roman"/>
            <w:noProof/>
          </w:rPr>
          <w:t>2.1 SCOPE DEFINITION</w:t>
        </w:r>
        <w:r w:rsidR="00011D74">
          <w:rPr>
            <w:noProof/>
            <w:webHidden/>
          </w:rPr>
          <w:tab/>
        </w:r>
        <w:r w:rsidR="00011D74">
          <w:rPr>
            <w:noProof/>
            <w:webHidden/>
          </w:rPr>
          <w:fldChar w:fldCharType="begin"/>
        </w:r>
        <w:r w:rsidR="00011D74">
          <w:rPr>
            <w:noProof/>
            <w:webHidden/>
          </w:rPr>
          <w:instrText xml:space="preserve"> PAGEREF _Toc409476213 \h </w:instrText>
        </w:r>
        <w:r w:rsidR="00011D74">
          <w:rPr>
            <w:noProof/>
            <w:webHidden/>
          </w:rPr>
        </w:r>
        <w:r w:rsidR="00011D74">
          <w:rPr>
            <w:noProof/>
            <w:webHidden/>
          </w:rPr>
          <w:fldChar w:fldCharType="separate"/>
        </w:r>
        <w:r w:rsidR="00011D74">
          <w:rPr>
            <w:noProof/>
            <w:webHidden/>
          </w:rPr>
          <w:t>8</w:t>
        </w:r>
        <w:r w:rsidR="00011D74">
          <w:rPr>
            <w:noProof/>
            <w:webHidden/>
          </w:rPr>
          <w:fldChar w:fldCharType="end"/>
        </w:r>
      </w:hyperlink>
    </w:p>
    <w:p w:rsidR="00011D74" w:rsidRDefault="00486290">
      <w:pPr>
        <w:pStyle w:val="TOC2"/>
        <w:tabs>
          <w:tab w:val="right" w:leader="dot" w:pos="9628"/>
        </w:tabs>
        <w:rPr>
          <w:rFonts w:asciiTheme="minorHAnsi" w:eastAsiaTheme="minorEastAsia" w:hAnsiTheme="minorHAnsi"/>
          <w:noProof/>
        </w:rPr>
      </w:pPr>
      <w:hyperlink w:anchor="_Toc409476214" w:history="1">
        <w:r w:rsidR="00011D74" w:rsidRPr="00D655BE">
          <w:rPr>
            <w:rStyle w:val="Hyperlink"/>
            <w:rFonts w:ascii="Times New Roman" w:hAnsi="Times New Roman" w:cs="Times New Roman"/>
            <w:noProof/>
          </w:rPr>
          <w:t>2.2 PROJECT SCOPE STATEMENT</w:t>
        </w:r>
        <w:r w:rsidR="00011D74">
          <w:rPr>
            <w:noProof/>
            <w:webHidden/>
          </w:rPr>
          <w:tab/>
        </w:r>
        <w:r w:rsidR="00011D74">
          <w:rPr>
            <w:noProof/>
            <w:webHidden/>
          </w:rPr>
          <w:fldChar w:fldCharType="begin"/>
        </w:r>
        <w:r w:rsidR="00011D74">
          <w:rPr>
            <w:noProof/>
            <w:webHidden/>
          </w:rPr>
          <w:instrText xml:space="preserve"> PAGEREF _Toc409476214 \h </w:instrText>
        </w:r>
        <w:r w:rsidR="00011D74">
          <w:rPr>
            <w:noProof/>
            <w:webHidden/>
          </w:rPr>
        </w:r>
        <w:r w:rsidR="00011D74">
          <w:rPr>
            <w:noProof/>
            <w:webHidden/>
          </w:rPr>
          <w:fldChar w:fldCharType="separate"/>
        </w:r>
        <w:r w:rsidR="00011D74">
          <w:rPr>
            <w:noProof/>
            <w:webHidden/>
          </w:rPr>
          <w:t>8</w:t>
        </w:r>
        <w:r w:rsidR="00011D74">
          <w:rPr>
            <w:noProof/>
            <w:webHidden/>
          </w:rPr>
          <w:fldChar w:fldCharType="end"/>
        </w:r>
      </w:hyperlink>
    </w:p>
    <w:p w:rsidR="00011D74" w:rsidRDefault="00486290">
      <w:pPr>
        <w:pStyle w:val="TOC3"/>
        <w:tabs>
          <w:tab w:val="right" w:leader="dot" w:pos="9628"/>
        </w:tabs>
        <w:rPr>
          <w:rFonts w:asciiTheme="minorHAnsi" w:eastAsiaTheme="minorEastAsia" w:hAnsiTheme="minorHAnsi"/>
          <w:noProof/>
        </w:rPr>
      </w:pPr>
      <w:hyperlink w:anchor="_Toc409476215" w:history="1">
        <w:r w:rsidR="00011D74" w:rsidRPr="00D655BE">
          <w:rPr>
            <w:rStyle w:val="Hyperlink"/>
            <w:rFonts w:ascii="Times New Roman" w:hAnsi="Times New Roman" w:cs="Times New Roman"/>
            <w:noProof/>
          </w:rPr>
          <w:t xml:space="preserve">2.2.1 </w:t>
        </w:r>
        <w:r w:rsidR="00011D74" w:rsidRPr="00D655BE">
          <w:rPr>
            <w:rStyle w:val="Hyperlink"/>
            <w:rFonts w:ascii="Times New Roman" w:hAnsi="Times New Roman" w:cs="Times New Roman"/>
            <w:caps/>
            <w:noProof/>
          </w:rPr>
          <w:t>Deliverables of this project are</w:t>
        </w:r>
        <w:r w:rsidR="00011D74">
          <w:rPr>
            <w:noProof/>
            <w:webHidden/>
          </w:rPr>
          <w:tab/>
        </w:r>
        <w:r w:rsidR="00011D74">
          <w:rPr>
            <w:noProof/>
            <w:webHidden/>
          </w:rPr>
          <w:fldChar w:fldCharType="begin"/>
        </w:r>
        <w:r w:rsidR="00011D74">
          <w:rPr>
            <w:noProof/>
            <w:webHidden/>
          </w:rPr>
          <w:instrText xml:space="preserve"> PAGEREF _Toc409476215 \h </w:instrText>
        </w:r>
        <w:r w:rsidR="00011D74">
          <w:rPr>
            <w:noProof/>
            <w:webHidden/>
          </w:rPr>
        </w:r>
        <w:r w:rsidR="00011D74">
          <w:rPr>
            <w:noProof/>
            <w:webHidden/>
          </w:rPr>
          <w:fldChar w:fldCharType="separate"/>
        </w:r>
        <w:r w:rsidR="00011D74">
          <w:rPr>
            <w:noProof/>
            <w:webHidden/>
          </w:rPr>
          <w:t>8</w:t>
        </w:r>
        <w:r w:rsidR="00011D74">
          <w:rPr>
            <w:noProof/>
            <w:webHidden/>
          </w:rPr>
          <w:fldChar w:fldCharType="end"/>
        </w:r>
      </w:hyperlink>
    </w:p>
    <w:p w:rsidR="00011D74" w:rsidRDefault="00486290">
      <w:pPr>
        <w:pStyle w:val="TOC2"/>
        <w:tabs>
          <w:tab w:val="right" w:leader="dot" w:pos="9628"/>
        </w:tabs>
        <w:rPr>
          <w:rFonts w:asciiTheme="minorHAnsi" w:eastAsiaTheme="minorEastAsia" w:hAnsiTheme="minorHAnsi"/>
          <w:noProof/>
        </w:rPr>
      </w:pPr>
      <w:hyperlink w:anchor="_Toc409476216" w:history="1">
        <w:r w:rsidR="00011D74" w:rsidRPr="00D655BE">
          <w:rPr>
            <w:rStyle w:val="Hyperlink"/>
            <w:rFonts w:ascii="Times New Roman" w:hAnsi="Times New Roman" w:cs="Times New Roman"/>
            <w:noProof/>
          </w:rPr>
          <w:t>WORK BREAKDOWN STRUCTURE</w:t>
        </w:r>
        <w:r w:rsidR="00011D74">
          <w:rPr>
            <w:noProof/>
            <w:webHidden/>
          </w:rPr>
          <w:tab/>
        </w:r>
        <w:r w:rsidR="00011D74">
          <w:rPr>
            <w:noProof/>
            <w:webHidden/>
          </w:rPr>
          <w:fldChar w:fldCharType="begin"/>
        </w:r>
        <w:r w:rsidR="00011D74">
          <w:rPr>
            <w:noProof/>
            <w:webHidden/>
          </w:rPr>
          <w:instrText xml:space="preserve"> PAGEREF _Toc409476216 \h </w:instrText>
        </w:r>
        <w:r w:rsidR="00011D74">
          <w:rPr>
            <w:noProof/>
            <w:webHidden/>
          </w:rPr>
        </w:r>
        <w:r w:rsidR="00011D74">
          <w:rPr>
            <w:noProof/>
            <w:webHidden/>
          </w:rPr>
          <w:fldChar w:fldCharType="separate"/>
        </w:r>
        <w:r w:rsidR="00011D74">
          <w:rPr>
            <w:noProof/>
            <w:webHidden/>
          </w:rPr>
          <w:t>9</w:t>
        </w:r>
        <w:r w:rsidR="00011D74">
          <w:rPr>
            <w:noProof/>
            <w:webHidden/>
          </w:rPr>
          <w:fldChar w:fldCharType="end"/>
        </w:r>
      </w:hyperlink>
    </w:p>
    <w:p w:rsidR="00011D74" w:rsidRDefault="00486290">
      <w:pPr>
        <w:pStyle w:val="TOC1"/>
        <w:tabs>
          <w:tab w:val="right" w:leader="dot" w:pos="9628"/>
        </w:tabs>
        <w:rPr>
          <w:rFonts w:asciiTheme="minorHAnsi" w:eastAsiaTheme="minorEastAsia" w:hAnsiTheme="minorHAnsi"/>
          <w:noProof/>
        </w:rPr>
      </w:pPr>
      <w:hyperlink w:anchor="_Toc409476217" w:history="1">
        <w:r w:rsidR="00011D74" w:rsidRPr="00D655BE">
          <w:rPr>
            <w:rStyle w:val="Hyperlink"/>
            <w:rFonts w:ascii="Times New Roman" w:hAnsi="Times New Roman" w:cs="Times New Roman"/>
            <w:noProof/>
          </w:rPr>
          <w:t>SYSTEM DESIGN</w:t>
        </w:r>
        <w:r w:rsidR="00011D74">
          <w:rPr>
            <w:noProof/>
            <w:webHidden/>
          </w:rPr>
          <w:tab/>
        </w:r>
        <w:r w:rsidR="00011D74">
          <w:rPr>
            <w:noProof/>
            <w:webHidden/>
          </w:rPr>
          <w:fldChar w:fldCharType="begin"/>
        </w:r>
        <w:r w:rsidR="00011D74">
          <w:rPr>
            <w:noProof/>
            <w:webHidden/>
          </w:rPr>
          <w:instrText xml:space="preserve"> PAGEREF _Toc409476217 \h </w:instrText>
        </w:r>
        <w:r w:rsidR="00011D74">
          <w:rPr>
            <w:noProof/>
            <w:webHidden/>
          </w:rPr>
        </w:r>
        <w:r w:rsidR="00011D74">
          <w:rPr>
            <w:noProof/>
            <w:webHidden/>
          </w:rPr>
          <w:fldChar w:fldCharType="separate"/>
        </w:r>
        <w:r w:rsidR="00011D74">
          <w:rPr>
            <w:noProof/>
            <w:webHidden/>
          </w:rPr>
          <w:t>10</w:t>
        </w:r>
        <w:r w:rsidR="00011D74">
          <w:rPr>
            <w:noProof/>
            <w:webHidden/>
          </w:rPr>
          <w:fldChar w:fldCharType="end"/>
        </w:r>
      </w:hyperlink>
    </w:p>
    <w:p w:rsidR="00011D74" w:rsidRDefault="00486290">
      <w:pPr>
        <w:pStyle w:val="TOC2"/>
        <w:tabs>
          <w:tab w:val="right" w:leader="dot" w:pos="9628"/>
        </w:tabs>
        <w:rPr>
          <w:rFonts w:asciiTheme="minorHAnsi" w:eastAsiaTheme="minorEastAsia" w:hAnsiTheme="minorHAnsi"/>
          <w:noProof/>
        </w:rPr>
      </w:pPr>
      <w:hyperlink w:anchor="_Toc409476218" w:history="1">
        <w:r w:rsidR="00011D74" w:rsidRPr="00D655BE">
          <w:rPr>
            <w:rStyle w:val="Hyperlink"/>
            <w:rFonts w:ascii="Times New Roman" w:hAnsi="Times New Roman" w:cs="Times New Roman"/>
            <w:noProof/>
          </w:rPr>
          <w:t>DATA FLOW</w:t>
        </w:r>
        <w:r w:rsidR="00011D74">
          <w:rPr>
            <w:noProof/>
            <w:webHidden/>
          </w:rPr>
          <w:tab/>
        </w:r>
        <w:r w:rsidR="00011D74">
          <w:rPr>
            <w:noProof/>
            <w:webHidden/>
          </w:rPr>
          <w:fldChar w:fldCharType="begin"/>
        </w:r>
        <w:r w:rsidR="00011D74">
          <w:rPr>
            <w:noProof/>
            <w:webHidden/>
          </w:rPr>
          <w:instrText xml:space="preserve"> PAGEREF _Toc409476218 \h </w:instrText>
        </w:r>
        <w:r w:rsidR="00011D74">
          <w:rPr>
            <w:noProof/>
            <w:webHidden/>
          </w:rPr>
        </w:r>
        <w:r w:rsidR="00011D74">
          <w:rPr>
            <w:noProof/>
            <w:webHidden/>
          </w:rPr>
          <w:fldChar w:fldCharType="separate"/>
        </w:r>
        <w:r w:rsidR="00011D74">
          <w:rPr>
            <w:noProof/>
            <w:webHidden/>
          </w:rPr>
          <w:t>10</w:t>
        </w:r>
        <w:r w:rsidR="00011D74">
          <w:rPr>
            <w:noProof/>
            <w:webHidden/>
          </w:rPr>
          <w:fldChar w:fldCharType="end"/>
        </w:r>
      </w:hyperlink>
    </w:p>
    <w:p w:rsidR="002D7EFA" w:rsidRPr="009E70C3" w:rsidRDefault="007D744F">
      <w:pPr>
        <w:pStyle w:val="TableofFigures"/>
        <w:tabs>
          <w:tab w:val="right" w:leader="dot" w:pos="9628"/>
        </w:tabs>
        <w:rPr>
          <w:rStyle w:val="Hyperlink"/>
          <w:rFonts w:ascii="Times New Roman" w:hAnsi="Times New Roman" w:cs="Times New Roman"/>
          <w:noProof/>
        </w:rPr>
      </w:pPr>
      <w:r w:rsidRPr="009E70C3">
        <w:rPr>
          <w:rStyle w:val="Hyperlink"/>
          <w:rFonts w:ascii="Times New Roman" w:hAnsi="Times New Roman" w:cs="Times New Roman"/>
          <w:noProof/>
        </w:rPr>
        <w:fldChar w:fldCharType="end"/>
      </w:r>
    </w:p>
    <w:p w:rsidR="002D7EFA" w:rsidRPr="009E70C3" w:rsidRDefault="002D7EFA">
      <w:pPr>
        <w:pStyle w:val="TableofFigures"/>
        <w:tabs>
          <w:tab w:val="right" w:leader="dot" w:pos="9628"/>
        </w:tabs>
        <w:rPr>
          <w:rStyle w:val="Hyperlink"/>
          <w:rFonts w:ascii="Times New Roman" w:hAnsi="Times New Roman" w:cs="Times New Roman"/>
          <w:noProof/>
        </w:rPr>
      </w:pP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br w:type="page"/>
      </w: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lastRenderedPageBreak/>
        <w:t>Table of Tables</w:t>
      </w: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t>Table of Figures</w:t>
      </w:r>
    </w:p>
    <w:p w:rsidR="00A30FC3" w:rsidRPr="009E70C3" w:rsidRDefault="00A30FC3" w:rsidP="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A24DA4" w:rsidRPr="009E70C3" w:rsidRDefault="00D677E2">
      <w:pPr>
        <w:tabs>
          <w:tab w:val="clear" w:pos="709"/>
        </w:tabs>
        <w:suppressAutoHyphens w:val="0"/>
        <w:spacing w:line="276" w:lineRule="auto"/>
        <w:rPr>
          <w:rFonts w:ascii="Times New Roman" w:hAnsi="Times New Roman" w:cs="Times New Roman"/>
        </w:rPr>
        <w:sectPr w:rsidR="00A24DA4" w:rsidRPr="009E70C3" w:rsidSect="00F3067F">
          <w:headerReference w:type="default" r:id="rId10"/>
          <w:footerReference w:type="default" r:id="rId11"/>
          <w:pgSz w:w="11906" w:h="16838"/>
          <w:pgMar w:top="1134" w:right="1134" w:bottom="1134" w:left="1134" w:header="720" w:footer="720" w:gutter="0"/>
          <w:cols w:space="720"/>
          <w:formProt w:val="0"/>
          <w:titlePg/>
          <w:docGrid w:linePitch="299" w:charSpace="4096"/>
        </w:sectPr>
      </w:pPr>
      <w:r w:rsidRPr="009E70C3">
        <w:rPr>
          <w:rFonts w:ascii="Times New Roman" w:hAnsi="Times New Roman" w:cs="Times New Roman"/>
        </w:rPr>
        <w:br w:type="page"/>
      </w: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3C0BFA" w:rsidRPr="009E70C3" w:rsidRDefault="00B45C8B" w:rsidP="0055571A">
      <w:pPr>
        <w:pStyle w:val="Heading1"/>
        <w:rPr>
          <w:rFonts w:ascii="Times New Roman" w:hAnsi="Times New Roman" w:cs="Times New Roman"/>
        </w:rPr>
      </w:pPr>
      <w:bookmarkStart w:id="0" w:name="_Toc409476188"/>
      <w:r w:rsidRPr="009E70C3">
        <w:rPr>
          <w:rFonts w:ascii="Times New Roman" w:hAnsi="Times New Roman" w:cs="Times New Roman"/>
        </w:rPr>
        <w:t>1. REQUIREMENT</w:t>
      </w:r>
      <w:r w:rsidR="003C0BFA" w:rsidRPr="009E70C3">
        <w:rPr>
          <w:rFonts w:ascii="Times New Roman" w:hAnsi="Times New Roman" w:cs="Times New Roman"/>
        </w:rPr>
        <w:t xml:space="preserve"> SPECIFICATION</w:t>
      </w:r>
      <w:bookmarkEnd w:id="0"/>
    </w:p>
    <w:p w:rsidR="003C0BFA" w:rsidRDefault="003C0BFA" w:rsidP="003C0BFA">
      <w:pPr>
        <w:rPr>
          <w:rFonts w:ascii="Times New Roman" w:hAnsi="Times New Roman" w:cs="Times New Roman"/>
        </w:rPr>
      </w:pPr>
    </w:p>
    <w:p w:rsidR="00766E01" w:rsidRPr="009E70C3" w:rsidRDefault="00766E01" w:rsidP="003C0BFA">
      <w:pPr>
        <w:rPr>
          <w:rFonts w:ascii="Times New Roman" w:hAnsi="Times New Roman" w:cs="Times New Roman"/>
        </w:rPr>
      </w:pPr>
    </w:p>
    <w:p w:rsidR="003C0BFA" w:rsidRPr="009E70C3" w:rsidRDefault="003C0BFA" w:rsidP="000E0DBC">
      <w:pPr>
        <w:pStyle w:val="Heading2"/>
        <w:spacing w:after="240"/>
        <w:rPr>
          <w:rFonts w:ascii="Times New Roman" w:hAnsi="Times New Roman" w:cs="Times New Roman"/>
        </w:rPr>
      </w:pPr>
      <w:bookmarkStart w:id="1" w:name="_Toc409476189"/>
      <w:r w:rsidRPr="009E70C3">
        <w:rPr>
          <w:rFonts w:ascii="Times New Roman" w:hAnsi="Times New Roman" w:cs="Times New Roman"/>
        </w:rPr>
        <w:t>1.1</w:t>
      </w:r>
      <w:r w:rsidRPr="009E70C3">
        <w:rPr>
          <w:rFonts w:ascii="Times New Roman" w:hAnsi="Times New Roman" w:cs="Times New Roman"/>
        </w:rPr>
        <w:tab/>
        <w:t>PURPOSE</w:t>
      </w:r>
      <w:bookmarkEnd w:id="1"/>
    </w:p>
    <w:p w:rsidR="001A2E51" w:rsidRDefault="003C0BFA" w:rsidP="00232F07">
      <w:pPr>
        <w:rPr>
          <w:rFonts w:ascii="Times New Roman" w:hAnsi="Times New Roman" w:cs="Times New Roman"/>
          <w:sz w:val="24"/>
          <w:szCs w:val="24"/>
        </w:rPr>
      </w:pPr>
      <w:r w:rsidRPr="009E70C3">
        <w:rPr>
          <w:rFonts w:ascii="Times New Roman" w:hAnsi="Times New Roman" w:cs="Times New Roman"/>
          <w:sz w:val="24"/>
          <w:szCs w:val="24"/>
        </w:rPr>
        <w:t>This document</w:t>
      </w:r>
      <w:r w:rsidR="00574C31" w:rsidRPr="009E70C3">
        <w:rPr>
          <w:rFonts w:ascii="Times New Roman" w:hAnsi="Times New Roman" w:cs="Times New Roman"/>
          <w:sz w:val="24"/>
          <w:szCs w:val="24"/>
        </w:rPr>
        <w:t xml:space="preserve"> will</w:t>
      </w:r>
      <w:r w:rsidRPr="009E70C3">
        <w:rPr>
          <w:rFonts w:ascii="Times New Roman" w:hAnsi="Times New Roman" w:cs="Times New Roman"/>
          <w:sz w:val="24"/>
          <w:szCs w:val="24"/>
        </w:rPr>
        <w:t xml:space="preserve"> </w:t>
      </w:r>
      <w:r w:rsidR="00574C31" w:rsidRPr="009E70C3">
        <w:rPr>
          <w:rFonts w:ascii="Times New Roman" w:hAnsi="Times New Roman" w:cs="Times New Roman"/>
          <w:sz w:val="24"/>
          <w:szCs w:val="24"/>
        </w:rPr>
        <w:t>describe</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Student </w:t>
      </w:r>
      <w:proofErr w:type="spellStart"/>
      <w:r w:rsidR="00B3473F">
        <w:rPr>
          <w:rFonts w:ascii="Times New Roman" w:hAnsi="Times New Roman" w:cs="Times New Roman"/>
          <w:sz w:val="24"/>
          <w:szCs w:val="24"/>
        </w:rPr>
        <w:t>Konnect</w:t>
      </w:r>
      <w:proofErr w:type="spellEnd"/>
      <w:r w:rsidR="00B3473F">
        <w:rPr>
          <w:rFonts w:ascii="Times New Roman" w:hAnsi="Times New Roman" w:cs="Times New Roman"/>
          <w:sz w:val="24"/>
          <w:szCs w:val="24"/>
        </w:rPr>
        <w:t xml:space="preserve"> system </w:t>
      </w:r>
      <w:r w:rsidRPr="009E70C3">
        <w:rPr>
          <w:rFonts w:ascii="Times New Roman" w:hAnsi="Times New Roman" w:cs="Times New Roman"/>
          <w:sz w:val="24"/>
          <w:szCs w:val="24"/>
        </w:rPr>
        <w:t>and user require</w:t>
      </w:r>
      <w:r w:rsidR="00846081" w:rsidRPr="009E70C3">
        <w:rPr>
          <w:rFonts w:ascii="Times New Roman" w:hAnsi="Times New Roman" w:cs="Times New Roman"/>
          <w:sz w:val="24"/>
          <w:szCs w:val="24"/>
        </w:rPr>
        <w:t>ments as required by</w:t>
      </w:r>
      <w:r w:rsidRPr="009E70C3">
        <w:rPr>
          <w:rFonts w:ascii="Times New Roman" w:hAnsi="Times New Roman" w:cs="Times New Roman"/>
          <w:sz w:val="24"/>
          <w:szCs w:val="24"/>
        </w:rPr>
        <w:t xml:space="preserve"> the</w:t>
      </w:r>
      <w:r w:rsidR="002A7BCC" w:rsidRPr="009E70C3">
        <w:rPr>
          <w:rFonts w:ascii="Times New Roman" w:hAnsi="Times New Roman" w:cs="Times New Roman"/>
          <w:sz w:val="24"/>
          <w:szCs w:val="24"/>
        </w:rPr>
        <w:t xml:space="preserve"> </w:t>
      </w:r>
      <w:r w:rsidR="001A2E51">
        <w:rPr>
          <w:rFonts w:ascii="Times New Roman" w:hAnsi="Times New Roman" w:cs="Times New Roman"/>
          <w:sz w:val="24"/>
          <w:szCs w:val="24"/>
        </w:rPr>
        <w:t>Department of education</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system </w:t>
      </w:r>
      <w:r w:rsidR="001A2E51">
        <w:rPr>
          <w:rFonts w:ascii="Times New Roman" w:hAnsi="Times New Roman" w:cs="Times New Roman"/>
          <w:sz w:val="24"/>
          <w:szCs w:val="24"/>
        </w:rPr>
        <w:t xml:space="preserve">to be </w:t>
      </w:r>
      <w:r w:rsidR="00B3473F">
        <w:rPr>
          <w:rFonts w:ascii="Times New Roman" w:hAnsi="Times New Roman" w:cs="Times New Roman"/>
          <w:sz w:val="24"/>
          <w:szCs w:val="24"/>
        </w:rPr>
        <w:t xml:space="preserve">developed </w:t>
      </w:r>
      <w:r w:rsidR="001A2E51">
        <w:rPr>
          <w:rFonts w:ascii="Times New Roman" w:hAnsi="Times New Roman" w:cs="Times New Roman"/>
          <w:sz w:val="24"/>
          <w:szCs w:val="24"/>
        </w:rPr>
        <w:t xml:space="preserve">is meant to aid students, </w:t>
      </w:r>
      <w:proofErr w:type="gramStart"/>
      <w:r w:rsidR="001A2E51">
        <w:rPr>
          <w:rFonts w:ascii="Times New Roman" w:hAnsi="Times New Roman" w:cs="Times New Roman"/>
          <w:sz w:val="24"/>
          <w:szCs w:val="24"/>
        </w:rPr>
        <w:t>teachers</w:t>
      </w:r>
      <w:proofErr w:type="gramEnd"/>
      <w:r w:rsidR="001A2E51">
        <w:rPr>
          <w:rFonts w:ascii="Times New Roman" w:hAnsi="Times New Roman" w:cs="Times New Roman"/>
          <w:sz w:val="24"/>
          <w:szCs w:val="24"/>
        </w:rPr>
        <w:t xml:space="preserve"> invigilators but most importantly the </w:t>
      </w:r>
      <w:proofErr w:type="spellStart"/>
      <w:r w:rsidR="001A2E51">
        <w:rPr>
          <w:rFonts w:ascii="Times New Roman" w:hAnsi="Times New Roman" w:cs="Times New Roman"/>
          <w:sz w:val="24"/>
          <w:szCs w:val="24"/>
        </w:rPr>
        <w:t>Deparment</w:t>
      </w:r>
      <w:proofErr w:type="spellEnd"/>
      <w:r w:rsidR="001A2E51">
        <w:rPr>
          <w:rFonts w:ascii="Times New Roman" w:hAnsi="Times New Roman" w:cs="Times New Roman"/>
          <w:sz w:val="24"/>
          <w:szCs w:val="24"/>
        </w:rPr>
        <w:t xml:space="preserve"> of education in being able to</w:t>
      </w:r>
      <w:r w:rsidR="00A919B6">
        <w:rPr>
          <w:rFonts w:ascii="Times New Roman" w:hAnsi="Times New Roman" w:cs="Times New Roman"/>
          <w:sz w:val="24"/>
          <w:szCs w:val="24"/>
        </w:rPr>
        <w:t xml:space="preserve"> check all school progress and analyse the data from the system.</w:t>
      </w:r>
      <w:r w:rsidR="001A2E51">
        <w:rPr>
          <w:rFonts w:ascii="Times New Roman" w:hAnsi="Times New Roman" w:cs="Times New Roman"/>
          <w:sz w:val="24"/>
          <w:szCs w:val="24"/>
        </w:rPr>
        <w:t xml:space="preserve"> </w:t>
      </w:r>
    </w:p>
    <w:p w:rsidR="001A2E51" w:rsidRDefault="00A919B6" w:rsidP="00232F07">
      <w:pPr>
        <w:rPr>
          <w:rFonts w:ascii="Times New Roman" w:hAnsi="Times New Roman" w:cs="Times New Roman"/>
          <w:sz w:val="24"/>
          <w:szCs w:val="24"/>
        </w:rPr>
      </w:pPr>
      <w:r>
        <w:rPr>
          <w:rFonts w:ascii="Times New Roman" w:hAnsi="Times New Roman" w:cs="Times New Roman"/>
          <w:sz w:val="24"/>
          <w:szCs w:val="24"/>
        </w:rPr>
        <w:t>Assist</w:t>
      </w:r>
      <w:r w:rsidR="001A2E51">
        <w:rPr>
          <w:rFonts w:ascii="Times New Roman" w:hAnsi="Times New Roman" w:cs="Times New Roman"/>
          <w:sz w:val="24"/>
          <w:szCs w:val="24"/>
        </w:rPr>
        <w:t xml:space="preserve"> students with their work:</w:t>
      </w:r>
    </w:p>
    <w:p w:rsidR="002A5247" w:rsidRDefault="001A2E51" w:rsidP="00232F07">
      <w:pPr>
        <w:rPr>
          <w:rFonts w:ascii="Times New Roman" w:hAnsi="Times New Roman" w:cs="Times New Roman"/>
          <w:sz w:val="24"/>
          <w:szCs w:val="24"/>
        </w:rPr>
      </w:pPr>
      <w:r>
        <w:rPr>
          <w:rFonts w:ascii="Times New Roman" w:hAnsi="Times New Roman" w:cs="Times New Roman"/>
          <w:sz w:val="24"/>
          <w:szCs w:val="24"/>
        </w:rPr>
        <w:t xml:space="preserve">Acting as a study guide containing step by step information on </w:t>
      </w:r>
      <w:r w:rsidR="00860C77">
        <w:rPr>
          <w:rFonts w:ascii="Times New Roman" w:hAnsi="Times New Roman" w:cs="Times New Roman"/>
          <w:sz w:val="24"/>
          <w:szCs w:val="24"/>
        </w:rPr>
        <w:t xml:space="preserve">answers given, as teacher will input the student’s grades on the system, from these grades the system should guide students on which category of the subject they need to focus more on in order to better understand. With the marks the system should also suggest extra activities that the student must complete as a test on their knowledge progress. </w:t>
      </w:r>
    </w:p>
    <w:p w:rsidR="002A5247" w:rsidRDefault="002A5247" w:rsidP="00232F07">
      <w:pPr>
        <w:rPr>
          <w:rFonts w:ascii="Times New Roman" w:hAnsi="Times New Roman" w:cs="Times New Roman"/>
          <w:sz w:val="24"/>
          <w:szCs w:val="24"/>
        </w:rPr>
      </w:pPr>
    </w:p>
    <w:p w:rsidR="002A5247" w:rsidRDefault="00A919B6" w:rsidP="00232F07">
      <w:pPr>
        <w:rPr>
          <w:rFonts w:ascii="Times New Roman" w:hAnsi="Times New Roman" w:cs="Times New Roman"/>
          <w:sz w:val="24"/>
          <w:szCs w:val="24"/>
        </w:rPr>
      </w:pPr>
      <w:r>
        <w:rPr>
          <w:rFonts w:ascii="Times New Roman" w:hAnsi="Times New Roman" w:cs="Times New Roman"/>
          <w:sz w:val="24"/>
          <w:szCs w:val="24"/>
        </w:rPr>
        <w:t>Assist</w:t>
      </w:r>
      <w:r w:rsidR="002A5247">
        <w:rPr>
          <w:rFonts w:ascii="Times New Roman" w:hAnsi="Times New Roman" w:cs="Times New Roman"/>
          <w:sz w:val="24"/>
          <w:szCs w:val="24"/>
        </w:rPr>
        <w:t xml:space="preserve"> teacher on yearly tasks:</w:t>
      </w:r>
    </w:p>
    <w:p w:rsidR="003C0BFA" w:rsidRDefault="002A5247" w:rsidP="00232F07">
      <w:pPr>
        <w:rPr>
          <w:rFonts w:ascii="Times New Roman" w:hAnsi="Times New Roman" w:cs="Times New Roman"/>
          <w:sz w:val="24"/>
          <w:szCs w:val="24"/>
        </w:rPr>
      </w:pPr>
      <w:r>
        <w:rPr>
          <w:rFonts w:ascii="Times New Roman" w:hAnsi="Times New Roman" w:cs="Times New Roman"/>
          <w:sz w:val="24"/>
          <w:szCs w:val="24"/>
        </w:rPr>
        <w:t xml:space="preserve">Teachers will benefit from being able to receive their term and yearly planning and have it online to check progress, they will also update </w:t>
      </w:r>
      <w:r w:rsidR="00B13634">
        <w:rPr>
          <w:rFonts w:ascii="Times New Roman" w:hAnsi="Times New Roman" w:cs="Times New Roman"/>
          <w:sz w:val="24"/>
          <w:szCs w:val="24"/>
        </w:rPr>
        <w:t>these records on weekly progress this in turn will also aid other teachers that might need to assist on being able to see where the lessons are currently. Marks for students will also be calculated by the system giving the teacher more time to work on daily planning and lessons and being able to check on students that have done their work.</w:t>
      </w:r>
      <w:r w:rsidR="00B3473F">
        <w:rPr>
          <w:rFonts w:ascii="Times New Roman" w:hAnsi="Times New Roman" w:cs="Times New Roman"/>
          <w:sz w:val="24"/>
          <w:szCs w:val="24"/>
        </w:rPr>
        <w:t xml:space="preserve"> </w:t>
      </w:r>
      <w:r w:rsidR="00B13634">
        <w:rPr>
          <w:rFonts w:ascii="Times New Roman" w:hAnsi="Times New Roman" w:cs="Times New Roman"/>
          <w:sz w:val="24"/>
          <w:szCs w:val="24"/>
        </w:rPr>
        <w:t>L</w:t>
      </w:r>
      <w:r w:rsidR="009A051D">
        <w:rPr>
          <w:rFonts w:ascii="Times New Roman" w:hAnsi="Times New Roman" w:cs="Times New Roman"/>
          <w:sz w:val="24"/>
          <w:szCs w:val="24"/>
        </w:rPr>
        <w:t>esson plan</w:t>
      </w:r>
      <w:r w:rsidR="00B13634">
        <w:rPr>
          <w:rFonts w:ascii="Times New Roman" w:hAnsi="Times New Roman" w:cs="Times New Roman"/>
          <w:sz w:val="24"/>
          <w:szCs w:val="24"/>
        </w:rPr>
        <w:t xml:space="preserve">s and activities online can be retrieved and used in class to reduce the research that a teacher might go through to find </w:t>
      </w:r>
      <w:r w:rsidR="00C43025">
        <w:rPr>
          <w:rFonts w:ascii="Times New Roman" w:hAnsi="Times New Roman" w:cs="Times New Roman"/>
          <w:sz w:val="24"/>
          <w:szCs w:val="24"/>
        </w:rPr>
        <w:t>in-depth</w:t>
      </w:r>
      <w:r w:rsidR="00B13634">
        <w:rPr>
          <w:rFonts w:ascii="Times New Roman" w:hAnsi="Times New Roman" w:cs="Times New Roman"/>
          <w:sz w:val="24"/>
          <w:szCs w:val="24"/>
        </w:rPr>
        <w:t xml:space="preserve"> work for students</w:t>
      </w:r>
      <w:r w:rsidR="00C43025">
        <w:rPr>
          <w:rFonts w:ascii="Times New Roman" w:hAnsi="Times New Roman" w:cs="Times New Roman"/>
          <w:sz w:val="24"/>
          <w:szCs w:val="24"/>
        </w:rPr>
        <w:t xml:space="preserve">. These notes and information online will serve as a </w:t>
      </w:r>
      <w:r w:rsidR="00EB488D">
        <w:rPr>
          <w:rFonts w:ascii="Times New Roman" w:hAnsi="Times New Roman" w:cs="Times New Roman"/>
          <w:sz w:val="24"/>
          <w:szCs w:val="24"/>
        </w:rPr>
        <w:t xml:space="preserve">pool containing </w:t>
      </w:r>
      <w:r w:rsidR="00594323">
        <w:rPr>
          <w:rFonts w:ascii="Times New Roman" w:hAnsi="Times New Roman" w:cs="Times New Roman"/>
          <w:sz w:val="24"/>
          <w:szCs w:val="24"/>
        </w:rPr>
        <w:t xml:space="preserve">questions and answers, making it easy to </w:t>
      </w:r>
      <w:r w:rsidR="00C43025">
        <w:rPr>
          <w:rFonts w:ascii="Times New Roman" w:hAnsi="Times New Roman" w:cs="Times New Roman"/>
          <w:sz w:val="24"/>
          <w:szCs w:val="24"/>
        </w:rPr>
        <w:t>formulate</w:t>
      </w:r>
      <w:r w:rsidR="00594323">
        <w:rPr>
          <w:rFonts w:ascii="Times New Roman" w:hAnsi="Times New Roman" w:cs="Times New Roman"/>
          <w:sz w:val="24"/>
          <w:szCs w:val="24"/>
        </w:rPr>
        <w:t xml:space="preserve"> questions for testes and exams.</w:t>
      </w:r>
    </w:p>
    <w:p w:rsidR="00C43025" w:rsidRDefault="00C43025" w:rsidP="00232F07">
      <w:pPr>
        <w:rPr>
          <w:rFonts w:ascii="Times New Roman" w:hAnsi="Times New Roman" w:cs="Times New Roman"/>
          <w:sz w:val="24"/>
          <w:szCs w:val="24"/>
        </w:rPr>
      </w:pPr>
    </w:p>
    <w:p w:rsidR="00C43025" w:rsidRDefault="00C43025" w:rsidP="00232F07">
      <w:pPr>
        <w:rPr>
          <w:rFonts w:ascii="Times New Roman" w:hAnsi="Times New Roman" w:cs="Times New Roman"/>
          <w:sz w:val="24"/>
          <w:szCs w:val="24"/>
        </w:rPr>
      </w:pPr>
      <w:r>
        <w:rPr>
          <w:rFonts w:ascii="Times New Roman" w:hAnsi="Times New Roman" w:cs="Times New Roman"/>
          <w:sz w:val="24"/>
          <w:szCs w:val="24"/>
        </w:rPr>
        <w:t xml:space="preserve">Assist Curriculum Invigilators </w:t>
      </w:r>
    </w:p>
    <w:p w:rsidR="000A0519" w:rsidRDefault="000A0519" w:rsidP="00232F07">
      <w:pPr>
        <w:rPr>
          <w:rFonts w:ascii="Times New Roman" w:hAnsi="Times New Roman" w:cs="Times New Roman"/>
          <w:sz w:val="24"/>
          <w:szCs w:val="24"/>
        </w:rPr>
      </w:pPr>
      <w:r>
        <w:rPr>
          <w:rFonts w:ascii="Times New Roman" w:hAnsi="Times New Roman" w:cs="Times New Roman"/>
          <w:sz w:val="24"/>
          <w:szCs w:val="24"/>
        </w:rPr>
        <w:t>Being able to formulate year planning’s and distribute them much easier, check on the system on the progress of each school, quickly cross check on the work done with the work progress online when visiting schools to do their yearly/term checks.</w:t>
      </w:r>
    </w:p>
    <w:p w:rsidR="00C43025" w:rsidRDefault="00C43025" w:rsidP="00232F07">
      <w:pPr>
        <w:rPr>
          <w:rFonts w:ascii="Times New Roman" w:hAnsi="Times New Roman" w:cs="Times New Roman"/>
          <w:sz w:val="24"/>
          <w:szCs w:val="24"/>
        </w:rPr>
      </w:pPr>
    </w:p>
    <w:p w:rsidR="00C43025" w:rsidRDefault="00C43025" w:rsidP="00232F07">
      <w:pPr>
        <w:rPr>
          <w:rFonts w:ascii="Times New Roman" w:hAnsi="Times New Roman" w:cs="Times New Roman"/>
          <w:sz w:val="24"/>
          <w:szCs w:val="24"/>
        </w:rPr>
      </w:pPr>
    </w:p>
    <w:p w:rsidR="00A919B6" w:rsidRDefault="00A919B6" w:rsidP="00232F07">
      <w:pPr>
        <w:rPr>
          <w:rFonts w:ascii="Times New Roman" w:hAnsi="Times New Roman" w:cs="Times New Roman"/>
          <w:sz w:val="24"/>
          <w:szCs w:val="24"/>
        </w:rPr>
      </w:pPr>
      <w:r>
        <w:rPr>
          <w:rFonts w:ascii="Times New Roman" w:hAnsi="Times New Roman" w:cs="Times New Roman"/>
          <w:sz w:val="24"/>
          <w:szCs w:val="24"/>
        </w:rPr>
        <w:t>Assist the Department of Education</w:t>
      </w:r>
    </w:p>
    <w:p w:rsidR="00C43025" w:rsidRPr="009E70C3" w:rsidRDefault="00A919B6" w:rsidP="00232F07">
      <w:pPr>
        <w:rPr>
          <w:rFonts w:ascii="Times New Roman" w:hAnsi="Times New Roman" w:cs="Times New Roman"/>
          <w:sz w:val="24"/>
          <w:szCs w:val="24"/>
        </w:rPr>
      </w:pPr>
      <w:r>
        <w:rPr>
          <w:rFonts w:ascii="Times New Roman" w:hAnsi="Times New Roman" w:cs="Times New Roman"/>
          <w:sz w:val="24"/>
          <w:szCs w:val="24"/>
        </w:rPr>
        <w:t xml:space="preserve">With the system holding information on all the schools using it, reports on school progress can be seen, being able to check schools that are doing poor and be able to research into why those schools are finding it hard to achieve good marks. </w:t>
      </w:r>
    </w:p>
    <w:p w:rsidR="003C0BFA" w:rsidRDefault="003C0BFA" w:rsidP="003C0BFA">
      <w:pPr>
        <w:rPr>
          <w:rFonts w:ascii="Times New Roman" w:hAnsi="Times New Roman" w:cs="Times New Roman"/>
        </w:rPr>
      </w:pPr>
    </w:p>
    <w:p w:rsidR="00056DAE" w:rsidRPr="009E70C3" w:rsidRDefault="00056DAE"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2" w:name="_Toc409476190"/>
      <w:r w:rsidRPr="009E70C3">
        <w:rPr>
          <w:rFonts w:ascii="Times New Roman" w:hAnsi="Times New Roman" w:cs="Times New Roman"/>
        </w:rPr>
        <w:lastRenderedPageBreak/>
        <w:t>1.1.1</w:t>
      </w:r>
      <w:r w:rsidR="003C0BFA" w:rsidRPr="009E70C3">
        <w:rPr>
          <w:rFonts w:ascii="Times New Roman" w:hAnsi="Times New Roman" w:cs="Times New Roman"/>
        </w:rPr>
        <w:tab/>
        <w:t>SCOPE</w:t>
      </w:r>
      <w:bookmarkEnd w:id="2"/>
    </w:p>
    <w:p w:rsidR="003C0BFA" w:rsidRDefault="003C0BFA" w:rsidP="00232F07">
      <w:pPr>
        <w:rPr>
          <w:rFonts w:ascii="Times New Roman" w:hAnsi="Times New Roman" w:cs="Times New Roman"/>
          <w:sz w:val="24"/>
          <w:szCs w:val="24"/>
        </w:rPr>
      </w:pPr>
      <w:r w:rsidRPr="009E70C3">
        <w:rPr>
          <w:rFonts w:ascii="Times New Roman" w:hAnsi="Times New Roman" w:cs="Times New Roman"/>
          <w:sz w:val="24"/>
          <w:szCs w:val="24"/>
        </w:rPr>
        <w:t xml:space="preserve">There are </w:t>
      </w:r>
      <w:r w:rsidR="00763527">
        <w:rPr>
          <w:rFonts w:ascii="Times New Roman" w:hAnsi="Times New Roman" w:cs="Times New Roman"/>
          <w:sz w:val="24"/>
          <w:szCs w:val="24"/>
        </w:rPr>
        <w:t>two</w:t>
      </w:r>
      <w:r w:rsidRPr="009E70C3">
        <w:rPr>
          <w:rFonts w:ascii="Times New Roman" w:hAnsi="Times New Roman" w:cs="Times New Roman"/>
          <w:sz w:val="24"/>
          <w:szCs w:val="24"/>
        </w:rPr>
        <w:t xml:space="preserve"> software products</w:t>
      </w:r>
      <w:r w:rsidR="00763527">
        <w:rPr>
          <w:rFonts w:ascii="Times New Roman" w:hAnsi="Times New Roman" w:cs="Times New Roman"/>
          <w:sz w:val="24"/>
          <w:szCs w:val="24"/>
        </w:rPr>
        <w:t xml:space="preserve"> as a client server system</w:t>
      </w:r>
      <w:r w:rsidRPr="009E70C3">
        <w:rPr>
          <w:rFonts w:ascii="Times New Roman" w:hAnsi="Times New Roman" w:cs="Times New Roman"/>
          <w:sz w:val="24"/>
          <w:szCs w:val="24"/>
        </w:rPr>
        <w:t xml:space="preserve"> – the </w:t>
      </w:r>
      <w:r w:rsidR="00763527">
        <w:rPr>
          <w:rFonts w:ascii="Times New Roman" w:hAnsi="Times New Roman" w:cs="Times New Roman"/>
          <w:sz w:val="24"/>
          <w:szCs w:val="24"/>
        </w:rPr>
        <w:t xml:space="preserve">student </w:t>
      </w:r>
      <w:proofErr w:type="spellStart"/>
      <w:r w:rsidR="00763527">
        <w:rPr>
          <w:rFonts w:ascii="Times New Roman" w:hAnsi="Times New Roman" w:cs="Times New Roman"/>
          <w:sz w:val="24"/>
          <w:szCs w:val="24"/>
        </w:rPr>
        <w:t>Konnect</w:t>
      </w:r>
      <w:proofErr w:type="spellEnd"/>
      <w:r w:rsidR="00763527">
        <w:rPr>
          <w:rFonts w:ascii="Times New Roman" w:hAnsi="Times New Roman" w:cs="Times New Roman"/>
          <w:sz w:val="24"/>
          <w:szCs w:val="24"/>
        </w:rPr>
        <w:t xml:space="preserve"> web</w:t>
      </w:r>
      <w:r w:rsidRPr="009E70C3">
        <w:rPr>
          <w:rFonts w:ascii="Times New Roman" w:hAnsi="Times New Roman" w:cs="Times New Roman"/>
          <w:sz w:val="24"/>
          <w:szCs w:val="24"/>
        </w:rPr>
        <w:t xml:space="preserve"> application</w:t>
      </w:r>
      <w:r w:rsidR="007E65D2" w:rsidRPr="009E70C3">
        <w:rPr>
          <w:rFonts w:ascii="Times New Roman" w:hAnsi="Times New Roman" w:cs="Times New Roman"/>
          <w:sz w:val="24"/>
          <w:szCs w:val="24"/>
        </w:rPr>
        <w:t xml:space="preserve"> and the Database.</w:t>
      </w:r>
      <w:r w:rsidR="00B97C61" w:rsidRPr="009E70C3">
        <w:rPr>
          <w:rFonts w:ascii="Times New Roman" w:hAnsi="Times New Roman" w:cs="Times New Roman"/>
          <w:sz w:val="24"/>
          <w:szCs w:val="24"/>
        </w:rPr>
        <w:t xml:space="preserve"> The </w:t>
      </w:r>
      <w:r w:rsidR="00763527">
        <w:rPr>
          <w:rFonts w:ascii="Times New Roman" w:hAnsi="Times New Roman" w:cs="Times New Roman"/>
          <w:sz w:val="24"/>
          <w:szCs w:val="24"/>
        </w:rPr>
        <w:t>web interface</w:t>
      </w:r>
      <w:r w:rsidR="00B97C61" w:rsidRPr="009E70C3">
        <w:rPr>
          <w:rFonts w:ascii="Times New Roman" w:hAnsi="Times New Roman" w:cs="Times New Roman"/>
          <w:sz w:val="24"/>
          <w:szCs w:val="24"/>
        </w:rPr>
        <w:t xml:space="preserve"> </w:t>
      </w:r>
      <w:r w:rsidR="00676444" w:rsidRPr="009E70C3">
        <w:rPr>
          <w:rFonts w:ascii="Times New Roman" w:hAnsi="Times New Roman" w:cs="Times New Roman"/>
          <w:sz w:val="24"/>
          <w:szCs w:val="24"/>
        </w:rPr>
        <w:t>interacts</w:t>
      </w:r>
      <w:r w:rsidRPr="009E70C3">
        <w:rPr>
          <w:rFonts w:ascii="Times New Roman" w:hAnsi="Times New Roman" w:cs="Times New Roman"/>
          <w:sz w:val="24"/>
          <w:szCs w:val="24"/>
        </w:rPr>
        <w:t xml:space="preserve"> with </w:t>
      </w:r>
      <w:r w:rsidR="00763527">
        <w:rPr>
          <w:rFonts w:ascii="Times New Roman" w:hAnsi="Times New Roman" w:cs="Times New Roman"/>
          <w:sz w:val="24"/>
          <w:szCs w:val="24"/>
        </w:rPr>
        <w:t>teachers</w:t>
      </w:r>
      <w:r w:rsidR="00EB488D">
        <w:rPr>
          <w:rFonts w:ascii="Times New Roman" w:hAnsi="Times New Roman" w:cs="Times New Roman"/>
          <w:sz w:val="24"/>
          <w:szCs w:val="24"/>
        </w:rPr>
        <w:t xml:space="preserve"> and students</w:t>
      </w:r>
      <w:r w:rsidR="000A0519">
        <w:rPr>
          <w:rFonts w:ascii="Times New Roman" w:hAnsi="Times New Roman" w:cs="Times New Roman"/>
          <w:sz w:val="24"/>
          <w:szCs w:val="24"/>
        </w:rPr>
        <w:t xml:space="preserve"> for </w:t>
      </w:r>
      <w:r w:rsidR="00763527">
        <w:rPr>
          <w:rFonts w:ascii="Times New Roman" w:hAnsi="Times New Roman" w:cs="Times New Roman"/>
          <w:sz w:val="24"/>
          <w:szCs w:val="24"/>
        </w:rPr>
        <w:t>creating or updating any theory</w:t>
      </w:r>
      <w:r w:rsidR="000A0519">
        <w:rPr>
          <w:rFonts w:ascii="Times New Roman" w:hAnsi="Times New Roman" w:cs="Times New Roman"/>
          <w:sz w:val="24"/>
          <w:szCs w:val="24"/>
        </w:rPr>
        <w:t xml:space="preserve"> and practical works </w:t>
      </w:r>
      <w:r w:rsidR="00763527">
        <w:rPr>
          <w:rFonts w:ascii="Times New Roman" w:hAnsi="Times New Roman" w:cs="Times New Roman"/>
          <w:sz w:val="24"/>
          <w:szCs w:val="24"/>
        </w:rPr>
        <w:t xml:space="preserve">and being able to quickly create tests and exams based on the work done for that term. Students will register on the site and explorer all material for their specific subjects and in turn teachers can see how often </w:t>
      </w:r>
      <w:r w:rsidR="00C45DDE">
        <w:rPr>
          <w:rFonts w:ascii="Times New Roman" w:hAnsi="Times New Roman" w:cs="Times New Roman"/>
          <w:sz w:val="24"/>
          <w:szCs w:val="24"/>
        </w:rPr>
        <w:t>a student accesses</w:t>
      </w:r>
      <w:r w:rsidR="00763527">
        <w:rPr>
          <w:rFonts w:ascii="Times New Roman" w:hAnsi="Times New Roman" w:cs="Times New Roman"/>
          <w:sz w:val="24"/>
          <w:szCs w:val="24"/>
        </w:rPr>
        <w:t xml:space="preserve"> the stud</w:t>
      </w:r>
      <w:r w:rsidR="00C45DDE">
        <w:rPr>
          <w:rFonts w:ascii="Times New Roman" w:hAnsi="Times New Roman" w:cs="Times New Roman"/>
          <w:sz w:val="24"/>
          <w:szCs w:val="24"/>
        </w:rPr>
        <w:t>y material</w:t>
      </w:r>
      <w:r w:rsidR="00763527">
        <w:rPr>
          <w:rFonts w:ascii="Times New Roman" w:hAnsi="Times New Roman" w:cs="Times New Roman"/>
          <w:sz w:val="24"/>
          <w:szCs w:val="24"/>
        </w:rPr>
        <w:t xml:space="preserve"> and also view any completed online activities. Constraints will be implemented depending on the subjects being t</w:t>
      </w:r>
      <w:r w:rsidR="006A3E47">
        <w:rPr>
          <w:rFonts w:ascii="Times New Roman" w:hAnsi="Times New Roman" w:cs="Times New Roman"/>
          <w:sz w:val="24"/>
          <w:szCs w:val="24"/>
        </w:rPr>
        <w:t>aught for teachers</w:t>
      </w:r>
      <w:r w:rsidRPr="009E70C3">
        <w:rPr>
          <w:rFonts w:ascii="Times New Roman" w:hAnsi="Times New Roman" w:cs="Times New Roman"/>
          <w:sz w:val="24"/>
          <w:szCs w:val="24"/>
        </w:rPr>
        <w:t xml:space="preserve">. </w:t>
      </w:r>
      <w:r w:rsidR="00EB488D">
        <w:rPr>
          <w:rFonts w:ascii="Times New Roman" w:hAnsi="Times New Roman" w:cs="Times New Roman"/>
          <w:sz w:val="24"/>
          <w:szCs w:val="24"/>
        </w:rPr>
        <w:t>The</w:t>
      </w:r>
      <w:r w:rsidRPr="009E70C3">
        <w:rPr>
          <w:rFonts w:ascii="Times New Roman" w:hAnsi="Times New Roman" w:cs="Times New Roman"/>
          <w:sz w:val="24"/>
          <w:szCs w:val="24"/>
        </w:rPr>
        <w:t xml:space="preserve"> web application will interact</w:t>
      </w:r>
      <w:r w:rsidR="00EB488D">
        <w:rPr>
          <w:rFonts w:ascii="Times New Roman" w:hAnsi="Times New Roman" w:cs="Times New Roman"/>
          <w:sz w:val="24"/>
          <w:szCs w:val="24"/>
        </w:rPr>
        <w:t xml:space="preserve"> with the database where all</w:t>
      </w:r>
      <w:r w:rsidRPr="009E70C3">
        <w:rPr>
          <w:rFonts w:ascii="Times New Roman" w:hAnsi="Times New Roman" w:cs="Times New Roman"/>
          <w:sz w:val="24"/>
          <w:szCs w:val="24"/>
        </w:rPr>
        <w:t xml:space="preserve"> information </w:t>
      </w:r>
      <w:r w:rsidR="00EB488D">
        <w:rPr>
          <w:rFonts w:ascii="Times New Roman" w:hAnsi="Times New Roman" w:cs="Times New Roman"/>
          <w:sz w:val="24"/>
          <w:szCs w:val="24"/>
        </w:rPr>
        <w:t xml:space="preserve">is </w:t>
      </w:r>
      <w:r w:rsidRPr="009E70C3">
        <w:rPr>
          <w:rFonts w:ascii="Times New Roman" w:hAnsi="Times New Roman" w:cs="Times New Roman"/>
          <w:sz w:val="24"/>
          <w:szCs w:val="24"/>
        </w:rPr>
        <w:t xml:space="preserve">stored. </w:t>
      </w:r>
      <w:r w:rsidR="00EB488D">
        <w:rPr>
          <w:rFonts w:ascii="Times New Roman" w:hAnsi="Times New Roman" w:cs="Times New Roman"/>
          <w:sz w:val="24"/>
          <w:szCs w:val="24"/>
        </w:rPr>
        <w:t>With the use of a database (Curr</w:t>
      </w:r>
      <w:r w:rsidR="00196D46">
        <w:rPr>
          <w:rFonts w:ascii="Times New Roman" w:hAnsi="Times New Roman" w:cs="Times New Roman"/>
          <w:sz w:val="24"/>
          <w:szCs w:val="24"/>
        </w:rPr>
        <w:t>iculum Implementers</w:t>
      </w:r>
      <w:r w:rsidR="00EB488D">
        <w:rPr>
          <w:rFonts w:ascii="Times New Roman" w:hAnsi="Times New Roman" w:cs="Times New Roman"/>
          <w:sz w:val="24"/>
          <w:szCs w:val="24"/>
        </w:rPr>
        <w:t>)</w:t>
      </w:r>
      <w:r w:rsidR="00196D46">
        <w:rPr>
          <w:rFonts w:ascii="Times New Roman" w:hAnsi="Times New Roman" w:cs="Times New Roman"/>
          <w:sz w:val="24"/>
          <w:szCs w:val="24"/>
        </w:rPr>
        <w:t xml:space="preserve"> will also have the advantage of being able to quickly process teachers and student results when checking up on all schools that will have the system in place.</w:t>
      </w:r>
    </w:p>
    <w:p w:rsidR="00C45DDE" w:rsidRPr="009E70C3" w:rsidRDefault="00C45DDE" w:rsidP="009E319B">
      <w:pPr>
        <w:jc w:val="both"/>
        <w:rPr>
          <w:rFonts w:ascii="Times New Roman" w:hAnsi="Times New Roman" w:cs="Times New Roman"/>
          <w:sz w:val="24"/>
          <w:szCs w:val="24"/>
        </w:rPr>
      </w:pP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3" w:name="_Toc409476191"/>
      <w:r w:rsidRPr="009E70C3">
        <w:rPr>
          <w:rFonts w:ascii="Times New Roman" w:hAnsi="Times New Roman" w:cs="Times New Roman"/>
        </w:rPr>
        <w:t>1.1.2</w:t>
      </w:r>
      <w:r w:rsidR="003C0BFA" w:rsidRPr="009E70C3">
        <w:rPr>
          <w:rFonts w:ascii="Times New Roman" w:hAnsi="Times New Roman" w:cs="Times New Roman"/>
        </w:rPr>
        <w:tab/>
        <w:t>PRODUCT PERSPECTIVE</w:t>
      </w:r>
      <w:bookmarkEnd w:id="3"/>
    </w:p>
    <w:p w:rsidR="003C0BFA" w:rsidRPr="009E70C3" w:rsidRDefault="003C0BFA" w:rsidP="00232F07">
      <w:pPr>
        <w:rPr>
          <w:rFonts w:ascii="Times New Roman" w:hAnsi="Times New Roman" w:cs="Times New Roman"/>
          <w:sz w:val="24"/>
          <w:szCs w:val="24"/>
        </w:rPr>
      </w:pPr>
      <w:r w:rsidRPr="009E70C3">
        <w:rPr>
          <w:rFonts w:ascii="Times New Roman" w:hAnsi="Times New Roman" w:cs="Times New Roman"/>
          <w:sz w:val="24"/>
          <w:szCs w:val="24"/>
        </w:rPr>
        <w:t xml:space="preserve">The product will be </w:t>
      </w:r>
      <w:r w:rsidR="000A0519" w:rsidRPr="009E70C3">
        <w:rPr>
          <w:rFonts w:ascii="Times New Roman" w:hAnsi="Times New Roman" w:cs="Times New Roman"/>
          <w:sz w:val="24"/>
          <w:szCs w:val="24"/>
        </w:rPr>
        <w:t xml:space="preserve">a </w:t>
      </w:r>
      <w:r w:rsidR="000A0519">
        <w:rPr>
          <w:rFonts w:ascii="Times New Roman" w:hAnsi="Times New Roman" w:cs="Times New Roman"/>
          <w:sz w:val="24"/>
          <w:szCs w:val="24"/>
        </w:rPr>
        <w:t>web based system that interacts</w:t>
      </w:r>
      <w:r w:rsidR="00F368A3">
        <w:rPr>
          <w:rFonts w:ascii="Times New Roman" w:hAnsi="Times New Roman" w:cs="Times New Roman"/>
          <w:sz w:val="24"/>
          <w:szCs w:val="24"/>
        </w:rPr>
        <w:t xml:space="preserve"> with </w:t>
      </w:r>
      <w:r w:rsidR="000A0519">
        <w:rPr>
          <w:rFonts w:ascii="Times New Roman" w:hAnsi="Times New Roman" w:cs="Times New Roman"/>
          <w:sz w:val="24"/>
          <w:szCs w:val="24"/>
        </w:rPr>
        <w:t>web browsers</w:t>
      </w:r>
      <w:r w:rsidR="00F368A3">
        <w:rPr>
          <w:rFonts w:ascii="Times New Roman" w:hAnsi="Times New Roman" w:cs="Times New Roman"/>
          <w:sz w:val="24"/>
          <w:szCs w:val="24"/>
        </w:rPr>
        <w:t xml:space="preserve">. There might be a possible interaction </w:t>
      </w:r>
      <w:bookmarkStart w:id="4" w:name="_GoBack"/>
      <w:bookmarkEnd w:id="4"/>
      <w:r w:rsidR="00F368A3">
        <w:rPr>
          <w:rFonts w:ascii="Times New Roman" w:hAnsi="Times New Roman" w:cs="Times New Roman"/>
          <w:sz w:val="24"/>
          <w:szCs w:val="24"/>
        </w:rPr>
        <w:t>with a system already in place depending</w:t>
      </w:r>
      <w:r w:rsidR="000A0519">
        <w:rPr>
          <w:rFonts w:ascii="Times New Roman" w:hAnsi="Times New Roman" w:cs="Times New Roman"/>
          <w:sz w:val="24"/>
          <w:szCs w:val="24"/>
        </w:rPr>
        <w:t xml:space="preserve"> on how well the systems can go hand in hand</w:t>
      </w:r>
      <w:r w:rsidR="00F368A3">
        <w:rPr>
          <w:rFonts w:ascii="Times New Roman" w:hAnsi="Times New Roman" w:cs="Times New Roman"/>
          <w:sz w:val="24"/>
          <w:szCs w:val="24"/>
        </w:rPr>
        <w:t xml:space="preserve">. </w:t>
      </w:r>
    </w:p>
    <w:p w:rsidR="003C0BFA" w:rsidRDefault="003C0BFA" w:rsidP="003C0BFA">
      <w:pPr>
        <w:rPr>
          <w:rFonts w:ascii="Times New Roman" w:hAnsi="Times New Roman" w:cs="Times New Roman"/>
        </w:rPr>
      </w:pPr>
    </w:p>
    <w:p w:rsidR="00E43B6A" w:rsidRPr="009E70C3" w:rsidRDefault="00E43B6A" w:rsidP="003C0BFA">
      <w:pPr>
        <w:rPr>
          <w:rFonts w:ascii="Times New Roman" w:hAnsi="Times New Roman" w:cs="Times New Roman"/>
        </w:rPr>
      </w:pPr>
    </w:p>
    <w:p w:rsidR="003C0BFA" w:rsidRDefault="003C0BFA" w:rsidP="00A50D29">
      <w:pPr>
        <w:pStyle w:val="Heading2"/>
        <w:spacing w:after="240"/>
        <w:rPr>
          <w:rFonts w:ascii="Times New Roman" w:hAnsi="Times New Roman" w:cs="Times New Roman"/>
        </w:rPr>
      </w:pPr>
      <w:bookmarkStart w:id="5" w:name="_Toc409476192"/>
      <w:r w:rsidRPr="009E70C3">
        <w:rPr>
          <w:rFonts w:ascii="Times New Roman" w:hAnsi="Times New Roman" w:cs="Times New Roman"/>
        </w:rPr>
        <w:t>1.2</w:t>
      </w:r>
      <w:r w:rsidRPr="009E70C3">
        <w:rPr>
          <w:rFonts w:ascii="Times New Roman" w:hAnsi="Times New Roman" w:cs="Times New Roman"/>
        </w:rPr>
        <w:tab/>
        <w:t>SYSTEM CAPABILITIES</w:t>
      </w:r>
      <w:bookmarkEnd w:id="5"/>
    </w:p>
    <w:p w:rsidR="00E43B6A" w:rsidRPr="00E43B6A" w:rsidRDefault="00E43B6A" w:rsidP="00E43B6A"/>
    <w:p w:rsidR="00A941E7" w:rsidRDefault="00F25C0B" w:rsidP="00A941E7">
      <w:pPr>
        <w:pStyle w:val="Heading3"/>
        <w:spacing w:after="240"/>
        <w:rPr>
          <w:rFonts w:ascii="Times New Roman" w:hAnsi="Times New Roman" w:cs="Times New Roman"/>
        </w:rPr>
      </w:pPr>
      <w:bookmarkStart w:id="6" w:name="_Toc409476193"/>
      <w:r>
        <w:rPr>
          <w:rFonts w:ascii="Times New Roman" w:hAnsi="Times New Roman" w:cs="Times New Roman"/>
        </w:rPr>
        <w:t>1.2.1</w:t>
      </w:r>
      <w:r w:rsidR="00056DAE">
        <w:rPr>
          <w:rFonts w:ascii="Times New Roman" w:hAnsi="Times New Roman" w:cs="Times New Roman"/>
        </w:rPr>
        <w:t xml:space="preserve"> </w:t>
      </w:r>
      <w:r w:rsidR="00624389">
        <w:rPr>
          <w:rFonts w:ascii="Times New Roman" w:hAnsi="Times New Roman" w:cs="Times New Roman"/>
        </w:rPr>
        <w:t>GRADE ACCESS</w:t>
      </w:r>
      <w:bookmarkEnd w:id="6"/>
      <w:r w:rsidR="00056DAE">
        <w:rPr>
          <w:rFonts w:ascii="Times New Roman" w:hAnsi="Times New Roman" w:cs="Times New Roman"/>
        </w:rPr>
        <w:t xml:space="preserve"> </w:t>
      </w:r>
    </w:p>
    <w:p w:rsidR="00056DAE" w:rsidRPr="00232F07" w:rsidRDefault="00056DAE" w:rsidP="00056DAE">
      <w:pPr>
        <w:rPr>
          <w:rFonts w:ascii="Times New Roman" w:hAnsi="Times New Roman" w:cs="Times New Roman"/>
          <w:sz w:val="24"/>
          <w:szCs w:val="24"/>
        </w:rPr>
      </w:pPr>
      <w:r w:rsidRPr="00232F07">
        <w:rPr>
          <w:rFonts w:ascii="Times New Roman" w:hAnsi="Times New Roman" w:cs="Times New Roman"/>
          <w:sz w:val="24"/>
          <w:szCs w:val="24"/>
        </w:rPr>
        <w:t>An advantage for all students to have access to their grades anytime and be able to check their progress, manage how they can improve on their results</w:t>
      </w:r>
      <w:r w:rsidR="00624389" w:rsidRPr="00232F07">
        <w:rPr>
          <w:rFonts w:ascii="Times New Roman" w:hAnsi="Times New Roman" w:cs="Times New Roman"/>
          <w:sz w:val="24"/>
          <w:szCs w:val="24"/>
        </w:rPr>
        <w:t xml:space="preserve">, </w:t>
      </w:r>
    </w:p>
    <w:p w:rsidR="00E43B6A" w:rsidRPr="009E70C3" w:rsidRDefault="00E43B6A" w:rsidP="00056DAE">
      <w:pPr>
        <w:rPr>
          <w:rFonts w:ascii="Times New Roman" w:hAnsi="Times New Roman" w:cs="Times New Roman"/>
        </w:rPr>
      </w:pPr>
    </w:p>
    <w:p w:rsidR="00A941E7" w:rsidRPr="00A941E7" w:rsidRDefault="00F25C0B" w:rsidP="00A941E7">
      <w:pPr>
        <w:pStyle w:val="Heading3"/>
        <w:spacing w:after="240"/>
        <w:rPr>
          <w:rFonts w:ascii="Times New Roman" w:hAnsi="Times New Roman" w:cs="Times New Roman"/>
        </w:rPr>
      </w:pPr>
      <w:bookmarkStart w:id="7" w:name="_Toc409476194"/>
      <w:r>
        <w:rPr>
          <w:rFonts w:ascii="Times New Roman" w:hAnsi="Times New Roman" w:cs="Times New Roman"/>
        </w:rPr>
        <w:t>1.2.2</w:t>
      </w:r>
      <w:r w:rsidR="00EA09AE" w:rsidRPr="00E43B6A">
        <w:rPr>
          <w:rFonts w:ascii="Times New Roman" w:hAnsi="Times New Roman" w:cs="Times New Roman"/>
        </w:rPr>
        <w:t xml:space="preserve"> PULL REPORT</w:t>
      </w:r>
      <w:bookmarkEnd w:id="7"/>
    </w:p>
    <w:p w:rsidR="00F36EA4" w:rsidRPr="00232F07" w:rsidRDefault="00F36EA4" w:rsidP="00F36EA4">
      <w:pPr>
        <w:rPr>
          <w:rFonts w:ascii="Times New Roman" w:hAnsi="Times New Roman" w:cs="Times New Roman"/>
          <w:sz w:val="24"/>
          <w:szCs w:val="24"/>
        </w:rPr>
      </w:pPr>
      <w:r w:rsidRPr="00232F07">
        <w:rPr>
          <w:rFonts w:ascii="Times New Roman" w:hAnsi="Times New Roman" w:cs="Times New Roman"/>
          <w:sz w:val="24"/>
          <w:szCs w:val="24"/>
        </w:rPr>
        <w:t>Built with simplicity in mind the s</w:t>
      </w:r>
      <w:r w:rsidR="00EA09AE" w:rsidRPr="00232F07">
        <w:rPr>
          <w:rFonts w:ascii="Times New Roman" w:hAnsi="Times New Roman" w:cs="Times New Roman"/>
          <w:sz w:val="24"/>
          <w:szCs w:val="24"/>
        </w:rPr>
        <w:t xml:space="preserve">ystem will also pull reports allowing more focus on subjects that students are doing poor on, </w:t>
      </w:r>
      <w:r w:rsidR="00DF69B0" w:rsidRPr="00232F07">
        <w:rPr>
          <w:rFonts w:ascii="Times New Roman" w:hAnsi="Times New Roman" w:cs="Times New Roman"/>
          <w:sz w:val="24"/>
          <w:szCs w:val="24"/>
        </w:rPr>
        <w:t xml:space="preserve">show </w:t>
      </w:r>
      <w:r w:rsidR="00EA09AE" w:rsidRPr="00232F07">
        <w:rPr>
          <w:rFonts w:ascii="Times New Roman" w:hAnsi="Times New Roman" w:cs="Times New Roman"/>
          <w:sz w:val="24"/>
          <w:szCs w:val="24"/>
        </w:rPr>
        <w:t>continuous assessment</w:t>
      </w:r>
      <w:r w:rsidR="00A941E7" w:rsidRPr="00232F07">
        <w:rPr>
          <w:rFonts w:ascii="Times New Roman" w:hAnsi="Times New Roman" w:cs="Times New Roman"/>
          <w:sz w:val="24"/>
          <w:szCs w:val="24"/>
        </w:rPr>
        <w:t xml:space="preserve"> </w:t>
      </w:r>
      <w:r w:rsidR="00EA09AE" w:rsidRPr="00232F07">
        <w:rPr>
          <w:rFonts w:ascii="Times New Roman" w:hAnsi="Times New Roman" w:cs="Times New Roman"/>
          <w:sz w:val="24"/>
          <w:szCs w:val="24"/>
        </w:rPr>
        <w:t xml:space="preserve">(work from </w:t>
      </w:r>
      <w:r w:rsidR="00A941E7" w:rsidRPr="00232F07">
        <w:rPr>
          <w:rFonts w:ascii="Times New Roman" w:hAnsi="Times New Roman" w:cs="Times New Roman"/>
          <w:sz w:val="24"/>
          <w:szCs w:val="24"/>
        </w:rPr>
        <w:t>January</w:t>
      </w:r>
      <w:r w:rsidR="00EA09AE" w:rsidRPr="00232F07">
        <w:rPr>
          <w:rFonts w:ascii="Times New Roman" w:hAnsi="Times New Roman" w:cs="Times New Roman"/>
          <w:sz w:val="24"/>
          <w:szCs w:val="24"/>
        </w:rPr>
        <w:t xml:space="preserve"> to </w:t>
      </w:r>
      <w:r w:rsidR="00A941E7" w:rsidRPr="00232F07">
        <w:rPr>
          <w:rFonts w:ascii="Times New Roman" w:hAnsi="Times New Roman" w:cs="Times New Roman"/>
          <w:sz w:val="24"/>
          <w:szCs w:val="24"/>
        </w:rPr>
        <w:t>December</w:t>
      </w:r>
      <w:r w:rsidR="00EA09AE" w:rsidRPr="00232F07">
        <w:rPr>
          <w:rFonts w:ascii="Times New Roman" w:hAnsi="Times New Roman" w:cs="Times New Roman"/>
          <w:sz w:val="24"/>
          <w:szCs w:val="24"/>
        </w:rPr>
        <w:t>)</w:t>
      </w:r>
      <w:r w:rsidR="00A941E7" w:rsidRPr="00232F07">
        <w:rPr>
          <w:rFonts w:ascii="Times New Roman" w:hAnsi="Times New Roman" w:cs="Times New Roman"/>
          <w:sz w:val="24"/>
          <w:szCs w:val="24"/>
        </w:rPr>
        <w:t>,</w:t>
      </w:r>
      <w:r w:rsidR="00EA09AE" w:rsidRPr="00232F07">
        <w:rPr>
          <w:rFonts w:ascii="Times New Roman" w:hAnsi="Times New Roman" w:cs="Times New Roman"/>
          <w:sz w:val="24"/>
          <w:szCs w:val="24"/>
        </w:rPr>
        <w:t xml:space="preserve"> </w:t>
      </w:r>
      <w:r w:rsidR="00A941E7" w:rsidRPr="00232F07">
        <w:rPr>
          <w:rFonts w:ascii="Times New Roman" w:hAnsi="Times New Roman" w:cs="Times New Roman"/>
          <w:sz w:val="24"/>
          <w:szCs w:val="24"/>
        </w:rPr>
        <w:t xml:space="preserve">recordings </w:t>
      </w:r>
      <w:r w:rsidR="00EA09AE" w:rsidRPr="00232F07">
        <w:rPr>
          <w:rFonts w:ascii="Times New Roman" w:hAnsi="Times New Roman" w:cs="Times New Roman"/>
          <w:sz w:val="24"/>
          <w:szCs w:val="24"/>
        </w:rPr>
        <w:t>(mark</w:t>
      </w:r>
      <w:r w:rsidR="00A941E7" w:rsidRPr="00232F07">
        <w:rPr>
          <w:rFonts w:ascii="Times New Roman" w:hAnsi="Times New Roman" w:cs="Times New Roman"/>
          <w:sz w:val="24"/>
          <w:szCs w:val="24"/>
        </w:rPr>
        <w:t>s taken for all</w:t>
      </w:r>
      <w:r w:rsidR="00EA09AE" w:rsidRPr="00232F07">
        <w:rPr>
          <w:rFonts w:ascii="Times New Roman" w:hAnsi="Times New Roman" w:cs="Times New Roman"/>
          <w:sz w:val="24"/>
          <w:szCs w:val="24"/>
        </w:rPr>
        <w:t xml:space="preserve"> activities) lesson planning</w:t>
      </w:r>
      <w:r w:rsidR="00A941E7" w:rsidRPr="00232F07">
        <w:rPr>
          <w:rFonts w:ascii="Times New Roman" w:hAnsi="Times New Roman" w:cs="Times New Roman"/>
          <w:sz w:val="24"/>
          <w:szCs w:val="24"/>
        </w:rPr>
        <w:t xml:space="preserve"> </w:t>
      </w:r>
      <w:r w:rsidR="00EA09AE" w:rsidRPr="00232F07">
        <w:rPr>
          <w:rFonts w:ascii="Times New Roman" w:hAnsi="Times New Roman" w:cs="Times New Roman"/>
          <w:sz w:val="24"/>
          <w:szCs w:val="24"/>
        </w:rPr>
        <w:t>(</w:t>
      </w:r>
      <w:r w:rsidR="00A941E7" w:rsidRPr="00232F07">
        <w:rPr>
          <w:rFonts w:ascii="Times New Roman" w:hAnsi="Times New Roman" w:cs="Times New Roman"/>
          <w:sz w:val="24"/>
          <w:szCs w:val="24"/>
        </w:rPr>
        <w:t xml:space="preserve">Status of the </w:t>
      </w:r>
      <w:r w:rsidR="00EA09AE" w:rsidRPr="00232F07">
        <w:rPr>
          <w:rFonts w:ascii="Times New Roman" w:hAnsi="Times New Roman" w:cs="Times New Roman"/>
          <w:sz w:val="24"/>
          <w:szCs w:val="24"/>
        </w:rPr>
        <w:t xml:space="preserve">work </w:t>
      </w:r>
      <w:r w:rsidR="00A941E7" w:rsidRPr="00232F07">
        <w:rPr>
          <w:rFonts w:ascii="Times New Roman" w:hAnsi="Times New Roman" w:cs="Times New Roman"/>
          <w:sz w:val="24"/>
          <w:szCs w:val="24"/>
        </w:rPr>
        <w:t>currently done and still to be completed</w:t>
      </w:r>
      <w:r w:rsidR="00EA09AE" w:rsidRPr="00232F07">
        <w:rPr>
          <w:rFonts w:ascii="Times New Roman" w:hAnsi="Times New Roman" w:cs="Times New Roman"/>
          <w:sz w:val="24"/>
          <w:szCs w:val="24"/>
        </w:rPr>
        <w:t>)</w:t>
      </w:r>
      <w:r w:rsidRPr="00232F07">
        <w:rPr>
          <w:rFonts w:ascii="Times New Roman" w:hAnsi="Times New Roman" w:cs="Times New Roman"/>
          <w:sz w:val="24"/>
          <w:szCs w:val="24"/>
        </w:rPr>
        <w:t xml:space="preserve"> </w:t>
      </w:r>
      <w:r w:rsidR="00EA09AE" w:rsidRPr="00232F07">
        <w:rPr>
          <w:rFonts w:ascii="Times New Roman" w:hAnsi="Times New Roman" w:cs="Times New Roman"/>
          <w:sz w:val="24"/>
          <w:szCs w:val="24"/>
        </w:rPr>
        <w:t>annual assessment year plan</w:t>
      </w:r>
      <w:r w:rsidR="00A941E7" w:rsidRPr="00232F07">
        <w:rPr>
          <w:rFonts w:ascii="Times New Roman" w:hAnsi="Times New Roman" w:cs="Times New Roman"/>
          <w:sz w:val="24"/>
          <w:szCs w:val="24"/>
        </w:rPr>
        <w:t>(dates of all the work done).</w:t>
      </w:r>
    </w:p>
    <w:p w:rsidR="009E69FE" w:rsidRPr="009E79E3" w:rsidRDefault="00F25C0B" w:rsidP="009E79E3">
      <w:pPr>
        <w:pStyle w:val="Heading3"/>
        <w:spacing w:after="240"/>
        <w:rPr>
          <w:rFonts w:ascii="Times New Roman" w:hAnsi="Times New Roman" w:cs="Times New Roman"/>
        </w:rPr>
      </w:pPr>
      <w:bookmarkStart w:id="8" w:name="_Toc409476195"/>
      <w:r w:rsidRPr="009E79E3">
        <w:rPr>
          <w:rFonts w:ascii="Times New Roman" w:hAnsi="Times New Roman" w:cs="Times New Roman"/>
        </w:rPr>
        <w:t xml:space="preserve">1.2.3 </w:t>
      </w:r>
      <w:r w:rsidR="009E69FE" w:rsidRPr="009E79E3">
        <w:rPr>
          <w:rFonts w:ascii="Times New Roman" w:hAnsi="Times New Roman" w:cs="Times New Roman"/>
        </w:rPr>
        <w:t>HOLD STUDENT</w:t>
      </w:r>
      <w:bookmarkEnd w:id="8"/>
      <w:r w:rsidR="009E69FE" w:rsidRPr="009E79E3">
        <w:rPr>
          <w:rFonts w:ascii="Times New Roman" w:hAnsi="Times New Roman" w:cs="Times New Roman"/>
        </w:rPr>
        <w:t xml:space="preserve"> </w:t>
      </w:r>
    </w:p>
    <w:p w:rsidR="009E69FE" w:rsidRPr="00232F07" w:rsidRDefault="009E69FE" w:rsidP="009E69FE">
      <w:pPr>
        <w:rPr>
          <w:rFonts w:ascii="Times New Roman" w:hAnsi="Times New Roman" w:cs="Times New Roman"/>
          <w:sz w:val="24"/>
          <w:szCs w:val="24"/>
        </w:rPr>
      </w:pPr>
      <w:r w:rsidRPr="00232F07">
        <w:rPr>
          <w:rFonts w:ascii="Times New Roman" w:hAnsi="Times New Roman" w:cs="Times New Roman"/>
          <w:sz w:val="24"/>
          <w:szCs w:val="24"/>
        </w:rPr>
        <w:t xml:space="preserve">Hold the mark for the </w:t>
      </w:r>
      <w:r w:rsidR="00DF69B0" w:rsidRPr="00232F07">
        <w:rPr>
          <w:rFonts w:ascii="Times New Roman" w:hAnsi="Times New Roman" w:cs="Times New Roman"/>
          <w:sz w:val="24"/>
          <w:szCs w:val="24"/>
        </w:rPr>
        <w:t>students</w:t>
      </w:r>
      <w:r w:rsidRPr="00232F07">
        <w:rPr>
          <w:rFonts w:ascii="Times New Roman" w:hAnsi="Times New Roman" w:cs="Times New Roman"/>
          <w:sz w:val="24"/>
          <w:szCs w:val="24"/>
        </w:rPr>
        <w:t xml:space="preserve"> as the teacher updated all records</w:t>
      </w:r>
    </w:p>
    <w:p w:rsidR="009E69FE" w:rsidRPr="009E69FE" w:rsidRDefault="009E69FE" w:rsidP="009E69FE"/>
    <w:p w:rsidR="009E69FE" w:rsidRPr="009E79E3" w:rsidRDefault="00F25C0B" w:rsidP="009E79E3">
      <w:pPr>
        <w:pStyle w:val="Heading3"/>
        <w:spacing w:after="240"/>
        <w:rPr>
          <w:rFonts w:ascii="Times New Roman" w:hAnsi="Times New Roman" w:cs="Times New Roman"/>
        </w:rPr>
      </w:pPr>
      <w:bookmarkStart w:id="9" w:name="_Toc409476196"/>
      <w:r w:rsidRPr="009E79E3">
        <w:rPr>
          <w:rFonts w:ascii="Times New Roman" w:hAnsi="Times New Roman" w:cs="Times New Roman"/>
        </w:rPr>
        <w:t xml:space="preserve">1.2.4 </w:t>
      </w:r>
      <w:r w:rsidR="009E69FE" w:rsidRPr="009E79E3">
        <w:rPr>
          <w:rFonts w:ascii="Times New Roman" w:hAnsi="Times New Roman" w:cs="Times New Roman"/>
        </w:rPr>
        <w:t>HOLD TEACHER INFORMATION</w:t>
      </w:r>
      <w:bookmarkEnd w:id="9"/>
    </w:p>
    <w:p w:rsidR="009E69FE" w:rsidRPr="00232F07" w:rsidRDefault="009E69FE" w:rsidP="009E69FE">
      <w:pPr>
        <w:rPr>
          <w:rFonts w:ascii="Times New Roman" w:hAnsi="Times New Roman" w:cs="Times New Roman"/>
          <w:sz w:val="24"/>
          <w:szCs w:val="24"/>
        </w:rPr>
      </w:pPr>
      <w:r w:rsidRPr="00232F07">
        <w:rPr>
          <w:rFonts w:ascii="Times New Roman" w:hAnsi="Times New Roman" w:cs="Times New Roman"/>
          <w:sz w:val="24"/>
          <w:szCs w:val="24"/>
        </w:rPr>
        <w:t xml:space="preserve">Information for year and term planning can be </w:t>
      </w:r>
      <w:r w:rsidR="00DF69B0" w:rsidRPr="00232F07">
        <w:rPr>
          <w:rFonts w:ascii="Times New Roman" w:hAnsi="Times New Roman" w:cs="Times New Roman"/>
          <w:sz w:val="24"/>
          <w:szCs w:val="24"/>
        </w:rPr>
        <w:t>accessed</w:t>
      </w:r>
      <w:r w:rsidRPr="00232F07">
        <w:rPr>
          <w:rFonts w:ascii="Times New Roman" w:hAnsi="Times New Roman" w:cs="Times New Roman"/>
          <w:sz w:val="24"/>
          <w:szCs w:val="24"/>
        </w:rPr>
        <w:t xml:space="preserve"> on the system and be updated each year accordingly</w:t>
      </w:r>
    </w:p>
    <w:p w:rsidR="009E69FE" w:rsidRPr="009E69FE" w:rsidRDefault="009E69FE" w:rsidP="009E69FE"/>
    <w:p w:rsidR="009E69FE" w:rsidRPr="009E79E3" w:rsidRDefault="00F25C0B" w:rsidP="009E79E3">
      <w:pPr>
        <w:pStyle w:val="Heading3"/>
        <w:spacing w:after="240"/>
        <w:rPr>
          <w:rFonts w:ascii="Times New Roman" w:hAnsi="Times New Roman" w:cs="Times New Roman"/>
        </w:rPr>
      </w:pPr>
      <w:bookmarkStart w:id="10" w:name="_Toc409476197"/>
      <w:r w:rsidRPr="009E79E3">
        <w:rPr>
          <w:rFonts w:ascii="Times New Roman" w:hAnsi="Times New Roman" w:cs="Times New Roman"/>
        </w:rPr>
        <w:lastRenderedPageBreak/>
        <w:t xml:space="preserve">1.2.5 </w:t>
      </w:r>
      <w:r w:rsidR="009E69FE" w:rsidRPr="009E79E3">
        <w:rPr>
          <w:rFonts w:ascii="Times New Roman" w:hAnsi="Times New Roman" w:cs="Times New Roman"/>
        </w:rPr>
        <w:t>HOLD STUDY MATERIAL</w:t>
      </w:r>
      <w:bookmarkEnd w:id="10"/>
    </w:p>
    <w:p w:rsidR="009E79E3" w:rsidRDefault="009E69FE" w:rsidP="009E69FE">
      <w:pPr>
        <w:rPr>
          <w:rFonts w:ascii="Times New Roman" w:hAnsi="Times New Roman" w:cs="Times New Roman"/>
          <w:sz w:val="24"/>
          <w:szCs w:val="24"/>
        </w:rPr>
      </w:pPr>
      <w:r w:rsidRPr="00232F07">
        <w:rPr>
          <w:rFonts w:ascii="Times New Roman" w:hAnsi="Times New Roman" w:cs="Times New Roman"/>
          <w:sz w:val="24"/>
          <w:szCs w:val="24"/>
        </w:rPr>
        <w:t xml:space="preserve">Electronic books, notes created by other students and teacher and videos for tutorials can </w:t>
      </w:r>
      <w:proofErr w:type="gramStart"/>
      <w:r w:rsidR="00DF69B0" w:rsidRPr="00232F07">
        <w:rPr>
          <w:rFonts w:ascii="Times New Roman" w:hAnsi="Times New Roman" w:cs="Times New Roman"/>
          <w:sz w:val="24"/>
          <w:szCs w:val="24"/>
        </w:rPr>
        <w:t>accessed</w:t>
      </w:r>
      <w:proofErr w:type="gramEnd"/>
      <w:r w:rsidRPr="00232F07">
        <w:rPr>
          <w:rFonts w:ascii="Times New Roman" w:hAnsi="Times New Roman" w:cs="Times New Roman"/>
          <w:sz w:val="24"/>
          <w:szCs w:val="24"/>
        </w:rPr>
        <w:t xml:space="preserve"> on the system.</w:t>
      </w:r>
    </w:p>
    <w:p w:rsidR="009E79E3" w:rsidRDefault="009E79E3" w:rsidP="009E69FE">
      <w:pPr>
        <w:rPr>
          <w:rFonts w:ascii="Times New Roman" w:hAnsi="Times New Roman" w:cs="Times New Roman"/>
          <w:sz w:val="24"/>
          <w:szCs w:val="24"/>
        </w:rPr>
      </w:pPr>
    </w:p>
    <w:p w:rsidR="009E69FE" w:rsidRPr="00232F07" w:rsidRDefault="009E69FE" w:rsidP="009E69FE">
      <w:pPr>
        <w:rPr>
          <w:rFonts w:ascii="Times New Roman" w:hAnsi="Times New Roman" w:cs="Times New Roman"/>
          <w:sz w:val="24"/>
          <w:szCs w:val="24"/>
        </w:rPr>
      </w:pPr>
      <w:r w:rsidRPr="00232F07">
        <w:rPr>
          <w:rFonts w:ascii="Times New Roman" w:hAnsi="Times New Roman" w:cs="Times New Roman"/>
          <w:sz w:val="24"/>
          <w:szCs w:val="24"/>
        </w:rPr>
        <w:t xml:space="preserve"> </w:t>
      </w:r>
    </w:p>
    <w:p w:rsidR="009E79E3" w:rsidRDefault="00F25C0B" w:rsidP="009E79E3">
      <w:pPr>
        <w:pStyle w:val="Heading2"/>
        <w:spacing w:after="240"/>
        <w:rPr>
          <w:rFonts w:ascii="Times New Roman" w:hAnsi="Times New Roman" w:cs="Times New Roman"/>
        </w:rPr>
      </w:pPr>
      <w:bookmarkStart w:id="11" w:name="_Toc409476198"/>
      <w:r>
        <w:rPr>
          <w:rFonts w:ascii="Times New Roman" w:hAnsi="Times New Roman" w:cs="Times New Roman"/>
        </w:rPr>
        <w:t>1.3</w:t>
      </w:r>
      <w:r w:rsidR="003C0BFA" w:rsidRPr="009E70C3">
        <w:rPr>
          <w:rFonts w:ascii="Times New Roman" w:hAnsi="Times New Roman" w:cs="Times New Roman"/>
        </w:rPr>
        <w:tab/>
      </w:r>
      <w:r w:rsidR="00AD5AB6">
        <w:rPr>
          <w:rFonts w:ascii="Times New Roman" w:hAnsi="Times New Roman" w:cs="Times New Roman"/>
        </w:rPr>
        <w:t>SYSTEM</w:t>
      </w:r>
      <w:r w:rsidR="003C0BFA" w:rsidRPr="009E70C3">
        <w:rPr>
          <w:rFonts w:ascii="Times New Roman" w:hAnsi="Times New Roman" w:cs="Times New Roman"/>
        </w:rPr>
        <w:t xml:space="preserve"> REQUIREMENTS (B)</w:t>
      </w:r>
      <w:bookmarkStart w:id="12" w:name="_Toc409476199"/>
      <w:bookmarkEnd w:id="11"/>
    </w:p>
    <w:p w:rsidR="00DF69B0" w:rsidRPr="009E70C3" w:rsidRDefault="00DF69B0" w:rsidP="00DF69B0">
      <w:pPr>
        <w:pStyle w:val="Heading3"/>
        <w:spacing w:after="240"/>
        <w:rPr>
          <w:rFonts w:ascii="Times New Roman" w:hAnsi="Times New Roman" w:cs="Times New Roman"/>
        </w:rPr>
      </w:pPr>
      <w:r w:rsidRPr="009E70C3">
        <w:rPr>
          <w:rFonts w:ascii="Times New Roman" w:hAnsi="Times New Roman" w:cs="Times New Roman"/>
        </w:rPr>
        <w:t>1.</w:t>
      </w:r>
      <w:r w:rsidR="00F25C0B">
        <w:rPr>
          <w:rFonts w:ascii="Times New Roman" w:hAnsi="Times New Roman" w:cs="Times New Roman"/>
        </w:rPr>
        <w:t>3.1</w:t>
      </w:r>
      <w:r>
        <w:rPr>
          <w:rFonts w:ascii="Times New Roman" w:hAnsi="Times New Roman" w:cs="Times New Roman"/>
        </w:rPr>
        <w:t xml:space="preserve"> STUDENT</w:t>
      </w:r>
      <w:bookmarkEnd w:id="12"/>
    </w:p>
    <w:p w:rsidR="00DF69B0" w:rsidRDefault="00DF69B0" w:rsidP="00232F07">
      <w:pPr>
        <w:rPr>
          <w:rFonts w:ascii="Times New Roman" w:hAnsi="Times New Roman" w:cs="Times New Roman"/>
          <w:sz w:val="24"/>
          <w:szCs w:val="24"/>
        </w:rPr>
      </w:pPr>
      <w:r w:rsidRPr="00232F07">
        <w:rPr>
          <w:rFonts w:ascii="Times New Roman" w:hAnsi="Times New Roman" w:cs="Times New Roman"/>
          <w:sz w:val="24"/>
          <w:szCs w:val="24"/>
        </w:rPr>
        <w:t xml:space="preserve">While the application will give access to students from grade 8 till 12, it will be mandatory for all grade 10 students to be registered on the system based on subjects selected, managing the displayed content for the student based on selections and allowing teachers to keep track how often the students access the system and how many of the quizzes have been done. </w:t>
      </w:r>
    </w:p>
    <w:p w:rsidR="009E79E3" w:rsidRPr="00232F07" w:rsidRDefault="009E79E3" w:rsidP="00232F07">
      <w:pPr>
        <w:rPr>
          <w:rFonts w:ascii="Times New Roman" w:hAnsi="Times New Roman" w:cs="Times New Roman"/>
          <w:sz w:val="24"/>
          <w:szCs w:val="24"/>
        </w:rPr>
      </w:pPr>
    </w:p>
    <w:p w:rsidR="00DF69B0" w:rsidRPr="009E79E3" w:rsidRDefault="00F25C0B" w:rsidP="009E79E3">
      <w:pPr>
        <w:pStyle w:val="Heading3"/>
        <w:spacing w:after="240"/>
        <w:rPr>
          <w:rFonts w:ascii="Times New Roman" w:hAnsi="Times New Roman" w:cs="Times New Roman"/>
        </w:rPr>
      </w:pPr>
      <w:bookmarkStart w:id="13" w:name="_Toc409476200"/>
      <w:r w:rsidRPr="009E79E3">
        <w:rPr>
          <w:rFonts w:ascii="Times New Roman" w:hAnsi="Times New Roman" w:cs="Times New Roman"/>
        </w:rPr>
        <w:t>1.3.2</w:t>
      </w:r>
      <w:r w:rsidR="00DF69B0" w:rsidRPr="009E79E3">
        <w:rPr>
          <w:rFonts w:ascii="Times New Roman" w:hAnsi="Times New Roman" w:cs="Times New Roman"/>
        </w:rPr>
        <w:t>TEACHER ACCESS</w:t>
      </w:r>
      <w:bookmarkEnd w:id="13"/>
    </w:p>
    <w:p w:rsidR="00DF69B0" w:rsidRDefault="00DF69B0" w:rsidP="00232F07">
      <w:pPr>
        <w:rPr>
          <w:rFonts w:ascii="Times New Roman" w:hAnsi="Times New Roman" w:cs="Times New Roman"/>
          <w:sz w:val="24"/>
          <w:szCs w:val="24"/>
        </w:rPr>
      </w:pPr>
      <w:r w:rsidRPr="00232F07">
        <w:rPr>
          <w:rFonts w:ascii="Times New Roman" w:hAnsi="Times New Roman" w:cs="Times New Roman"/>
          <w:sz w:val="24"/>
          <w:szCs w:val="24"/>
        </w:rPr>
        <w:t xml:space="preserve">Teacher will have access to the system enabling them to keep track on their weekly to yearly planning, they can store all student grades giving them the freedom of having to calculate all student marks by themselves; the system will grade all the marks as per term, and final grade. Teachers will also have access to a pool of information that they can use and share with each other regarding learning ideas, and study material. Teacher will be able to update annual assessments, yearly planning, continuous assessments and recordings. </w:t>
      </w:r>
    </w:p>
    <w:p w:rsidR="009E79E3" w:rsidRPr="00232F07" w:rsidRDefault="009E79E3" w:rsidP="00232F07">
      <w:pPr>
        <w:rPr>
          <w:rFonts w:ascii="Times New Roman" w:hAnsi="Times New Roman" w:cs="Times New Roman"/>
          <w:sz w:val="24"/>
          <w:szCs w:val="24"/>
        </w:rPr>
      </w:pPr>
    </w:p>
    <w:p w:rsidR="00DF69B0" w:rsidRPr="009E70C3" w:rsidRDefault="00DF69B0" w:rsidP="00DF69B0">
      <w:pPr>
        <w:pStyle w:val="Heading3"/>
        <w:spacing w:after="240"/>
        <w:rPr>
          <w:rFonts w:ascii="Times New Roman" w:hAnsi="Times New Roman" w:cs="Times New Roman"/>
        </w:rPr>
      </w:pPr>
      <w:bookmarkStart w:id="14" w:name="_Toc409476201"/>
      <w:r>
        <w:rPr>
          <w:rFonts w:ascii="Times New Roman" w:hAnsi="Times New Roman" w:cs="Times New Roman"/>
        </w:rPr>
        <w:t>1.</w:t>
      </w:r>
      <w:r w:rsidR="00F25C0B">
        <w:rPr>
          <w:rFonts w:ascii="Times New Roman" w:hAnsi="Times New Roman" w:cs="Times New Roman"/>
        </w:rPr>
        <w:t>3.3</w:t>
      </w:r>
      <w:r w:rsidRPr="009E70C3">
        <w:rPr>
          <w:rFonts w:ascii="Times New Roman" w:hAnsi="Times New Roman" w:cs="Times New Roman"/>
        </w:rPr>
        <w:t xml:space="preserve"> </w:t>
      </w:r>
      <w:r>
        <w:rPr>
          <w:rFonts w:ascii="Times New Roman" w:hAnsi="Times New Roman" w:cs="Times New Roman"/>
        </w:rPr>
        <w:t>CHANGE QUESTIONS AND FORMULATE TESTS</w:t>
      </w:r>
      <w:bookmarkEnd w:id="14"/>
    </w:p>
    <w:p w:rsidR="00DF69B0" w:rsidRPr="00232F07" w:rsidRDefault="00DF69B0" w:rsidP="00DF69B0">
      <w:pPr>
        <w:rPr>
          <w:rFonts w:ascii="Times New Roman" w:hAnsi="Times New Roman" w:cs="Times New Roman"/>
          <w:sz w:val="24"/>
          <w:szCs w:val="24"/>
        </w:rPr>
      </w:pPr>
      <w:r w:rsidRPr="00232F07">
        <w:rPr>
          <w:rFonts w:ascii="Times New Roman" w:hAnsi="Times New Roman" w:cs="Times New Roman"/>
          <w:sz w:val="24"/>
          <w:szCs w:val="24"/>
        </w:rPr>
        <w:t xml:space="preserve">Teacher will be able to add and make changes to questions based on the subject being taught and grade and save a copy of the changes but not the original doc edited, these are the questions that are formulated by other teachers to test student knowledge and in turn these questions will also be accessible to all other teachers. </w:t>
      </w:r>
    </w:p>
    <w:p w:rsidR="00DF69B0" w:rsidRDefault="00DF69B0" w:rsidP="00DF69B0">
      <w:pPr>
        <w:rPr>
          <w:rFonts w:ascii="Times New Roman" w:hAnsi="Times New Roman" w:cs="Times New Roman"/>
        </w:rPr>
      </w:pPr>
    </w:p>
    <w:p w:rsidR="00DF69B0" w:rsidRPr="009E79E3" w:rsidRDefault="00DF69B0" w:rsidP="00DF69B0">
      <w:pPr>
        <w:pStyle w:val="Heading3"/>
        <w:spacing w:after="240"/>
        <w:rPr>
          <w:rFonts w:ascii="Times New Roman" w:hAnsi="Times New Roman" w:cs="Times New Roman"/>
        </w:rPr>
      </w:pPr>
      <w:bookmarkStart w:id="15" w:name="_Toc409476202"/>
      <w:r w:rsidRPr="009E70C3">
        <w:rPr>
          <w:rFonts w:ascii="Times New Roman" w:hAnsi="Times New Roman" w:cs="Times New Roman"/>
        </w:rPr>
        <w:t>1.</w:t>
      </w:r>
      <w:r w:rsidR="00F25C0B">
        <w:rPr>
          <w:rFonts w:ascii="Times New Roman" w:hAnsi="Times New Roman" w:cs="Times New Roman"/>
        </w:rPr>
        <w:t>3.4</w:t>
      </w:r>
      <w:r w:rsidRPr="009E70C3">
        <w:rPr>
          <w:rFonts w:ascii="Times New Roman" w:hAnsi="Times New Roman" w:cs="Times New Roman"/>
        </w:rPr>
        <w:t xml:space="preserve"> </w:t>
      </w:r>
      <w:r>
        <w:rPr>
          <w:rFonts w:ascii="Times New Roman" w:hAnsi="Times New Roman" w:cs="Times New Roman"/>
        </w:rPr>
        <w:t>ACT AS A STUDY GUIDE</w:t>
      </w:r>
      <w:bookmarkEnd w:id="15"/>
    </w:p>
    <w:p w:rsidR="00DF69B0" w:rsidRPr="00232F07" w:rsidRDefault="00DF69B0" w:rsidP="00DF69B0">
      <w:pPr>
        <w:rPr>
          <w:rFonts w:ascii="Times New Roman" w:hAnsi="Times New Roman" w:cs="Times New Roman"/>
          <w:sz w:val="24"/>
          <w:szCs w:val="24"/>
        </w:rPr>
      </w:pPr>
      <w:r w:rsidRPr="00232F07">
        <w:rPr>
          <w:rFonts w:ascii="Times New Roman" w:hAnsi="Times New Roman" w:cs="Times New Roman"/>
          <w:sz w:val="24"/>
          <w:szCs w:val="24"/>
        </w:rPr>
        <w:t>The system will host study material for each grade, students can find all guides for subjects including additional posted information (notes, videos and references) that will give a detailed step by step as to how and why the answer came to be. Based on student marks per subject category the system will be able to create a learning path for the student by checking which subject category the student is struggling to understand.</w:t>
      </w:r>
    </w:p>
    <w:p w:rsidR="00DF69B0" w:rsidRDefault="00DF69B0" w:rsidP="00DF69B0">
      <w:pPr>
        <w:rPr>
          <w:rFonts w:ascii="Times New Roman" w:hAnsi="Times New Roman" w:cs="Times New Roman"/>
        </w:rPr>
      </w:pPr>
    </w:p>
    <w:p w:rsidR="00DF69B0" w:rsidRPr="00A941E7" w:rsidRDefault="00DF69B0" w:rsidP="00DF69B0">
      <w:pPr>
        <w:pStyle w:val="Heading3"/>
        <w:spacing w:after="240"/>
        <w:rPr>
          <w:rFonts w:ascii="Times New Roman" w:hAnsi="Times New Roman" w:cs="Times New Roman"/>
        </w:rPr>
      </w:pPr>
      <w:bookmarkStart w:id="16" w:name="_Toc409476203"/>
      <w:r w:rsidRPr="00E43B6A">
        <w:rPr>
          <w:rFonts w:ascii="Times New Roman" w:hAnsi="Times New Roman" w:cs="Times New Roman"/>
        </w:rPr>
        <w:t>1.</w:t>
      </w:r>
      <w:r w:rsidR="00F25C0B">
        <w:rPr>
          <w:rFonts w:ascii="Times New Roman" w:hAnsi="Times New Roman" w:cs="Times New Roman"/>
        </w:rPr>
        <w:t>3.5</w:t>
      </w:r>
      <w:r w:rsidRPr="00E43B6A">
        <w:rPr>
          <w:rFonts w:ascii="Times New Roman" w:hAnsi="Times New Roman" w:cs="Times New Roman"/>
        </w:rPr>
        <w:t xml:space="preserve"> PARENTAL/GUARDIAN ACCESS</w:t>
      </w:r>
      <w:bookmarkEnd w:id="16"/>
    </w:p>
    <w:p w:rsidR="00DF69B0" w:rsidRPr="00232F07" w:rsidRDefault="00DF69B0" w:rsidP="00DF69B0">
      <w:pPr>
        <w:rPr>
          <w:rFonts w:ascii="Times New Roman" w:hAnsi="Times New Roman" w:cs="Times New Roman"/>
          <w:sz w:val="24"/>
          <w:szCs w:val="24"/>
        </w:rPr>
      </w:pPr>
      <w:r w:rsidRPr="00232F07">
        <w:rPr>
          <w:rFonts w:ascii="Times New Roman" w:hAnsi="Times New Roman" w:cs="Times New Roman"/>
          <w:sz w:val="24"/>
          <w:szCs w:val="24"/>
        </w:rPr>
        <w:t xml:space="preserve">Parents or guardians will also have access to the system receiving latest updates from the school and see the progress of their student. </w:t>
      </w:r>
    </w:p>
    <w:p w:rsidR="00DF69B0" w:rsidRPr="004950B8" w:rsidRDefault="00DF69B0" w:rsidP="00DF69B0"/>
    <w:p w:rsidR="00E43B6A" w:rsidRPr="00D40843" w:rsidRDefault="00F25C0B" w:rsidP="00D40843">
      <w:pPr>
        <w:pStyle w:val="Heading3"/>
        <w:spacing w:after="240"/>
        <w:rPr>
          <w:rFonts w:ascii="Times New Roman" w:hAnsi="Times New Roman" w:cs="Times New Roman"/>
        </w:rPr>
      </w:pPr>
      <w:bookmarkStart w:id="17" w:name="_Toc409476204"/>
      <w:r>
        <w:rPr>
          <w:rFonts w:ascii="Times New Roman" w:hAnsi="Times New Roman" w:cs="Times New Roman"/>
        </w:rPr>
        <w:lastRenderedPageBreak/>
        <w:t>1.3.6</w:t>
      </w:r>
      <w:r w:rsidR="00CC716D" w:rsidRPr="009E70C3">
        <w:rPr>
          <w:rFonts w:ascii="Times New Roman" w:hAnsi="Times New Roman" w:cs="Times New Roman"/>
        </w:rPr>
        <w:t xml:space="preserve"> </w:t>
      </w:r>
      <w:r w:rsidR="003C0BFA" w:rsidRPr="009E70C3">
        <w:rPr>
          <w:rFonts w:ascii="Times New Roman" w:hAnsi="Times New Roman" w:cs="Times New Roman"/>
        </w:rPr>
        <w:t xml:space="preserve">TO HAVE </w:t>
      </w:r>
      <w:r w:rsidR="00DF22B4">
        <w:rPr>
          <w:rFonts w:ascii="Times New Roman" w:hAnsi="Times New Roman" w:cs="Times New Roman"/>
        </w:rPr>
        <w:t>A SYSTEMATIC</w:t>
      </w:r>
      <w:r w:rsidR="003C0BFA" w:rsidRPr="009E70C3">
        <w:rPr>
          <w:rFonts w:ascii="Times New Roman" w:hAnsi="Times New Roman" w:cs="Times New Roman"/>
        </w:rPr>
        <w:t xml:space="preserve"> </w:t>
      </w:r>
      <w:r w:rsidR="00AD5AB6">
        <w:rPr>
          <w:rFonts w:ascii="Times New Roman" w:hAnsi="Times New Roman" w:cs="Times New Roman"/>
        </w:rPr>
        <w:t xml:space="preserve">QUICK ACCESS EDUCATION </w:t>
      </w:r>
      <w:r w:rsidR="003C0BFA" w:rsidRPr="009E70C3">
        <w:rPr>
          <w:rFonts w:ascii="Times New Roman" w:hAnsi="Times New Roman" w:cs="Times New Roman"/>
        </w:rPr>
        <w:t>SYSTEM</w:t>
      </w:r>
      <w:bookmarkEnd w:id="17"/>
    </w:p>
    <w:p w:rsidR="003C0BFA" w:rsidRPr="00232F07" w:rsidRDefault="003C0BFA" w:rsidP="00232F07">
      <w:pPr>
        <w:rPr>
          <w:rFonts w:ascii="Times New Roman" w:hAnsi="Times New Roman" w:cs="Times New Roman"/>
          <w:sz w:val="24"/>
          <w:szCs w:val="24"/>
        </w:rPr>
      </w:pPr>
      <w:r w:rsidRPr="009E70C3">
        <w:rPr>
          <w:rFonts w:ascii="Times New Roman" w:hAnsi="Times New Roman" w:cs="Times New Roman"/>
          <w:sz w:val="24"/>
          <w:szCs w:val="24"/>
        </w:rPr>
        <w:t xml:space="preserve">The </w:t>
      </w:r>
      <w:r w:rsidR="00DF22B4">
        <w:rPr>
          <w:rFonts w:ascii="Times New Roman" w:hAnsi="Times New Roman" w:cs="Times New Roman"/>
          <w:sz w:val="24"/>
          <w:szCs w:val="24"/>
        </w:rPr>
        <w:t>main</w:t>
      </w:r>
      <w:r w:rsidRPr="009E70C3">
        <w:rPr>
          <w:rFonts w:ascii="Times New Roman" w:hAnsi="Times New Roman" w:cs="Times New Roman"/>
          <w:sz w:val="24"/>
          <w:szCs w:val="24"/>
        </w:rPr>
        <w:t xml:space="preserve"> objective is to </w:t>
      </w:r>
      <w:r w:rsidR="00DF22B4">
        <w:rPr>
          <w:rFonts w:ascii="Times New Roman" w:hAnsi="Times New Roman" w:cs="Times New Roman"/>
          <w:sz w:val="24"/>
          <w:szCs w:val="24"/>
        </w:rPr>
        <w:t xml:space="preserve">a new system </w:t>
      </w:r>
      <w:r w:rsidRPr="009E70C3">
        <w:rPr>
          <w:rFonts w:ascii="Times New Roman" w:hAnsi="Times New Roman" w:cs="Times New Roman"/>
          <w:sz w:val="24"/>
          <w:szCs w:val="24"/>
        </w:rPr>
        <w:t>efficient</w:t>
      </w:r>
      <w:r w:rsidR="00DF22B4">
        <w:rPr>
          <w:rFonts w:ascii="Times New Roman" w:hAnsi="Times New Roman" w:cs="Times New Roman"/>
          <w:sz w:val="24"/>
          <w:szCs w:val="24"/>
        </w:rPr>
        <w:t>ly</w:t>
      </w:r>
      <w:r w:rsidRPr="009E70C3">
        <w:rPr>
          <w:rFonts w:ascii="Times New Roman" w:hAnsi="Times New Roman" w:cs="Times New Roman"/>
          <w:sz w:val="24"/>
          <w:szCs w:val="24"/>
        </w:rPr>
        <w:t xml:space="preserve"> automated, </w:t>
      </w:r>
      <w:r w:rsidR="00DF22B4">
        <w:rPr>
          <w:rFonts w:ascii="Times New Roman" w:hAnsi="Times New Roman" w:cs="Times New Roman"/>
          <w:sz w:val="24"/>
          <w:szCs w:val="24"/>
        </w:rPr>
        <w:t xml:space="preserve">to guide all students, teachers and curriculum invigilators quicker and errorless with their work and objectives. </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18" w:name="_Toc409476205"/>
      <w:r>
        <w:rPr>
          <w:rFonts w:ascii="Times New Roman" w:hAnsi="Times New Roman" w:cs="Times New Roman"/>
        </w:rPr>
        <w:t>1.3.7</w:t>
      </w:r>
      <w:r w:rsidR="00FD515F" w:rsidRPr="009E70C3">
        <w:rPr>
          <w:rFonts w:ascii="Times New Roman" w:hAnsi="Times New Roman" w:cs="Times New Roman"/>
        </w:rPr>
        <w:t xml:space="preserve"> </w:t>
      </w:r>
      <w:r w:rsidR="00AD5AB6">
        <w:rPr>
          <w:rFonts w:ascii="Times New Roman" w:hAnsi="Times New Roman" w:cs="Times New Roman"/>
        </w:rPr>
        <w:t>MONITOR SCHOOL GRADE, STUDENTS AND TEACHER PERFORMANCE</w:t>
      </w:r>
      <w:bookmarkEnd w:id="18"/>
    </w:p>
    <w:p w:rsidR="003C0BFA" w:rsidRPr="009E70C3" w:rsidRDefault="008E52B0" w:rsidP="00232F07">
      <w:pPr>
        <w:rPr>
          <w:rFonts w:ascii="Times New Roman" w:hAnsi="Times New Roman" w:cs="Times New Roman"/>
          <w:sz w:val="24"/>
          <w:szCs w:val="24"/>
        </w:rPr>
      </w:pPr>
      <w:r>
        <w:rPr>
          <w:rFonts w:ascii="Times New Roman" w:hAnsi="Times New Roman" w:cs="Times New Roman"/>
          <w:sz w:val="24"/>
          <w:szCs w:val="24"/>
        </w:rPr>
        <w:t>With progress updates, classes, subjects and schools doing poorly can be checked and monitored, proper measures to up skill or update can be taken based on findings for the cause</w:t>
      </w:r>
      <w:r w:rsidR="003C0BFA" w:rsidRPr="009E70C3">
        <w:rPr>
          <w:rFonts w:ascii="Times New Roman" w:hAnsi="Times New Roman" w:cs="Times New Roman"/>
          <w:sz w:val="24"/>
          <w:szCs w:val="24"/>
        </w:rPr>
        <w:t>.</w:t>
      </w:r>
    </w:p>
    <w:p w:rsidR="003C0BFA" w:rsidRPr="009E70C3" w:rsidRDefault="003C0BFA" w:rsidP="003C0BFA">
      <w:pPr>
        <w:rPr>
          <w:rFonts w:ascii="Times New Roman" w:hAnsi="Times New Roman" w:cs="Times New Roman"/>
        </w:rPr>
      </w:pPr>
    </w:p>
    <w:p w:rsidR="00E43B6A" w:rsidRPr="00D40843" w:rsidRDefault="00232F07" w:rsidP="00D40843">
      <w:pPr>
        <w:pStyle w:val="Heading3"/>
        <w:spacing w:after="240"/>
        <w:rPr>
          <w:rFonts w:ascii="Times New Roman" w:hAnsi="Times New Roman" w:cs="Times New Roman"/>
        </w:rPr>
      </w:pPr>
      <w:bookmarkStart w:id="19" w:name="_Toc409476206"/>
      <w:r>
        <w:rPr>
          <w:rFonts w:ascii="Times New Roman" w:hAnsi="Times New Roman" w:cs="Times New Roman"/>
        </w:rPr>
        <w:t>1.</w:t>
      </w:r>
      <w:r w:rsidR="00F25C0B">
        <w:rPr>
          <w:rFonts w:ascii="Times New Roman" w:hAnsi="Times New Roman" w:cs="Times New Roman"/>
        </w:rPr>
        <w:t>3.8</w:t>
      </w:r>
      <w:r w:rsidR="00CC716D" w:rsidRPr="009E70C3">
        <w:rPr>
          <w:rFonts w:ascii="Times New Roman" w:hAnsi="Times New Roman" w:cs="Times New Roman"/>
        </w:rPr>
        <w:t xml:space="preserve"> SAVE</w:t>
      </w:r>
      <w:r w:rsidR="003C0BFA" w:rsidRPr="009E70C3">
        <w:rPr>
          <w:rFonts w:ascii="Times New Roman" w:hAnsi="Times New Roman" w:cs="Times New Roman"/>
        </w:rPr>
        <w:t xml:space="preserve"> </w:t>
      </w:r>
      <w:r w:rsidR="00444BC6">
        <w:rPr>
          <w:rFonts w:ascii="Times New Roman" w:hAnsi="Times New Roman" w:cs="Times New Roman"/>
        </w:rPr>
        <w:t>PAPER WORK AND BOOKS</w:t>
      </w:r>
      <w:bookmarkEnd w:id="19"/>
    </w:p>
    <w:p w:rsidR="003C0BFA" w:rsidRPr="009E70C3" w:rsidRDefault="008E52B0" w:rsidP="00232F07">
      <w:pPr>
        <w:rPr>
          <w:rFonts w:ascii="Times New Roman" w:hAnsi="Times New Roman" w:cs="Times New Roman"/>
          <w:sz w:val="24"/>
          <w:szCs w:val="24"/>
        </w:rPr>
      </w:pPr>
      <w:r>
        <w:rPr>
          <w:rFonts w:ascii="Times New Roman" w:hAnsi="Times New Roman" w:cs="Times New Roman"/>
          <w:sz w:val="24"/>
          <w:szCs w:val="24"/>
        </w:rPr>
        <w:t xml:space="preserve">Paper work often goes missing, but if there is a backup on a system copies can be made. There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even bigger limit towards paperwork if teachers are able to work directly on the system. Saving costs on paper work</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20" w:name="_Toc409476207"/>
      <w:r>
        <w:rPr>
          <w:rFonts w:ascii="Times New Roman" w:hAnsi="Times New Roman" w:cs="Times New Roman"/>
        </w:rPr>
        <w:t>1.3.9</w:t>
      </w:r>
      <w:r w:rsidR="00CC716D" w:rsidRPr="009E70C3">
        <w:rPr>
          <w:rFonts w:ascii="Times New Roman" w:hAnsi="Times New Roman" w:cs="Times New Roman"/>
        </w:rPr>
        <w:t xml:space="preserve"> UP</w:t>
      </w:r>
      <w:r w:rsidR="003C0BFA" w:rsidRPr="009E70C3">
        <w:rPr>
          <w:rFonts w:ascii="Times New Roman" w:hAnsi="Times New Roman" w:cs="Times New Roman"/>
        </w:rPr>
        <w:t xml:space="preserve"> SKILL </w:t>
      </w:r>
      <w:r w:rsidR="00444BC6">
        <w:rPr>
          <w:rFonts w:ascii="Times New Roman" w:hAnsi="Times New Roman" w:cs="Times New Roman"/>
        </w:rPr>
        <w:t>STUDENTS AND TEACHER</w:t>
      </w:r>
      <w:r w:rsidR="003C0BFA" w:rsidRPr="009E70C3">
        <w:rPr>
          <w:rFonts w:ascii="Times New Roman" w:hAnsi="Times New Roman" w:cs="Times New Roman"/>
        </w:rPr>
        <w:t xml:space="preserve"> MEMBERS</w:t>
      </w:r>
      <w:bookmarkEnd w:id="20"/>
    </w:p>
    <w:p w:rsidR="003C0BFA" w:rsidRPr="009E70C3" w:rsidRDefault="003C0BFA" w:rsidP="00232F07">
      <w:pPr>
        <w:rPr>
          <w:rFonts w:ascii="Times New Roman" w:hAnsi="Times New Roman" w:cs="Times New Roman"/>
          <w:sz w:val="24"/>
          <w:szCs w:val="24"/>
        </w:rPr>
      </w:pPr>
      <w:r w:rsidRPr="009E70C3">
        <w:rPr>
          <w:rFonts w:ascii="Times New Roman" w:hAnsi="Times New Roman" w:cs="Times New Roman"/>
          <w:sz w:val="24"/>
          <w:szCs w:val="24"/>
        </w:rPr>
        <w:t xml:space="preserve">This approach will require </w:t>
      </w:r>
      <w:r w:rsidR="008E52B0">
        <w:rPr>
          <w:rFonts w:ascii="Times New Roman" w:hAnsi="Times New Roman" w:cs="Times New Roman"/>
          <w:sz w:val="24"/>
          <w:szCs w:val="24"/>
        </w:rPr>
        <w:t xml:space="preserve">teachers to be trained for computer skills and how to use the program. Guided by teachers students can learn how the system works and how to see all </w:t>
      </w:r>
      <w:r w:rsidR="00443092">
        <w:rPr>
          <w:rFonts w:ascii="Times New Roman" w:hAnsi="Times New Roman" w:cs="Times New Roman"/>
          <w:sz w:val="24"/>
          <w:szCs w:val="24"/>
        </w:rPr>
        <w:t>work.</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21" w:name="_Toc409476208"/>
      <w:r>
        <w:rPr>
          <w:rFonts w:ascii="Times New Roman" w:hAnsi="Times New Roman" w:cs="Times New Roman"/>
        </w:rPr>
        <w:t>1.3.10</w:t>
      </w:r>
      <w:r w:rsidR="00FD515F" w:rsidRPr="009E70C3">
        <w:rPr>
          <w:rFonts w:ascii="Times New Roman" w:hAnsi="Times New Roman" w:cs="Times New Roman"/>
        </w:rPr>
        <w:t xml:space="preserve"> </w:t>
      </w:r>
      <w:r w:rsidR="00444BC6">
        <w:rPr>
          <w:rFonts w:ascii="Times New Roman" w:hAnsi="Times New Roman" w:cs="Times New Roman"/>
        </w:rPr>
        <w:t>SPEED UP</w:t>
      </w:r>
      <w:r w:rsidR="003C0BFA" w:rsidRPr="009E70C3">
        <w:rPr>
          <w:rFonts w:ascii="Times New Roman" w:hAnsi="Times New Roman" w:cs="Times New Roman"/>
        </w:rPr>
        <w:t xml:space="preserve"> SERVICES</w:t>
      </w:r>
      <w:bookmarkEnd w:id="21"/>
    </w:p>
    <w:p w:rsidR="003C0BFA" w:rsidRPr="009E70C3" w:rsidRDefault="00443092" w:rsidP="00232F07">
      <w:pPr>
        <w:rPr>
          <w:rFonts w:ascii="Times New Roman" w:hAnsi="Times New Roman" w:cs="Times New Roman"/>
          <w:sz w:val="24"/>
          <w:szCs w:val="24"/>
        </w:rPr>
      </w:pPr>
      <w:r>
        <w:rPr>
          <w:rFonts w:ascii="Times New Roman" w:hAnsi="Times New Roman" w:cs="Times New Roman"/>
          <w:sz w:val="24"/>
          <w:szCs w:val="24"/>
        </w:rPr>
        <w:t>The system is to speed up services like calculations for student markings, access to study material for students, access to yearly planning</w:t>
      </w:r>
      <w:r w:rsidR="004C17AF">
        <w:rPr>
          <w:rFonts w:ascii="Times New Roman" w:hAnsi="Times New Roman" w:cs="Times New Roman"/>
          <w:sz w:val="24"/>
          <w:szCs w:val="24"/>
        </w:rPr>
        <w:t>, progress information and being able to analyse and monitor</w:t>
      </w:r>
      <w:r w:rsidR="003C0BFA" w:rsidRPr="009E70C3">
        <w:rPr>
          <w:rFonts w:ascii="Times New Roman" w:hAnsi="Times New Roman" w:cs="Times New Roman"/>
          <w:sz w:val="24"/>
          <w:szCs w:val="24"/>
        </w:rPr>
        <w:t>.</w:t>
      </w:r>
      <w:r w:rsidR="003C4E05">
        <w:rPr>
          <w:rFonts w:ascii="Times New Roman" w:hAnsi="Times New Roman" w:cs="Times New Roman"/>
          <w:sz w:val="24"/>
          <w:szCs w:val="24"/>
        </w:rPr>
        <w:t xml:space="preserve"> </w:t>
      </w:r>
    </w:p>
    <w:p w:rsidR="003C0BFA" w:rsidRPr="009E70C3" w:rsidRDefault="003C0BFA" w:rsidP="003C0BFA">
      <w:pPr>
        <w:rPr>
          <w:rFonts w:ascii="Times New Roman" w:hAnsi="Times New Roman" w:cs="Times New Roman"/>
        </w:rPr>
      </w:pPr>
    </w:p>
    <w:p w:rsidR="003571A3" w:rsidRDefault="003571A3">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bookmarkStart w:id="22" w:name="_Toc287627545"/>
      <w:bookmarkStart w:id="23" w:name="_Toc287628109"/>
      <w:bookmarkStart w:id="24" w:name="_Toc287628143"/>
      <w:r>
        <w:rPr>
          <w:rFonts w:ascii="Times New Roman" w:hAnsi="Times New Roman" w:cs="Times New Roman"/>
        </w:rPr>
        <w:br w:type="page"/>
      </w:r>
    </w:p>
    <w:p w:rsidR="00F25C0B" w:rsidRDefault="00F25C0B" w:rsidP="00126366">
      <w:pPr>
        <w:pStyle w:val="Heading2"/>
        <w:spacing w:after="240"/>
        <w:rPr>
          <w:rFonts w:ascii="Times New Roman" w:hAnsi="Times New Roman" w:cs="Times New Roman"/>
        </w:rPr>
      </w:pPr>
      <w:bookmarkStart w:id="25" w:name="_Toc409476209"/>
      <w:bookmarkStart w:id="26" w:name="_Toc287627547"/>
      <w:bookmarkStart w:id="27" w:name="_Toc287628111"/>
      <w:bookmarkStart w:id="28" w:name="_Toc287628145"/>
      <w:bookmarkEnd w:id="22"/>
      <w:bookmarkEnd w:id="23"/>
      <w:bookmarkEnd w:id="24"/>
      <w:r>
        <w:rPr>
          <w:rFonts w:ascii="Times New Roman" w:hAnsi="Times New Roman" w:cs="Times New Roman"/>
        </w:rPr>
        <w:lastRenderedPageBreak/>
        <w:t>1.4</w:t>
      </w:r>
      <w:r w:rsidRPr="009E70C3">
        <w:rPr>
          <w:rFonts w:ascii="Times New Roman" w:hAnsi="Times New Roman" w:cs="Times New Roman"/>
        </w:rPr>
        <w:tab/>
      </w:r>
      <w:r>
        <w:rPr>
          <w:rFonts w:ascii="Times New Roman" w:hAnsi="Times New Roman" w:cs="Times New Roman"/>
        </w:rPr>
        <w:t>SYSTEM</w:t>
      </w:r>
      <w:r w:rsidRPr="009E70C3">
        <w:rPr>
          <w:rFonts w:ascii="Times New Roman" w:hAnsi="Times New Roman" w:cs="Times New Roman"/>
        </w:rPr>
        <w:t xml:space="preserve"> RULES (BR)</w:t>
      </w:r>
      <w:bookmarkEnd w:id="25"/>
    </w:p>
    <w:p w:rsidR="00F25C0B" w:rsidRPr="00E43B6A" w:rsidRDefault="00F25C0B" w:rsidP="00F25C0B"/>
    <w:p w:rsidR="00F25C0B" w:rsidRPr="009E70C3" w:rsidRDefault="00F25C0B" w:rsidP="00F25C0B">
      <w:pPr>
        <w:pStyle w:val="Heading3"/>
        <w:spacing w:after="240"/>
        <w:rPr>
          <w:rFonts w:ascii="Times New Roman" w:hAnsi="Times New Roman" w:cs="Times New Roman"/>
        </w:rPr>
      </w:pPr>
      <w:bookmarkStart w:id="29" w:name="_Toc409476210"/>
      <w:r w:rsidRPr="009E70C3">
        <w:rPr>
          <w:rFonts w:ascii="Times New Roman" w:hAnsi="Times New Roman" w:cs="Times New Roman"/>
        </w:rPr>
        <w:t>1.</w:t>
      </w:r>
      <w:r>
        <w:rPr>
          <w:rFonts w:ascii="Times New Roman" w:hAnsi="Times New Roman" w:cs="Times New Roman"/>
        </w:rPr>
        <w:t>4.1</w:t>
      </w:r>
      <w:r w:rsidRPr="009E70C3">
        <w:rPr>
          <w:rFonts w:ascii="Times New Roman" w:hAnsi="Times New Roman" w:cs="Times New Roman"/>
        </w:rPr>
        <w:t xml:space="preserve"> </w:t>
      </w:r>
      <w:r>
        <w:rPr>
          <w:rFonts w:ascii="Times New Roman" w:hAnsi="Times New Roman" w:cs="Times New Roman"/>
        </w:rPr>
        <w:t>TEACHER RULES</w:t>
      </w:r>
      <w:bookmarkEnd w:id="29"/>
    </w:p>
    <w:p w:rsidR="00F25C0B" w:rsidRPr="009E70C3" w:rsidRDefault="00F25C0B" w:rsidP="00232F07">
      <w:pPr>
        <w:rPr>
          <w:rFonts w:ascii="Times New Roman" w:hAnsi="Times New Roman" w:cs="Times New Roman"/>
          <w:sz w:val="24"/>
          <w:szCs w:val="24"/>
        </w:rPr>
      </w:pPr>
      <w:r>
        <w:rPr>
          <w:rFonts w:ascii="Times New Roman" w:hAnsi="Times New Roman" w:cs="Times New Roman"/>
          <w:sz w:val="24"/>
          <w:szCs w:val="24"/>
        </w:rPr>
        <w:t>Teachers can only access the subjects that they teach; changes to students regarding the subjects can only be made by the specific teacher, unless access is given to another teacher when the main teacher is unavailable for specific reasons. Changes can be made to the subject cont</w:t>
      </w:r>
      <w:r w:rsidR="00232F07">
        <w:rPr>
          <w:rFonts w:ascii="Times New Roman" w:hAnsi="Times New Roman" w:cs="Times New Roman"/>
          <w:sz w:val="24"/>
          <w:szCs w:val="24"/>
        </w:rPr>
        <w:t>ents on specific pages which will be</w:t>
      </w:r>
      <w:r>
        <w:rPr>
          <w:rFonts w:ascii="Times New Roman" w:hAnsi="Times New Roman" w:cs="Times New Roman"/>
          <w:sz w:val="24"/>
          <w:szCs w:val="24"/>
        </w:rPr>
        <w:t xml:space="preserve"> additional to the original contents.</w:t>
      </w:r>
    </w:p>
    <w:p w:rsidR="00F25C0B" w:rsidRPr="009E70C3" w:rsidRDefault="00F25C0B" w:rsidP="00F25C0B">
      <w:pPr>
        <w:rPr>
          <w:rFonts w:ascii="Times New Roman" w:hAnsi="Times New Roman" w:cs="Times New Roman"/>
        </w:rPr>
      </w:pPr>
    </w:p>
    <w:p w:rsidR="00F25C0B" w:rsidRPr="00A941E7" w:rsidRDefault="00F25C0B" w:rsidP="00F25C0B">
      <w:pPr>
        <w:pStyle w:val="Heading3"/>
        <w:spacing w:after="240"/>
        <w:rPr>
          <w:rFonts w:ascii="Times New Roman" w:hAnsi="Times New Roman" w:cs="Times New Roman"/>
        </w:rPr>
      </w:pPr>
      <w:bookmarkStart w:id="30" w:name="_Toc409476211"/>
      <w:r>
        <w:rPr>
          <w:rFonts w:ascii="Times New Roman" w:hAnsi="Times New Roman" w:cs="Times New Roman"/>
        </w:rPr>
        <w:t>1.4</w:t>
      </w:r>
      <w:r w:rsidRPr="00A941E7">
        <w:rPr>
          <w:rFonts w:ascii="Times New Roman" w:hAnsi="Times New Roman" w:cs="Times New Roman"/>
        </w:rPr>
        <w:t>.2 STUDENT RULES</w:t>
      </w:r>
      <w:bookmarkEnd w:id="30"/>
    </w:p>
    <w:p w:rsidR="00F25C0B" w:rsidRPr="00232F07" w:rsidRDefault="00F25C0B" w:rsidP="00F25C0B">
      <w:pPr>
        <w:rPr>
          <w:rFonts w:ascii="Times New Roman" w:hAnsi="Times New Roman" w:cs="Times New Roman"/>
          <w:sz w:val="24"/>
          <w:szCs w:val="24"/>
        </w:rPr>
      </w:pPr>
      <w:r w:rsidRPr="00232F07">
        <w:rPr>
          <w:rFonts w:ascii="Times New Roman" w:hAnsi="Times New Roman" w:cs="Times New Roman"/>
          <w:sz w:val="24"/>
          <w:szCs w:val="24"/>
        </w:rPr>
        <w:t xml:space="preserve">Students only have access to the subjects selected, students only view their marks and progress and no student can make changes to subject content. </w:t>
      </w:r>
    </w:p>
    <w:p w:rsidR="00F25C0B" w:rsidRDefault="00F25C0B" w:rsidP="00F25C0B"/>
    <w:p w:rsidR="00F25C0B" w:rsidRPr="00A941E7" w:rsidRDefault="00F25C0B" w:rsidP="00F25C0B">
      <w:pPr>
        <w:pStyle w:val="Heading3"/>
        <w:spacing w:after="240"/>
        <w:rPr>
          <w:rFonts w:ascii="Times New Roman" w:hAnsi="Times New Roman" w:cs="Times New Roman"/>
        </w:rPr>
      </w:pPr>
      <w:bookmarkStart w:id="31" w:name="_Toc409476212"/>
      <w:r>
        <w:rPr>
          <w:rFonts w:ascii="Times New Roman" w:hAnsi="Times New Roman" w:cs="Times New Roman"/>
        </w:rPr>
        <w:t>1.4</w:t>
      </w:r>
      <w:r w:rsidRPr="00A941E7">
        <w:rPr>
          <w:rFonts w:ascii="Times New Roman" w:hAnsi="Times New Roman" w:cs="Times New Roman"/>
        </w:rPr>
        <w:t>.3 PARENTAL / GAURDIAN RULES</w:t>
      </w:r>
      <w:bookmarkEnd w:id="31"/>
    </w:p>
    <w:p w:rsidR="00F25C0B" w:rsidRPr="00232F07" w:rsidRDefault="00F25C0B" w:rsidP="00F25C0B">
      <w:pPr>
        <w:rPr>
          <w:rFonts w:ascii="Times New Roman" w:hAnsi="Times New Roman" w:cs="Times New Roman"/>
          <w:sz w:val="24"/>
          <w:szCs w:val="24"/>
        </w:rPr>
      </w:pPr>
      <w:r w:rsidRPr="00232F07">
        <w:rPr>
          <w:rFonts w:ascii="Times New Roman" w:hAnsi="Times New Roman" w:cs="Times New Roman"/>
          <w:sz w:val="24"/>
          <w:szCs w:val="24"/>
        </w:rPr>
        <w:t>Have only access to view the student’s progress marks and reports, show any update from the school.</w:t>
      </w:r>
    </w:p>
    <w:p w:rsidR="00F25C0B" w:rsidRDefault="00F25C0B">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126366" w:rsidRDefault="00126366" w:rsidP="00126366">
      <w:pPr>
        <w:pStyle w:val="Heading1"/>
      </w:pPr>
      <w:bookmarkStart w:id="32" w:name="_Toc409476213"/>
      <w:r>
        <w:lastRenderedPageBreak/>
        <w:t>2. SCOPE PLANNING</w:t>
      </w:r>
    </w:p>
    <w:p w:rsidR="00126366" w:rsidRDefault="00126366" w:rsidP="00126366">
      <w:pPr>
        <w:pStyle w:val="Heading2"/>
        <w:spacing w:after="240"/>
        <w:rPr>
          <w:rFonts w:ascii="Times New Roman" w:hAnsi="Times New Roman" w:cs="Times New Roman"/>
        </w:rPr>
      </w:pPr>
    </w:p>
    <w:p w:rsidR="003045BE" w:rsidRPr="00126366" w:rsidRDefault="003045BE" w:rsidP="00126366">
      <w:pPr>
        <w:pStyle w:val="Heading2"/>
        <w:spacing w:after="240"/>
        <w:rPr>
          <w:rFonts w:ascii="Times New Roman" w:hAnsi="Times New Roman" w:cs="Times New Roman"/>
        </w:rPr>
      </w:pPr>
      <w:r w:rsidRPr="009E70C3">
        <w:rPr>
          <w:rFonts w:ascii="Times New Roman" w:hAnsi="Times New Roman" w:cs="Times New Roman"/>
        </w:rPr>
        <w:t xml:space="preserve">2.1 </w:t>
      </w:r>
      <w:r w:rsidRPr="003045BE">
        <w:rPr>
          <w:rFonts w:ascii="Times New Roman" w:hAnsi="Times New Roman" w:cs="Times New Roman"/>
        </w:rPr>
        <w:t>SCOPE DEFINITION</w:t>
      </w:r>
      <w:bookmarkEnd w:id="26"/>
      <w:bookmarkEnd w:id="27"/>
      <w:bookmarkEnd w:id="28"/>
      <w:bookmarkEnd w:id="32"/>
    </w:p>
    <w:p w:rsidR="007831A2" w:rsidRDefault="007831A2" w:rsidP="00232F07">
      <w:pPr>
        <w:rPr>
          <w:rFonts w:ascii="Times New Roman" w:hAnsi="Times New Roman" w:cs="Times New Roman"/>
          <w:sz w:val="24"/>
          <w:szCs w:val="24"/>
        </w:rPr>
      </w:pPr>
      <w:r w:rsidRPr="009E70C3">
        <w:rPr>
          <w:rFonts w:ascii="Times New Roman" w:hAnsi="Times New Roman" w:cs="Times New Roman"/>
          <w:sz w:val="24"/>
          <w:szCs w:val="24"/>
        </w:rPr>
        <w:t xml:space="preserve">The scope for this project had been compiled using the requirements gathered by the team for the system to be built. The </w:t>
      </w:r>
      <w:r>
        <w:rPr>
          <w:rFonts w:ascii="Times New Roman" w:hAnsi="Times New Roman" w:cs="Times New Roman"/>
          <w:sz w:val="24"/>
          <w:szCs w:val="24"/>
        </w:rPr>
        <w:t>department is still to provide</w:t>
      </w:r>
      <w:r w:rsidRPr="009E70C3">
        <w:rPr>
          <w:rFonts w:ascii="Times New Roman" w:hAnsi="Times New Roman" w:cs="Times New Roman"/>
          <w:sz w:val="24"/>
          <w:szCs w:val="24"/>
        </w:rPr>
        <w:t xml:space="preserve"> the specifications for the program</w:t>
      </w:r>
      <w:r>
        <w:rPr>
          <w:rFonts w:ascii="Times New Roman" w:hAnsi="Times New Roman" w:cs="Times New Roman"/>
          <w:sz w:val="24"/>
          <w:szCs w:val="24"/>
        </w:rPr>
        <w:t xml:space="preserve"> once the initial proposal is accepted, </w:t>
      </w:r>
      <w:r w:rsidRPr="009E70C3">
        <w:rPr>
          <w:rFonts w:ascii="Times New Roman" w:hAnsi="Times New Roman" w:cs="Times New Roman"/>
          <w:sz w:val="24"/>
          <w:szCs w:val="24"/>
        </w:rPr>
        <w:t xml:space="preserve">these specifications </w:t>
      </w:r>
      <w:r>
        <w:rPr>
          <w:rFonts w:ascii="Times New Roman" w:hAnsi="Times New Roman" w:cs="Times New Roman"/>
          <w:sz w:val="24"/>
          <w:szCs w:val="24"/>
        </w:rPr>
        <w:t xml:space="preserve">should </w:t>
      </w:r>
      <w:r w:rsidRPr="009E70C3">
        <w:rPr>
          <w:rFonts w:ascii="Times New Roman" w:hAnsi="Times New Roman" w:cs="Times New Roman"/>
          <w:sz w:val="24"/>
          <w:szCs w:val="24"/>
        </w:rPr>
        <w:t xml:space="preserve">entail numerous </w:t>
      </w:r>
      <w:r>
        <w:rPr>
          <w:rFonts w:ascii="Times New Roman" w:hAnsi="Times New Roman" w:cs="Times New Roman"/>
          <w:sz w:val="24"/>
          <w:szCs w:val="24"/>
        </w:rPr>
        <w:t>functions</w:t>
      </w:r>
      <w:r w:rsidR="00E857D1">
        <w:rPr>
          <w:rFonts w:ascii="Times New Roman" w:hAnsi="Times New Roman" w:cs="Times New Roman"/>
          <w:sz w:val="24"/>
          <w:szCs w:val="24"/>
        </w:rPr>
        <w:t xml:space="preserve"> the system should be capable of doing. A requirements document is to be </w:t>
      </w:r>
      <w:r w:rsidRPr="009E70C3">
        <w:rPr>
          <w:rFonts w:ascii="Times New Roman" w:hAnsi="Times New Roman" w:cs="Times New Roman"/>
          <w:sz w:val="24"/>
          <w:szCs w:val="24"/>
        </w:rPr>
        <w:t xml:space="preserve">drawn up by the team to summarize the contents of the specifications to ensure that the project will deliver a program that will suite all the needs </w:t>
      </w:r>
      <w:r w:rsidR="00E857D1">
        <w:rPr>
          <w:rFonts w:ascii="Times New Roman" w:hAnsi="Times New Roman" w:cs="Times New Roman"/>
          <w:sz w:val="24"/>
          <w:szCs w:val="24"/>
        </w:rPr>
        <w:t>for the client</w:t>
      </w:r>
      <w:r w:rsidRPr="009E70C3">
        <w:rPr>
          <w:rFonts w:ascii="Times New Roman" w:hAnsi="Times New Roman" w:cs="Times New Roman"/>
          <w:sz w:val="24"/>
          <w:szCs w:val="24"/>
        </w:rPr>
        <w:t xml:space="preserve">. </w:t>
      </w:r>
    </w:p>
    <w:p w:rsidR="00E857D1" w:rsidRPr="009E70C3" w:rsidRDefault="00E857D1" w:rsidP="007831A2">
      <w:pPr>
        <w:jc w:val="both"/>
        <w:rPr>
          <w:rFonts w:ascii="Times New Roman" w:hAnsi="Times New Roman" w:cs="Times New Roman"/>
        </w:rPr>
      </w:pPr>
    </w:p>
    <w:p w:rsidR="006C1E3E" w:rsidRDefault="00CC716D" w:rsidP="00126366">
      <w:pPr>
        <w:pStyle w:val="Heading2"/>
        <w:spacing w:after="240"/>
        <w:rPr>
          <w:rFonts w:ascii="Times New Roman" w:hAnsi="Times New Roman" w:cs="Times New Roman"/>
        </w:rPr>
      </w:pPr>
      <w:bookmarkStart w:id="33" w:name="_Toc287627548"/>
      <w:bookmarkStart w:id="34" w:name="_Toc287628112"/>
      <w:bookmarkStart w:id="35" w:name="_Toc287628146"/>
      <w:bookmarkStart w:id="36" w:name="_Toc409476214"/>
      <w:r w:rsidRPr="009E70C3">
        <w:rPr>
          <w:rFonts w:ascii="Times New Roman" w:hAnsi="Times New Roman" w:cs="Times New Roman"/>
        </w:rPr>
        <w:t>2</w:t>
      </w:r>
      <w:r w:rsidR="00C91A46" w:rsidRPr="009E70C3">
        <w:rPr>
          <w:rFonts w:ascii="Times New Roman" w:hAnsi="Times New Roman" w:cs="Times New Roman"/>
        </w:rPr>
        <w:t>.2 PROJECT SCOPE STATEMENT</w:t>
      </w:r>
      <w:bookmarkEnd w:id="33"/>
      <w:bookmarkEnd w:id="34"/>
      <w:bookmarkEnd w:id="35"/>
      <w:bookmarkEnd w:id="36"/>
    </w:p>
    <w:p w:rsidR="003045BE" w:rsidRPr="003045BE" w:rsidRDefault="003045BE" w:rsidP="003045BE"/>
    <w:p w:rsidR="00E857D1" w:rsidRPr="00232F07" w:rsidRDefault="00E857D1" w:rsidP="00232F07">
      <w:pPr>
        <w:rPr>
          <w:rFonts w:ascii="Times New Roman" w:hAnsi="Times New Roman" w:cs="Times New Roman"/>
          <w:sz w:val="24"/>
          <w:szCs w:val="24"/>
        </w:rPr>
      </w:pPr>
      <w:r w:rsidRPr="009E70C3">
        <w:rPr>
          <w:rFonts w:ascii="Times New Roman" w:hAnsi="Times New Roman" w:cs="Times New Roman"/>
          <w:sz w:val="24"/>
          <w:szCs w:val="24"/>
        </w:rPr>
        <w:t xml:space="preserve">This project aimed to accomplish the design, coding, testing and implementation of a </w:t>
      </w:r>
      <w:r>
        <w:rPr>
          <w:rFonts w:ascii="Times New Roman" w:hAnsi="Times New Roman" w:cs="Times New Roman"/>
          <w:sz w:val="24"/>
          <w:szCs w:val="24"/>
        </w:rPr>
        <w:t xml:space="preserve">new service delivery software application to aid the department of education, schools and teacher to monitor, assess, analyse and resolve any loop holes that might be found. </w:t>
      </w:r>
      <w:r w:rsidRPr="009E70C3">
        <w:rPr>
          <w:rFonts w:ascii="Times New Roman" w:hAnsi="Times New Roman" w:cs="Times New Roman"/>
          <w:sz w:val="24"/>
          <w:szCs w:val="24"/>
        </w:rPr>
        <w:t>This application should also be able to work on any operating system environment.</w:t>
      </w:r>
    </w:p>
    <w:p w:rsidR="009E319B" w:rsidRPr="009E70C3" w:rsidRDefault="009E319B" w:rsidP="009E319B">
      <w:pPr>
        <w:rPr>
          <w:rFonts w:ascii="Times New Roman" w:hAnsi="Times New Roman" w:cs="Times New Roman"/>
        </w:rPr>
      </w:pPr>
    </w:p>
    <w:p w:rsidR="006C1E3E" w:rsidRDefault="00CC716D" w:rsidP="00854A45">
      <w:pPr>
        <w:pStyle w:val="Heading3"/>
        <w:rPr>
          <w:rFonts w:ascii="Times New Roman" w:hAnsi="Times New Roman" w:cs="Times New Roman"/>
          <w:caps/>
        </w:rPr>
      </w:pPr>
      <w:bookmarkStart w:id="37" w:name="_Toc409476215"/>
      <w:r w:rsidRPr="009E70C3">
        <w:rPr>
          <w:rFonts w:ascii="Times New Roman" w:hAnsi="Times New Roman" w:cs="Times New Roman"/>
        </w:rPr>
        <w:t>2</w:t>
      </w:r>
      <w:r w:rsidR="00854A45" w:rsidRPr="009E70C3">
        <w:rPr>
          <w:rFonts w:ascii="Times New Roman" w:hAnsi="Times New Roman" w:cs="Times New Roman"/>
        </w:rPr>
        <w:t xml:space="preserve">.2.1 </w:t>
      </w:r>
      <w:r w:rsidR="006C1E3E" w:rsidRPr="009E70C3">
        <w:rPr>
          <w:rFonts w:ascii="Times New Roman" w:hAnsi="Times New Roman" w:cs="Times New Roman"/>
          <w:caps/>
        </w:rPr>
        <w:t>Deliverables of this project are</w:t>
      </w:r>
      <w:bookmarkEnd w:id="37"/>
    </w:p>
    <w:p w:rsidR="00526C28" w:rsidRPr="00526C28" w:rsidRDefault="00526C28" w:rsidP="00526C28"/>
    <w:p w:rsidR="00892E1E" w:rsidRPr="00526C28" w:rsidRDefault="00F25C0B" w:rsidP="00892E1E">
      <w:pPr>
        <w:rPr>
          <w:rFonts w:ascii="Times New Roman" w:hAnsi="Times New Roman" w:cs="Times New Roman"/>
          <w:sz w:val="24"/>
          <w:szCs w:val="24"/>
        </w:rPr>
      </w:pPr>
      <w:r w:rsidRPr="00526C28">
        <w:rPr>
          <w:rFonts w:ascii="Times New Roman" w:hAnsi="Times New Roman" w:cs="Times New Roman"/>
          <w:sz w:val="24"/>
          <w:szCs w:val="24"/>
        </w:rPr>
        <w:t>Service</w:t>
      </w:r>
      <w:r w:rsidR="00526C28" w:rsidRPr="00526C28">
        <w:rPr>
          <w:rFonts w:ascii="Times New Roman" w:hAnsi="Times New Roman" w:cs="Times New Roman"/>
          <w:sz w:val="24"/>
          <w:szCs w:val="24"/>
        </w:rPr>
        <w:t xml:space="preserve"> Delivery Software That</w:t>
      </w:r>
      <w:r w:rsidR="00526C28">
        <w:rPr>
          <w:rFonts w:ascii="Times New Roman" w:hAnsi="Times New Roman" w:cs="Times New Roman"/>
          <w:sz w:val="24"/>
          <w:szCs w:val="24"/>
        </w:rPr>
        <w:t>:</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Acts as a study guide for students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Hold lessons and activities for students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Hold student records on current progress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 xml:space="preserve">Acts as a blog where teachers </w:t>
      </w:r>
      <w:r w:rsidR="004C48A8" w:rsidRPr="00526C28">
        <w:rPr>
          <w:rFonts w:ascii="Times New Roman" w:hAnsi="Times New Roman" w:cs="Times New Roman"/>
          <w:sz w:val="24"/>
          <w:szCs w:val="24"/>
        </w:rPr>
        <w:t xml:space="preserve">can </w:t>
      </w:r>
      <w:r w:rsidRPr="00526C28">
        <w:rPr>
          <w:rFonts w:ascii="Times New Roman" w:hAnsi="Times New Roman" w:cs="Times New Roman"/>
          <w:sz w:val="24"/>
          <w:szCs w:val="24"/>
        </w:rPr>
        <w:t>communicate</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t>Allows teachers to monitor student</w:t>
      </w:r>
      <w:r w:rsidR="00600AFE" w:rsidRPr="00526C28">
        <w:rPr>
          <w:rFonts w:ascii="Times New Roman" w:hAnsi="Times New Roman" w:cs="Times New Roman"/>
          <w:sz w:val="24"/>
          <w:szCs w:val="24"/>
        </w:rPr>
        <w:t>,</w:t>
      </w:r>
      <w:r w:rsidRPr="00526C28">
        <w:rPr>
          <w:rFonts w:ascii="Times New Roman" w:hAnsi="Times New Roman" w:cs="Times New Roman"/>
          <w:sz w:val="24"/>
          <w:szCs w:val="24"/>
        </w:rPr>
        <w:t xml:space="preserve"> update work </w:t>
      </w:r>
      <w:r w:rsidR="00600AFE" w:rsidRPr="00526C28">
        <w:rPr>
          <w:rFonts w:ascii="Times New Roman" w:hAnsi="Times New Roman" w:cs="Times New Roman"/>
          <w:sz w:val="24"/>
          <w:szCs w:val="24"/>
        </w:rPr>
        <w:t>progress</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t>Allow students to check their progress</w:t>
      </w:r>
    </w:p>
    <w:p w:rsidR="00600AFE" w:rsidRPr="00526C28" w:rsidRDefault="00600AFE" w:rsidP="00892E1E">
      <w:pPr>
        <w:rPr>
          <w:rFonts w:ascii="Times New Roman" w:hAnsi="Times New Roman" w:cs="Times New Roman"/>
          <w:sz w:val="24"/>
          <w:szCs w:val="24"/>
        </w:rPr>
      </w:pPr>
      <w:r w:rsidRPr="00526C28">
        <w:rPr>
          <w:rFonts w:ascii="Times New Roman" w:hAnsi="Times New Roman" w:cs="Times New Roman"/>
          <w:sz w:val="24"/>
          <w:szCs w:val="24"/>
        </w:rPr>
        <w:tab/>
        <w:t xml:space="preserve">Allow guardian/parents to check </w:t>
      </w:r>
      <w:r w:rsidR="008061C4" w:rsidRPr="00526C28">
        <w:rPr>
          <w:rFonts w:ascii="Times New Roman" w:hAnsi="Times New Roman" w:cs="Times New Roman"/>
          <w:sz w:val="24"/>
          <w:szCs w:val="24"/>
        </w:rPr>
        <w:t xml:space="preserve">on child </w:t>
      </w:r>
      <w:r w:rsidRPr="00526C28">
        <w:rPr>
          <w:rFonts w:ascii="Times New Roman" w:hAnsi="Times New Roman" w:cs="Times New Roman"/>
          <w:sz w:val="24"/>
          <w:szCs w:val="24"/>
        </w:rPr>
        <w:t>progress</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r>
      <w:r w:rsidR="004D422E" w:rsidRPr="00526C28">
        <w:rPr>
          <w:rFonts w:ascii="Times New Roman" w:hAnsi="Times New Roman" w:cs="Times New Roman"/>
          <w:sz w:val="24"/>
          <w:szCs w:val="24"/>
        </w:rPr>
        <w:t xml:space="preserve">Web based app that’s </w:t>
      </w:r>
      <w:r w:rsidRPr="00526C28">
        <w:rPr>
          <w:rFonts w:ascii="Times New Roman" w:hAnsi="Times New Roman" w:cs="Times New Roman"/>
          <w:sz w:val="24"/>
          <w:szCs w:val="24"/>
        </w:rPr>
        <w:t>active 24/7</w:t>
      </w:r>
    </w:p>
    <w:p w:rsidR="00892E1E" w:rsidRPr="00892E1E" w:rsidRDefault="00892E1E" w:rsidP="00892E1E">
      <w:r>
        <w:tab/>
      </w:r>
    </w:p>
    <w:p w:rsidR="003802C6" w:rsidRPr="002A3376" w:rsidRDefault="003802C6" w:rsidP="002A3376">
      <w:pPr>
        <w:tabs>
          <w:tab w:val="clear" w:pos="709"/>
        </w:tabs>
        <w:suppressAutoHyphens w:val="0"/>
        <w:spacing w:line="276" w:lineRule="auto"/>
        <w:rPr>
          <w:rFonts w:ascii="Times New Roman" w:eastAsiaTheme="majorEastAsia" w:hAnsi="Times New Roman" w:cs="Times New Roman"/>
          <w:b/>
          <w:bCs/>
          <w:color w:val="4F81BD" w:themeColor="accent1"/>
        </w:rPr>
        <w:sectPr w:rsidR="003802C6" w:rsidRPr="002A3376" w:rsidSect="00F25C0B">
          <w:footerReference w:type="default" r:id="rId12"/>
          <w:pgSz w:w="11906" w:h="16838"/>
          <w:pgMar w:top="567" w:right="567" w:bottom="567" w:left="567" w:header="720" w:footer="720" w:gutter="0"/>
          <w:cols w:space="720"/>
          <w:formProt w:val="0"/>
          <w:docGrid w:linePitch="299" w:charSpace="4096"/>
        </w:sectPr>
      </w:pPr>
    </w:p>
    <w:p w:rsidR="006F1F7F" w:rsidRPr="009E70C3" w:rsidRDefault="00B34B94" w:rsidP="00A05D3D">
      <w:pPr>
        <w:pStyle w:val="Heading2"/>
        <w:rPr>
          <w:rFonts w:ascii="Times New Roman" w:hAnsi="Times New Roman" w:cs="Times New Roman"/>
        </w:rPr>
      </w:pPr>
      <w:r w:rsidRPr="009E70C3">
        <w:rPr>
          <w:rFonts w:ascii="Times New Roman" w:hAnsi="Times New Roman" w:cs="Times New Roman"/>
        </w:rPr>
        <w:lastRenderedPageBreak/>
        <w:t xml:space="preserve"> </w:t>
      </w:r>
      <w:bookmarkStart w:id="38" w:name="_Toc409476216"/>
      <w:r w:rsidRPr="009E70C3">
        <w:rPr>
          <w:rFonts w:ascii="Times New Roman" w:hAnsi="Times New Roman" w:cs="Times New Roman"/>
        </w:rPr>
        <w:t>WORK BREAKDOWN STRUCTURE</w:t>
      </w:r>
      <w:bookmarkEnd w:id="38"/>
    </w:p>
    <w:p w:rsidR="00B34B94" w:rsidRPr="009E70C3" w:rsidRDefault="00727DE1">
      <w:pPr>
        <w:tabs>
          <w:tab w:val="clear" w:pos="709"/>
          <w:tab w:val="left" w:pos="1110"/>
        </w:tabs>
        <w:rPr>
          <w:rFonts w:ascii="Times New Roman" w:hAnsi="Times New Roman" w:cs="Times New Roman"/>
          <w:b/>
          <w:sz w:val="28"/>
          <w:szCs w:val="28"/>
        </w:rPr>
      </w:pPr>
      <w:r w:rsidRPr="009E70C3">
        <w:rPr>
          <w:rFonts w:ascii="Times New Roman" w:hAnsi="Times New Roman" w:cs="Times New Roman"/>
          <w:b/>
          <w:sz w:val="28"/>
          <w:szCs w:val="28"/>
        </w:rPr>
        <w:tab/>
      </w:r>
      <w:r w:rsidR="0056682B">
        <w:rPr>
          <w:rFonts w:ascii="Times New Roman" w:hAnsi="Times New Roman" w:cs="Times New Roman"/>
          <w:b/>
          <w:noProof/>
          <w:sz w:val="28"/>
          <w:szCs w:val="28"/>
        </w:rPr>
        <mc:AlternateContent>
          <mc:Choice Requires="wps">
            <w:drawing>
              <wp:anchor distT="36576" distB="36576" distL="36576" distR="36576" simplePos="0" relativeHeight="251831296" behindDoc="0" locked="0" layoutInCell="1" allowOverlap="1">
                <wp:simplePos x="0" y="0"/>
                <wp:positionH relativeFrom="column">
                  <wp:posOffset>1579245</wp:posOffset>
                </wp:positionH>
                <wp:positionV relativeFrom="paragraph">
                  <wp:posOffset>8381365</wp:posOffset>
                </wp:positionV>
                <wp:extent cx="262255" cy="0"/>
                <wp:effectExtent l="5715" t="55245" r="17780" b="59055"/>
                <wp:wrapSquare wrapText="bothSides"/>
                <wp:docPr id="189"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0" o:spid="_x0000_s1026" style="position:absolute;z-index:251831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659.95pt" to="145pt,6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0272" behindDoc="0" locked="0" layoutInCell="1" allowOverlap="1">
                <wp:simplePos x="0" y="0"/>
                <wp:positionH relativeFrom="column">
                  <wp:posOffset>1583055</wp:posOffset>
                </wp:positionH>
                <wp:positionV relativeFrom="paragraph">
                  <wp:posOffset>6914515</wp:posOffset>
                </wp:positionV>
                <wp:extent cx="262255" cy="0"/>
                <wp:effectExtent l="9525" t="55245" r="23495" b="59055"/>
                <wp:wrapSquare wrapText="bothSides"/>
                <wp:docPr id="188" name="Lin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9" o:spid="_x0000_s1026" style="position:absolute;z-index:251830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65pt,544.45pt" to="145.3pt,5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aY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N0UWiVJC0165JKh8WTm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9248" behindDoc="0" locked="0" layoutInCell="1" allowOverlap="1">
                <wp:simplePos x="0" y="0"/>
                <wp:positionH relativeFrom="column">
                  <wp:posOffset>1573530</wp:posOffset>
                </wp:positionH>
                <wp:positionV relativeFrom="paragraph">
                  <wp:posOffset>7914640</wp:posOffset>
                </wp:positionV>
                <wp:extent cx="262255" cy="0"/>
                <wp:effectExtent l="9525" t="55245" r="23495" b="59055"/>
                <wp:wrapSquare wrapText="bothSides"/>
                <wp:docPr id="187"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8" o:spid="_x0000_s1026" style="position:absolute;z-index:251829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3.9pt,623.2pt" to="144.55pt,6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8224" behindDoc="0" locked="0" layoutInCell="1" allowOverlap="1">
                <wp:simplePos x="0" y="0"/>
                <wp:positionH relativeFrom="column">
                  <wp:posOffset>1579245</wp:posOffset>
                </wp:positionH>
                <wp:positionV relativeFrom="paragraph">
                  <wp:posOffset>7360285</wp:posOffset>
                </wp:positionV>
                <wp:extent cx="262255" cy="0"/>
                <wp:effectExtent l="5715" t="53340" r="17780" b="60960"/>
                <wp:wrapSquare wrapText="bothSides"/>
                <wp:docPr id="186"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7" o:spid="_x0000_s1026" style="position:absolute;z-index:251828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579.55pt" to="145pt,5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7200" behindDoc="0" locked="0" layoutInCell="1" allowOverlap="1">
                <wp:simplePos x="0" y="0"/>
                <wp:positionH relativeFrom="column">
                  <wp:posOffset>1579245</wp:posOffset>
                </wp:positionH>
                <wp:positionV relativeFrom="paragraph">
                  <wp:posOffset>6379210</wp:posOffset>
                </wp:positionV>
                <wp:extent cx="262255" cy="0"/>
                <wp:effectExtent l="5715" t="53340" r="17780" b="60960"/>
                <wp:wrapSquare wrapText="bothSides"/>
                <wp:docPr id="185"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6" o:spid="_x0000_s1026" style="position:absolute;z-index:251827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502.3pt" to="14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6176" behindDoc="0" locked="0" layoutInCell="1" allowOverlap="1">
                <wp:simplePos x="0" y="0"/>
                <wp:positionH relativeFrom="column">
                  <wp:posOffset>1590675</wp:posOffset>
                </wp:positionH>
                <wp:positionV relativeFrom="paragraph">
                  <wp:posOffset>5887085</wp:posOffset>
                </wp:positionV>
                <wp:extent cx="262255" cy="0"/>
                <wp:effectExtent l="7620" t="56515" r="15875" b="57785"/>
                <wp:wrapSquare wrapText="bothSides"/>
                <wp:docPr id="184"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5" o:spid="_x0000_s1026" style="position:absolute;z-index:251826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463.55pt" to="145.9pt,4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34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N00xUiSFpr0yCVD40nm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5152" behindDoc="0" locked="0" layoutInCell="1" allowOverlap="1">
                <wp:simplePos x="0" y="0"/>
                <wp:positionH relativeFrom="column">
                  <wp:posOffset>1811020</wp:posOffset>
                </wp:positionH>
                <wp:positionV relativeFrom="paragraph">
                  <wp:posOffset>8201025</wp:posOffset>
                </wp:positionV>
                <wp:extent cx="737235" cy="457200"/>
                <wp:effectExtent l="8890" t="8255" r="6350" b="20320"/>
                <wp:wrapSquare wrapText="bothSides"/>
                <wp:docPr id="181"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82" name="Rectangle 67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3" name="Text Box 67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GUI design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2" o:spid="_x0000_s1026" style="position:absolute;margin-left:142.6pt;margin-top:645.75pt;width:58.05pt;height:36pt;z-index:25182515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">
                <v:rect id="Rectangle 673" o:spid="_x0000_s102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b8w8QA&#10;AADcAAAADwAAAGRycy9kb3ducmV2LnhtbESPQWvDMAyF74P9B6PBbqvdHEZI64RSOhijl7Y79KjG&#10;apw2loPttdm/nweD3STee5+els3kBnGjEHvPGuYzBYK49abnTsPn4e2lBBETssHBM2n4pghN/fiw&#10;xMr4O+/otk+dyBCOFWqwKY2VlLG15DDO/EictbMPDlNeQydNwHuGu0EWSr1Khz3nCxZHWltqr/sv&#10;lym7XhVHTtJewumw3arNRymvWj8/TasFiERT+jf/pd9Nrl8W8PtMnk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W/MPEAAAA3AAAAA8AAAAAAAAAAAAAAAAAmAIAAGRycy9k&#10;b3ducmV2LnhtbFBLBQYAAAAABAAEAPUAAACJAwAAAAA=&#10;" filled="f" strokecolor="black [0]" insetpen="t">
                  <v:shadow color="#ccc"/>
                  <v:textbox inset="2.88pt,2.88pt,2.88pt,2.88pt"/>
                </v:rect>
                <v:shapetype id="_x0000_t202" coordsize="21600,21600" o:spt="202" path="m,l,21600r21600,l21600,xe">
                  <v:stroke joinstyle="miter"/>
                  <v:path gradientshapeok="t" o:connecttype="rect"/>
                </v:shapetype>
                <v:shape id="Text Box 674" o:spid="_x0000_s102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3uFcEA&#10;AADcAAAADwAAAGRycy9kb3ducmV2LnhtbERPS4vCMBC+C/sfwix401QFLdUosrDgQVgfy57HZmyL&#10;zaQk0Xb99UYQvM3H95zFqjO1uJHzlWUFo2ECgji3uuJCwe/xe5CC8AFZY22ZFPyTh9Xyo7fATNuW&#10;93Q7hELEEPYZKihDaDIpfV6SQT+0DXHkztYZDBG6QmqHbQw3tRwnyVQarDg2lNjQV0n55XA1Cv5O&#10;s+uudZPd/nJvprVd+59t8Er1P7v1HESgLrzFL/dGx/npB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t7hXBAAAA3AAAAA8AAAAAAAAAAAAAAAAAmAIAAGRycy9kb3du&#10;cmV2LnhtbFBLBQYAAAAABAAEAPUAAACGAwAAAAA=&#10;" filled="f" stroked="f" strokecolor="black [0]" insetpen="t">
                  <v:textbox inset="2.88pt,2.88pt,2.88pt,2.88pt">
                    <w:txbxContent>
                      <w:p w:rsidR="001F0276" w:rsidRPr="005145A9" w:rsidRDefault="001F0276" w:rsidP="00727DE1">
                        <w:pPr>
                          <w:jc w:val="center"/>
                          <w:rPr>
                            <w:sz w:val="18"/>
                            <w:lang w:val="en-US"/>
                          </w:rPr>
                        </w:pPr>
                        <w:r>
                          <w:rPr>
                            <w:sz w:val="18"/>
                            <w:lang w:val="en-US"/>
                          </w:rPr>
                          <w:t>GUI design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4128" behindDoc="0" locked="0" layoutInCell="1" allowOverlap="1">
                <wp:simplePos x="0" y="0"/>
                <wp:positionH relativeFrom="column">
                  <wp:posOffset>1811020</wp:posOffset>
                </wp:positionH>
                <wp:positionV relativeFrom="paragraph">
                  <wp:posOffset>7661910</wp:posOffset>
                </wp:positionV>
                <wp:extent cx="737235" cy="457200"/>
                <wp:effectExtent l="8890" t="12065" r="6350" b="16510"/>
                <wp:wrapSquare wrapText="bothSides"/>
                <wp:docPr id="178"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9" name="Rectangle 67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0" name="Text Box 67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Class Diagram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9" o:spid="_x0000_s1029" style="position:absolute;margin-left:142.6pt;margin-top:603.3pt;width:58.05pt;height:36pt;z-index:25182412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">
                <v:rect id="Rectangle 670" o:spid="_x0000_s103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elcQA&#10;AADcAAAADwAAAGRycy9kb3ducmV2LnhtbESPT2sCMRDF74V+hzCF3mqih6pbo4golOLFPweP0824&#10;Wd1MliTq+u2NUOhthvfeb95MZp1rxJVCrD1r6PcUCOLSm5orDfvd6mMEIiZkg41n0nCnCLPp68sE&#10;C+NvvKHrNlUiQzgWqMGm1BZSxtKSw9jzLXHWjj44THkNlTQBbxnuGjlQ6lM6rDlfsNjSwlJ53l5c&#10;pmxqNThwkvYUfnfrtVr+jORZ6/e3bv4FIlGX/s1/6W+T6w/H8HwmT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HpXEAAAA3AAAAA8AAAAAAAAAAAAAAAAAmAIAAGRycy9k&#10;b3ducmV2LnhtbFBLBQYAAAAABAAEAPUAAACJAwAAAAA=&#10;" filled="f" strokecolor="black [0]" insetpen="t">
                  <v:shadow color="#ccc"/>
                  <v:textbox inset="2.88pt,2.88pt,2.88pt,2.88pt"/>
                </v:rect>
                <v:shape id="Text Box 671" o:spid="_x0000_s103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9wYsUA&#10;AADcAAAADwAAAGRycy9kb3ducmV2LnhtbESPT2vCQBDF74LfYRmhN93Ygkp0FSkUeijUf3ges2MS&#10;zM6G3dWk/fSdQ8HbDO/Ne79ZbXrXqAeFWHs2MJ1koIgLb2suDZyOH+MFqJiQLTaeycAPRdish4MV&#10;5tZ3vKfHIZVKQjjmaKBKqc21jkVFDuPEt8SiXX1wmGQNpbYBOwl3jX7Nspl2WLM0VNjSe0XF7XB3&#10;Bs6X+X3Xhbfd/vbbzhq/jd9fKRrzMuq3S1CJ+vQ0/19/WsFfCL4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3BixQAAANwAAAAPAAAAAAAAAAAAAAAAAJgCAABkcnMv&#10;ZG93bnJldi54bWxQSwUGAAAAAAQABAD1AAAAigMAAAAA&#10;" filled="f" stroked="f" strokecolor="black [0]" insetpen="t">
                  <v:textbox inset="2.88pt,2.88pt,2.88pt,2.88pt">
                    <w:txbxContent>
                      <w:p w:rsidR="001F0276" w:rsidRPr="005145A9" w:rsidRDefault="001F0276" w:rsidP="00727DE1">
                        <w:pPr>
                          <w:jc w:val="center"/>
                          <w:rPr>
                            <w:sz w:val="18"/>
                            <w:lang w:val="en-US"/>
                          </w:rPr>
                        </w:pPr>
                        <w:r>
                          <w:rPr>
                            <w:sz w:val="18"/>
                            <w:lang w:val="en-US"/>
                          </w:rPr>
                          <w:t>Class Diagram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3104" behindDoc="0" locked="0" layoutInCell="1" allowOverlap="1">
                <wp:simplePos x="0" y="0"/>
                <wp:positionH relativeFrom="column">
                  <wp:posOffset>1822450</wp:posOffset>
                </wp:positionH>
                <wp:positionV relativeFrom="paragraph">
                  <wp:posOffset>7160895</wp:posOffset>
                </wp:positionV>
                <wp:extent cx="737235" cy="457200"/>
                <wp:effectExtent l="10795" t="6350" r="13970" b="12700"/>
                <wp:wrapSquare wrapText="bothSides"/>
                <wp:docPr id="175"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6" name="Rectangle 66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7" name="Text Box 66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Activity diagram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6" o:spid="_x0000_s1032" style="position:absolute;margin-left:143.5pt;margin-top:563.85pt;width:58.05pt;height:36pt;z-index:2518231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">
                <v:rect id="Rectangle 667" o:spid="_x0000_s103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iK58MA&#10;AADcAAAADwAAAGRycy9kb3ducmV2LnhtbESPT2sCMRDF7wW/Qxiht5rowcpqFBEFKV78c/A4bsbN&#10;6mayJFG3374pFHqb4b33mzezReca8aQQa88ahgMFgrj0puZKw+m4+ZiAiAnZYOOZNHxThMW89zbD&#10;wvgX7+l5SJXIEI4FarAptYWUsbTkMA58S5y1qw8OU15DJU3AV4a7Ro6UGkuHNecLFltaWSrvh4fL&#10;lH2tRmdO0t7C5bjbqfXXRN61fu93yymIRF36N/+ltybX/xzD7zN5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iK58MAAADcAAAADwAAAAAAAAAAAAAAAACYAgAAZHJzL2Rv&#10;d25yZXYueG1sUEsFBgAAAAAEAAQA9QAAAIgDAAAAAA==&#10;" filled="f" strokecolor="black [0]" insetpen="t">
                  <v:shadow color="#ccc"/>
                  <v:textbox inset="2.88pt,2.88pt,2.88pt,2.88pt"/>
                </v:rect>
                <v:shape id="Text Box 668" o:spid="_x0000_s103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YMcEA&#10;AADcAAAADwAAAGRycy9kb3ducmV2LnhtbERPS4vCMBC+L/gfwgje1tQVrFSjiCDsQfCxi+exGdti&#10;MylJtNVfv1kQvM3H95z5sjO1uJPzlWUFo2ECgji3uuJCwe/P5nMKwgdkjbVlUvAgD8tF72OOmbYt&#10;H+h+DIWIIewzVFCG0GRS+rwkg35oG+LIXawzGCJ0hdQO2xhuavmVJBNpsOLYUGJD65Ly6/FmFJzO&#10;6W3fuvH+cH02k9qu/G4bvFKDfreagQjUhbf45f7WcX6awv8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DmDHBAAAA3AAAAA8AAAAAAAAAAAAAAAAAmAIAAGRycy9kb3du&#10;cmV2LnhtbFBLBQYAAAAABAAEAPUAAACGAwAAAAA=&#10;" filled="f" stroked="f" strokecolor="black [0]" insetpen="t">
                  <v:textbox inset="2.88pt,2.88pt,2.88pt,2.88pt">
                    <w:txbxContent>
                      <w:p w:rsidR="001F0276" w:rsidRPr="005145A9" w:rsidRDefault="001F0276" w:rsidP="00727DE1">
                        <w:pPr>
                          <w:jc w:val="center"/>
                          <w:rPr>
                            <w:sz w:val="18"/>
                            <w:lang w:val="en-US"/>
                          </w:rPr>
                        </w:pPr>
                        <w:r>
                          <w:rPr>
                            <w:sz w:val="18"/>
                            <w:lang w:val="en-US"/>
                          </w:rPr>
                          <w:t>Activity diagram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2080" behindDoc="0" locked="0" layoutInCell="1" allowOverlap="1">
                <wp:simplePos x="0" y="0"/>
                <wp:positionH relativeFrom="column">
                  <wp:posOffset>1841500</wp:posOffset>
                </wp:positionH>
                <wp:positionV relativeFrom="paragraph">
                  <wp:posOffset>6665595</wp:posOffset>
                </wp:positionV>
                <wp:extent cx="737235" cy="457200"/>
                <wp:effectExtent l="10795" t="6350" r="13970" b="12700"/>
                <wp:wrapSquare wrapText="bothSides"/>
                <wp:docPr id="172"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3" name="Rectangle 66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4" name="Text Box 66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 xml:space="preserve">Use case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3" o:spid="_x0000_s1035" style="position:absolute;margin-left:145pt;margin-top:524.85pt;width:58.05pt;height:36pt;z-index:25182208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">
                <v:rect id="Rectangle 664" o:spid="_x0000_s103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pf8QA&#10;AADcAAAADwAAAGRycy9kb3ducmV2LnhtbESPT2sCMRDF7wW/Qxiht5pooZXVKCItiHjxz8HjuBk3&#10;q5vJkkRdv31TKPQ2w3vvN2+m88414k4h1p41DAcKBHHpTc2VhsP++20MIiZkg41n0vCkCPNZ72WK&#10;hfEP3tJ9lyqRIRwL1GBTagspY2nJYRz4ljhrZx8cpryGSpqAjwx3jRwp9SEd1pwvWGxpaam87m4u&#10;U7a1Gh05SXsJp/1mo77WY3nV+rXfLSYgEnXp3/yXXplc//M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KX/EAAAA3AAAAA8AAAAAAAAAAAAAAAAAmAIAAGRycy9k&#10;b3ducmV2LnhtbFBLBQYAAAAABAAEAPUAAACJAwAAAAA=&#10;" filled="f" strokecolor="black [0]" insetpen="t">
                  <v:shadow color="#ccc"/>
                  <v:textbox inset="2.88pt,2.88pt,2.88pt,2.88pt"/>
                </v:rect>
                <v:shape id="Text Box 665" o:spid="_x0000_s103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GRsMA&#10;AADcAAAADwAAAGRycy9kb3ducmV2LnhtbERPTWvCQBC9F/oflil4q5tqiSW6igiFHoTGKD2P2WkS&#10;zM6G3TWJ/fXdQsHbPN7nrDajaUVPzjeWFbxMExDEpdUNVwpOx/fnNxA+IGtsLZOCG3nYrB8fVphp&#10;O/CB+iJUIoawz1BBHUKXSenLmgz6qe2II/dtncEQoaukdjjEcNPKWZKk0mDDsaHGjnY1lZfiahR8&#10;nRfXfHDz/HD56dLWbv3nPnilJk/jdgki0Bju4n/3h47zF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GRsMAAADcAAAADwAAAAAAAAAAAAAAAACYAgAAZHJzL2Rv&#10;d25yZXYueG1sUEsFBgAAAAAEAAQA9QAAAIgDAAAAAA==&#10;" filled="f" stroked="f" strokecolor="black [0]" insetpen="t">
                  <v:textbox inset="2.88pt,2.88pt,2.88pt,2.88pt">
                    <w:txbxContent>
                      <w:p w:rsidR="001F0276" w:rsidRPr="005145A9" w:rsidRDefault="001F0276" w:rsidP="00727DE1">
                        <w:pPr>
                          <w:jc w:val="center"/>
                          <w:rPr>
                            <w:sz w:val="18"/>
                            <w:lang w:val="en-US"/>
                          </w:rPr>
                        </w:pPr>
                        <w:r>
                          <w:rPr>
                            <w:sz w:val="18"/>
                            <w:lang w:val="en-US"/>
                          </w:rPr>
                          <w:t xml:space="preserve">Use case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1056" behindDoc="0" locked="0" layoutInCell="1" allowOverlap="1" wp14:anchorId="18CA41E4" wp14:editId="224E7CA8">
                <wp:simplePos x="0" y="0"/>
                <wp:positionH relativeFrom="column">
                  <wp:posOffset>1851025</wp:posOffset>
                </wp:positionH>
                <wp:positionV relativeFrom="paragraph">
                  <wp:posOffset>6162675</wp:posOffset>
                </wp:positionV>
                <wp:extent cx="737235" cy="457200"/>
                <wp:effectExtent l="10795" t="8255" r="13970" b="20320"/>
                <wp:wrapSquare wrapText="bothSides"/>
                <wp:docPr id="169"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42"/>
                          <a:ext cx="737235" cy="464344"/>
                          <a:chOff x="10777" y="10893"/>
                          <a:chExt cx="172" cy="65"/>
                        </a:xfrm>
                      </wpg:grpSpPr>
                      <wps:wsp>
                        <wps:cNvPr id="170" name="Rectangle 66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1" name="Text Box 66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 xml:space="preserve">Mapping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0" o:spid="_x0000_s1038" style="position:absolute;margin-left:145.75pt;margin-top:485.25pt;width:58.05pt;height:36pt;z-index:251821056" coordorigin="10777,10893" coordsize="1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">
                <v:rect id="Rectangle 661" o:spid="_x0000_s103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3CMQA&#10;AADcAAAADwAAAGRycy9kb3ducmV2LnhtbESPzW4CMQyE75X6DpErcSsJHCjaElCFQKoQF34OPbob&#10;d7Nl46ySFJa3rw+VehvL488zi9UQOnWllNvIFiZjA4q4jq7lxsL5tH2eg8oF2WEXmSzcKcNq+fiw&#10;wMrFGx/oeiyNEgjnCi34UvpK61x7CpjHsSeW3VdMAYuMqdEu4U3godNTY2Y6YMvywWNPa0/15fgT&#10;hHJozfSDi/bf6fO035vNbq4v1o6ehrdXUIWG8m/+u353Ev9F4ksZUa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dtwjEAAAA3AAAAA8AAAAAAAAAAAAAAAAAmAIAAGRycy9k&#10;b3ducmV2LnhtbFBLBQYAAAAABAAEAPUAAACJAwAAAAA=&#10;" filled="f" strokecolor="black [0]" insetpen="t">
                  <v:shadow color="#ccc"/>
                  <v:textbox inset="2.88pt,2.88pt,2.88pt,2.88pt"/>
                </v:rect>
                <v:shape id="Text Box 662" o:spid="_x0000_s104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l3sIA&#10;AADcAAAADwAAAGRycy9kb3ducmV2LnhtbERPTWvCQBC9F/wPywi91Y0tGInZiAhCD4UaFc9jdkyC&#10;2dmwu5q0v75bKPQ2j/c5+Xo0nXiQ861lBfNZAoK4srrlWsHpuHtZgvABWWNnmRR8kYd1MXnKMdN2&#10;4JIeh1CLGMI+QwVNCH0mpa8aMuhntieO3NU6gyFCV0vtcIjhppOvSbKQBluODQ32tG2ouh3uRsH5&#10;kt73g3vbl7fvftHZjf/8CF6p5+m4WYEINIZ/8Z/7Xcf56Rx+n4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5qXewgAAANwAAAAPAAAAAAAAAAAAAAAAAJgCAABkcnMvZG93&#10;bnJldi54bWxQSwUGAAAAAAQABAD1AAAAhwMAAAAA&#10;" filled="f" stroked="f" strokecolor="black [0]" insetpen="t">
                  <v:textbox inset="2.88pt,2.88pt,2.88pt,2.88pt">
                    <w:txbxContent>
                      <w:p w:rsidR="001F0276" w:rsidRPr="005145A9" w:rsidRDefault="001F0276" w:rsidP="00727DE1">
                        <w:pPr>
                          <w:jc w:val="center"/>
                          <w:rPr>
                            <w:sz w:val="18"/>
                            <w:lang w:val="en-US"/>
                          </w:rPr>
                        </w:pPr>
                        <w:r>
                          <w:rPr>
                            <w:sz w:val="18"/>
                            <w:lang w:val="en-US"/>
                          </w:rPr>
                          <w:t xml:space="preserve">Mapping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0032" behindDoc="0" locked="0" layoutInCell="1" allowOverlap="1" wp14:anchorId="5A0AB8C2" wp14:editId="685EDC5E">
                <wp:simplePos x="0" y="0"/>
                <wp:positionH relativeFrom="column">
                  <wp:posOffset>1851025</wp:posOffset>
                </wp:positionH>
                <wp:positionV relativeFrom="paragraph">
                  <wp:posOffset>5655310</wp:posOffset>
                </wp:positionV>
                <wp:extent cx="737235" cy="457200"/>
                <wp:effectExtent l="10795" t="5715" r="13970" b="13335"/>
                <wp:wrapSquare wrapText="bothSides"/>
                <wp:docPr id="166"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67" name="Rectangle 658"/>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8" name="Text Box 659"/>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 xml:space="preserve">Normalization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7" o:spid="_x0000_s1041" style="position:absolute;margin-left:145.75pt;margin-top:445.3pt;width:58.05pt;height:36pt;z-index:2518200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">
                <v:rect id="Rectangle 658" o:spid="_x0000_s104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25ocMA&#10;AADcAAAADwAAAGRycy9kb3ducmV2LnhtbESPT2sCMRDF7wW/Qxiht5rowcpqFBEFKV78c/A4bsbN&#10;6mayJFG3374pFHqb4b33mzezReca8aQQa88ahgMFgrj0puZKw+m4+ZiAiAnZYOOZNHxThMW89zbD&#10;wvgX7+l5SJXIEI4FarAptYWUsbTkMA58S5y1qw8OU15DJU3AV4a7Ro6UGkuHNecLFltaWSrvh4fL&#10;lH2tRmdO0t7C5bjbqfXXRN61fu93yymIRF36N/+ltybXH3/C7zN5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25ocMAAADcAAAADwAAAAAAAAAAAAAAAACYAgAAZHJzL2Rv&#10;d25yZXYueG1sUEsFBgAAAAAEAAQA9QAAAIgDAAAAAA==&#10;" filled="f" strokecolor="black [0]" insetpen="t">
                  <v:shadow color="#ccc"/>
                  <v:textbox inset="2.88pt,2.88pt,2.88pt,2.88pt"/>
                </v:rect>
                <v:shape id="Text Box 659" o:spid="_x0000_s104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ansUA&#10;AADcAAAADwAAAGRycy9kb3ducmV2LnhtbESPT2vCQBDF7wW/wzKCt7ppC7GkriKC0EOh/qPnaXaa&#10;BLOzYXc1sZ/eOQjeZnhv3vvNfDm4Vl0oxMazgZdpBoq49LbhysDxsHl+BxUTssXWMxm4UoTlYvQ0&#10;x8L6nnd02adKSQjHAg3UKXWF1rGsyWGc+o5YtD8fHCZZQ6VtwF7CXatfsyzXDhuWhho7WtdUnvZn&#10;Z+Dnd3be9uFtuzv9d3nrV/H7K0VjJuNh9QEq0ZAe5vv1pxX8XGjlGZl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ZqexQAAANwAAAAPAAAAAAAAAAAAAAAAAJgCAABkcnMv&#10;ZG93bnJldi54bWxQSwUGAAAAAAQABAD1AAAAigMAAAAA&#10;" filled="f" stroked="f" strokecolor="black [0]" insetpen="t">
                  <v:textbox inset="2.88pt,2.88pt,2.88pt,2.88pt">
                    <w:txbxContent>
                      <w:p w:rsidR="001F0276" w:rsidRPr="005145A9" w:rsidRDefault="001F0276" w:rsidP="00727DE1">
                        <w:pPr>
                          <w:jc w:val="center"/>
                          <w:rPr>
                            <w:sz w:val="18"/>
                            <w:lang w:val="en-US"/>
                          </w:rPr>
                        </w:pPr>
                        <w:r>
                          <w:rPr>
                            <w:sz w:val="18"/>
                            <w:lang w:val="en-US"/>
                          </w:rPr>
                          <w:t xml:space="preserve">Normalization </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9008" behindDoc="0" locked="0" layoutInCell="1" allowOverlap="1" wp14:anchorId="427E995B" wp14:editId="0DCE1E90">
                <wp:simplePos x="0" y="0"/>
                <wp:positionH relativeFrom="column">
                  <wp:posOffset>558165</wp:posOffset>
                </wp:positionH>
                <wp:positionV relativeFrom="paragraph">
                  <wp:posOffset>3718560</wp:posOffset>
                </wp:positionV>
                <wp:extent cx="229870" cy="0"/>
                <wp:effectExtent l="22860" t="59690" r="13970" b="54610"/>
                <wp:wrapSquare wrapText="bothSides"/>
                <wp:docPr id="165"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6" o:spid="_x0000_s1026" style="position:absolute;flip:x;z-index:251819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292.8pt" to="62.0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7984" behindDoc="0" locked="0" layoutInCell="1" allowOverlap="1" wp14:anchorId="3777405F" wp14:editId="74ED4FFB">
                <wp:simplePos x="0" y="0"/>
                <wp:positionH relativeFrom="column">
                  <wp:posOffset>-163830</wp:posOffset>
                </wp:positionH>
                <wp:positionV relativeFrom="paragraph">
                  <wp:posOffset>3498215</wp:posOffset>
                </wp:positionV>
                <wp:extent cx="737235" cy="457200"/>
                <wp:effectExtent l="5715" t="10795" r="9525" b="17780"/>
                <wp:wrapSquare wrapText="bothSides"/>
                <wp:docPr id="162"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63" name="Rectangle 65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4" name="Text Box 65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Approve Charter</w:t>
                              </w:r>
                            </w:p>
                            <w:p w:rsidR="001F0276" w:rsidRPr="00C013AD" w:rsidRDefault="001F0276" w:rsidP="00727DE1">
                              <w:pPr>
                                <w:jc w:val="center"/>
                                <w:rPr>
                                  <w:sz w:val="18"/>
                                </w:rPr>
                              </w:pP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3" o:spid="_x0000_s1044" style="position:absolute;margin-left:-12.9pt;margin-top:275.45pt;width:58.05pt;height:36pt;z-index:2518179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">
                <v:rect id="Rectangle 654" o:spid="_x0000_s104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osMA&#10;AADcAAAADwAAAGRycy9kb3ducmV2LnhtbESPT2sCMRDF74V+hzCF3mqigshqFJEWinjxz8HjuBk3&#10;q5vJkqS6/fZGELzN8N77zZvpvHONuFKItWcN/Z4CQVx6U3OlYb/7+RqDiAnZYOOZNPxThPns/W2K&#10;hfE33tB1myqRIRwL1GBTagspY2nJYez5ljhrJx8cpryGSpqAtwx3jRwoNZIOa84XLLa0tFRetn8u&#10;Uza1Ghw4SXsOx916rb5XY3nR+vOjW0xAJOrSy/xM/5pcfzSExzN5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a/osMAAADcAAAADwAAAAAAAAAAAAAAAACYAgAAZHJzL2Rv&#10;d25yZXYueG1sUEsFBgAAAAAEAAQA9QAAAIgDAAAAAA==&#10;" filled="f" strokecolor="black [0]" insetpen="t">
                  <v:shadow color="#ccc"/>
                  <v:textbox inset="2.88pt,2.88pt,2.88pt,2.88pt"/>
                </v:rect>
                <v:shape id="Text Box 655" o:spid="_x0000_s104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Qm8MA&#10;AADcAAAADwAAAGRycy9kb3ducmV2LnhtbERPS2vCQBC+F/oflil4azbWkkp0lVAo9CDUR/E8Zsck&#10;mJ0NuxsT++u7hYK3+fies1yPphVXcr6xrGCapCCIS6sbrhR8Hz6e5yB8QNbYWiYFN/KwXj0+LDHX&#10;duAdXfehEjGEfY4K6hC6XEpf1mTQJ7YjjtzZOoMhQldJ7XCI4aaVL2maSYMNx4YaO3qvqbzse6Pg&#10;eHrrt4ObbXeXny5rbeG/NsErNXkaiwWIQGO4i//dnzrOz1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Qm8MAAADcAAAADwAAAAAAAAAAAAAAAACYAgAAZHJzL2Rv&#10;d25yZXYueG1sUEsFBgAAAAAEAAQA9QAAAIgDAAAAAA==&#10;" filled="f" stroked="f" strokecolor="black [0]" insetpen="t">
                  <v:textbox inset="2.88pt,2.88pt,2.88pt,2.88pt">
                    <w:txbxContent>
                      <w:p w:rsidR="001F0276" w:rsidRPr="00C013AD" w:rsidRDefault="001F0276" w:rsidP="00727DE1">
                        <w:pPr>
                          <w:jc w:val="center"/>
                          <w:rPr>
                            <w:sz w:val="18"/>
                          </w:rPr>
                        </w:pPr>
                        <w:r>
                          <w:rPr>
                            <w:sz w:val="18"/>
                          </w:rPr>
                          <w:t>Approve Charter</w:t>
                        </w:r>
                      </w:p>
                      <w:p w:rsidR="001F0276" w:rsidRPr="00C013AD" w:rsidRDefault="001F0276" w:rsidP="00727DE1">
                        <w:pPr>
                          <w:jc w:val="center"/>
                          <w:rPr>
                            <w:sz w:val="18"/>
                          </w:rPr>
                        </w:pP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6960" behindDoc="0" locked="0" layoutInCell="1" allowOverlap="1" wp14:anchorId="4F22375C" wp14:editId="6EB2A2E7">
                <wp:simplePos x="0" y="0"/>
                <wp:positionH relativeFrom="column">
                  <wp:posOffset>558165</wp:posOffset>
                </wp:positionH>
                <wp:positionV relativeFrom="paragraph">
                  <wp:posOffset>3099435</wp:posOffset>
                </wp:positionV>
                <wp:extent cx="229870" cy="0"/>
                <wp:effectExtent l="22860" t="59690" r="13970" b="54610"/>
                <wp:wrapSquare wrapText="bothSides"/>
                <wp:docPr id="161"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2" o:spid="_x0000_s1026" style="position:absolute;flip:x;z-index:251816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244.05pt" to="62.0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5936" behindDoc="0" locked="0" layoutInCell="1" allowOverlap="1" wp14:anchorId="562079FE" wp14:editId="36F4EBB4">
                <wp:simplePos x="0" y="0"/>
                <wp:positionH relativeFrom="column">
                  <wp:posOffset>558165</wp:posOffset>
                </wp:positionH>
                <wp:positionV relativeFrom="paragraph">
                  <wp:posOffset>2470785</wp:posOffset>
                </wp:positionV>
                <wp:extent cx="229870" cy="0"/>
                <wp:effectExtent l="22860" t="59690" r="13970" b="54610"/>
                <wp:wrapSquare wrapText="bothSides"/>
                <wp:docPr id="160"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1" o:spid="_x0000_s1026" style="position:absolute;flip:x;z-index:251815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194.55pt" to="62.0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4912" behindDoc="0" locked="0" layoutInCell="1" allowOverlap="1" wp14:anchorId="6D03177A" wp14:editId="2AA8A147">
                <wp:simplePos x="0" y="0"/>
                <wp:positionH relativeFrom="column">
                  <wp:posOffset>-163830</wp:posOffset>
                </wp:positionH>
                <wp:positionV relativeFrom="paragraph">
                  <wp:posOffset>2862580</wp:posOffset>
                </wp:positionV>
                <wp:extent cx="737235" cy="457200"/>
                <wp:effectExtent l="5715" t="13335" r="9525" b="15240"/>
                <wp:wrapSquare wrapText="bothSides"/>
                <wp:docPr id="157"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8" name="Rectangle 64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9" name="Text Box 65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Project Charter</w:t>
                              </w:r>
                            </w:p>
                            <w:p w:rsidR="001F0276" w:rsidRPr="00C013AD" w:rsidRDefault="001F0276" w:rsidP="00727DE1">
                              <w:pPr>
                                <w:jc w:val="center"/>
                                <w:rPr>
                                  <w:sz w:val="18"/>
                                </w:rPr>
                              </w:pP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8" o:spid="_x0000_s1047" style="position:absolute;margin-left:-12.9pt;margin-top:225.4pt;width:58.05pt;height:36pt;z-index:25181491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">
                <v:rect id="Rectangle 649" o:spid="_x0000_s104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nbsQA&#10;AADcAAAADwAAAGRycy9kb3ducmV2LnhtbESPT2sCMRDF74V+hzAFbzVRsMjWKEUUinjxz6HH6Wa6&#10;2bqZLEmq67fvHAq9vWHe/Oa9xWoInbpSym1kC5OxAUVcR9dyY+F82j7PQeWC7LCLTBbulGG1fHxY&#10;YOXijQ90PZZGCYRzhRZ8KX2lda49Bczj2BPL7iumgEXG1GiX8Cbw0OmpMS86YMvywWNPa0/15fgT&#10;hHJozfSDi/bf6fO035vNbq4v1o6ehrdXUIWG8m/+u353En8ma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527EAAAA3AAAAA8AAAAAAAAAAAAAAAAAmAIAAGRycy9k&#10;b3ducmV2LnhtbFBLBQYAAAAABAAEAPUAAACJAwAAAAA=&#10;" filled="f" strokecolor="black [0]" insetpen="t">
                  <v:shadow color="#ccc"/>
                  <v:textbox inset="2.88pt,2.88pt,2.88pt,2.88pt"/>
                </v:rect>
                <v:shape id="Text Box 650" o:spid="_x0000_s104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1uMIA&#10;AADcAAAADwAAAGRycy9kb3ducmV2LnhtbERPS2vCQBC+F/oflin0Vjet+IquIgWhh4IaxfOYnSbB&#10;7GzYXU3qr3cFwdt8fM+ZLTpTiws5X1lW8NlLQBDnVldcKNjvVh9jED4ga6wtk4J/8rCYv77MMNW2&#10;5S1dslCIGMI+RQVlCE0qpc9LMuh7tiGO3J91BkOErpDaYRvDTS2/kmQoDVYcG0ps6Luk/JSdjYLD&#10;cXTetK6/2Z6uzbC2S7/+DV6p97duOQURqAtP8cP9o+P8wQTuz8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fW4wgAAANwAAAAPAAAAAAAAAAAAAAAAAJgCAABkcnMvZG93&#10;bnJldi54bWxQSwUGAAAAAAQABAD1AAAAhwMAAAAA&#10;" filled="f" stroked="f" strokecolor="black [0]" insetpen="t">
                  <v:textbox inset="2.88pt,2.88pt,2.88pt,2.88pt">
                    <w:txbxContent>
                      <w:p w:rsidR="001F0276" w:rsidRPr="00C013AD" w:rsidRDefault="001F0276" w:rsidP="00727DE1">
                        <w:pPr>
                          <w:jc w:val="center"/>
                          <w:rPr>
                            <w:sz w:val="18"/>
                          </w:rPr>
                        </w:pPr>
                        <w:r>
                          <w:rPr>
                            <w:sz w:val="18"/>
                          </w:rPr>
                          <w:t>Project Charter</w:t>
                        </w:r>
                      </w:p>
                      <w:p w:rsidR="001F0276" w:rsidRPr="00C013AD" w:rsidRDefault="001F0276" w:rsidP="00727DE1">
                        <w:pPr>
                          <w:jc w:val="center"/>
                          <w:rPr>
                            <w:sz w:val="18"/>
                          </w:rPr>
                        </w:pP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3888" behindDoc="0" locked="0" layoutInCell="1" allowOverlap="1" wp14:anchorId="223FE14F" wp14:editId="07B3563D">
                <wp:simplePos x="0" y="0"/>
                <wp:positionH relativeFrom="column">
                  <wp:posOffset>796290</wp:posOffset>
                </wp:positionH>
                <wp:positionV relativeFrom="paragraph">
                  <wp:posOffset>1403985</wp:posOffset>
                </wp:positionV>
                <wp:extent cx="0" cy="2314575"/>
                <wp:effectExtent l="13335" t="12065" r="5715" b="6985"/>
                <wp:wrapSquare wrapText="bothSides"/>
                <wp:docPr id="156"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1457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7" o:spid="_x0000_s1026" style="position:absolute;flip:x;z-index:251813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2.7pt,110.55pt" to="62.7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2864" behindDoc="0" locked="0" layoutInCell="1" allowOverlap="1" wp14:anchorId="06002107" wp14:editId="4DFFCC3B">
                <wp:simplePos x="0" y="0"/>
                <wp:positionH relativeFrom="column">
                  <wp:posOffset>558165</wp:posOffset>
                </wp:positionH>
                <wp:positionV relativeFrom="paragraph">
                  <wp:posOffset>1756410</wp:posOffset>
                </wp:positionV>
                <wp:extent cx="229870" cy="0"/>
                <wp:effectExtent l="22860" t="59690" r="13970" b="54610"/>
                <wp:wrapSquare wrapText="bothSides"/>
                <wp:docPr id="155" name="Lin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6" o:spid="_x0000_s1026" style="position:absolute;flip:x;z-index:251812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138.3pt" to="62.0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1840" behindDoc="0" locked="0" layoutInCell="1" allowOverlap="1" wp14:anchorId="694AC03C" wp14:editId="73BD9E9A">
                <wp:simplePos x="0" y="0"/>
                <wp:positionH relativeFrom="column">
                  <wp:posOffset>-163830</wp:posOffset>
                </wp:positionH>
                <wp:positionV relativeFrom="paragraph">
                  <wp:posOffset>2223135</wp:posOffset>
                </wp:positionV>
                <wp:extent cx="737235" cy="457200"/>
                <wp:effectExtent l="5715" t="12065" r="9525" b="16510"/>
                <wp:wrapSquare wrapText="bothSides"/>
                <wp:docPr id="152"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3" name="Rectangle 64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4" name="Text Box 64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756AF3" w:rsidRDefault="001F0276" w:rsidP="00727DE1">
                              <w:pPr>
                                <w:jc w:val="center"/>
                                <w:rPr>
                                  <w:sz w:val="18"/>
                                  <w:lang w:val="en-US"/>
                                </w:rPr>
                              </w:pPr>
                              <w:r w:rsidRPr="00756AF3">
                                <w:rPr>
                                  <w:sz w:val="16"/>
                                  <w:lang w:val="en-US"/>
                                </w:rPr>
                                <w:t xml:space="preserve">Requirements </w:t>
                              </w:r>
                              <w:r>
                                <w:rPr>
                                  <w:sz w:val="18"/>
                                  <w:lang w:val="en-US"/>
                                </w:rPr>
                                <w:t>specification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3" o:spid="_x0000_s1050" style="position:absolute;margin-left:-12.9pt;margin-top:175.05pt;width:58.05pt;height:36pt;z-index:25181184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">
                <v:rect id="Rectangle 644" o:spid="_x0000_s105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1H8QA&#10;AADcAAAADwAAAGRycy9kb3ducmV2LnhtbESPT2sCMRDF7wW/Qxiht5poaZHVKCItiHjxz8HjuBk3&#10;q5vJkkRdv31TKPQ2w3vvN2+m88414k4h1p41DAcKBHHpTc2VhsP++20MIiZkg41n0vCkCPNZ72WK&#10;hfEP3tJ9lyqRIRwL1GBTagspY2nJYRz4ljhrZx8cpryGSpqAjwx3jRwp9Skd1pwvWGxpaam87m4u&#10;U7a1Gh05SXsJp/1mo77WY3nV+rXfLSYgEnXp3/yXXplc/+M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dR/EAAAA3AAAAA8AAAAAAAAAAAAAAAAAmAIAAGRycy9k&#10;b3ducmV2LnhtbFBLBQYAAAAABAAEAPUAAACJAwAAAAA=&#10;" filled="f" strokecolor="black [0]" insetpen="t">
                  <v:shadow color="#ccc"/>
                  <v:textbox inset="2.88pt,2.88pt,2.88pt,2.88pt"/>
                </v:rect>
                <v:shape id="Text Box 645" o:spid="_x0000_s105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aJsIA&#10;AADcAAAADwAAAGRycy9kb3ducmV2LnhtbERPS4vCMBC+C/sfwix403RXV6UaRRYEDws+8Tw2s22x&#10;mZQk2q6/3iwI3ubje85s0ZpK3Mj50rKCj34CgjizuuRcwfGw6k1A+ICssbJMCv7Iw2L+1plhqm3D&#10;O7rtQy5iCPsUFRQh1KmUPivIoO/bmjhyv9YZDBG6XGqHTQw3lfxMkpE0WHJsKLCm74Kyy/5qFJzO&#10;4+u2cYPt7nKvR5Vd+s1P8Ep139vlFESgNrzET/dax/lfQ/h/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FomwgAAANwAAAAPAAAAAAAAAAAAAAAAAJgCAABkcnMvZG93&#10;bnJldi54bWxQSwUGAAAAAAQABAD1AAAAhwMAAAAA&#10;" filled="f" stroked="f" strokecolor="black [0]" insetpen="t">
                  <v:textbox inset="2.88pt,2.88pt,2.88pt,2.88pt">
                    <w:txbxContent>
                      <w:p w:rsidR="001F0276" w:rsidRPr="00756AF3" w:rsidRDefault="001F0276" w:rsidP="00727DE1">
                        <w:pPr>
                          <w:jc w:val="center"/>
                          <w:rPr>
                            <w:sz w:val="18"/>
                            <w:lang w:val="en-US"/>
                          </w:rPr>
                        </w:pPr>
                        <w:r w:rsidRPr="00756AF3">
                          <w:rPr>
                            <w:sz w:val="16"/>
                            <w:lang w:val="en-US"/>
                          </w:rPr>
                          <w:t xml:space="preserve">Requirements </w:t>
                        </w:r>
                        <w:r>
                          <w:rPr>
                            <w:sz w:val="18"/>
                            <w:lang w:val="en-US"/>
                          </w:rPr>
                          <w:t>specification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0816" behindDoc="0" locked="0" layoutInCell="1" allowOverlap="1" wp14:anchorId="4C7A6DDC" wp14:editId="0FD56AC4">
                <wp:simplePos x="0" y="0"/>
                <wp:positionH relativeFrom="column">
                  <wp:posOffset>-163830</wp:posOffset>
                </wp:positionH>
                <wp:positionV relativeFrom="paragraph">
                  <wp:posOffset>1565910</wp:posOffset>
                </wp:positionV>
                <wp:extent cx="737235" cy="457200"/>
                <wp:effectExtent l="5715" t="12065" r="9525" b="16510"/>
                <wp:wrapSquare wrapText="bothSides"/>
                <wp:docPr id="149"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0" name="Rectangle 64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1" name="Text Box 64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756AF3" w:rsidRDefault="001F0276" w:rsidP="00727DE1">
                              <w:pPr>
                                <w:jc w:val="center"/>
                                <w:rPr>
                                  <w:sz w:val="18"/>
                                  <w:lang w:val="en-US"/>
                                </w:rPr>
                              </w:pPr>
                              <w:r>
                                <w:rPr>
                                  <w:sz w:val="18"/>
                                  <w:lang w:val="en-US"/>
                                </w:rPr>
                                <w:t>Information gathering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0" o:spid="_x0000_s1053" style="position:absolute;margin-left:-12.9pt;margin-top:123.3pt;width:58.05pt;height:36pt;z-index:25181081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">
                <v:rect id="Rectangle 641" o:spid="_x0000_s105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raMQA&#10;AADcAAAADwAAAGRycy9kb3ducmV2LnhtbESPT2sCMRDF74V+hzAFbzVRsMjWKEUUinjxz6HH6Wa6&#10;2bqZLEmq67fvHAq9vWHe/Oa9xWoInbpSym1kC5OxAUVcR9dyY+F82j7PQeWC7LCLTBbulGG1fHxY&#10;YOXijQ90PZZGCYRzhRZ8KX2lda49Bczj2BPL7iumgEXG1GiX8Cbw0OmpMS86YMvywWNPa0/15fgT&#10;hHJozfSDi/bf6fO035vNbq4v1o6ehrdXUIWG8m/+u353En8m8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62jEAAAA3AAAAA8AAAAAAAAAAAAAAAAAmAIAAGRycy9k&#10;b3ducmV2LnhtbFBLBQYAAAAABAAEAPUAAACJAwAAAAA=&#10;" filled="f" strokecolor="black [0]" insetpen="t">
                  <v:shadow color="#ccc"/>
                  <v:textbox inset="2.88pt,2.88pt,2.88pt,2.88pt"/>
                </v:rect>
                <v:shape id="Text Box 642" o:spid="_x0000_s105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5vsMA&#10;AADcAAAADwAAAGRycy9kb3ducmV2LnhtbERPTWvCQBC9F/wPywi91Y2WRkldJQiFHgrVKJ7H7DQJ&#10;ZmfD7sak/fXdQsHbPN7nrLejacWNnG8sK5jPEhDEpdUNVwpOx7enFQgfkDW2lknBN3nYbiYPa8y0&#10;HfhAtyJUIoawz1BBHUKXSenLmgz6me2II/dlncEQoaukdjjEcNPKRZKk0mDDsaHGjnY1ldeiNwrO&#10;l2W/H9zz/nD96dLW5v7zI3ilHqdj/goi0Bju4n/3u47zX+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P5vsMAAADcAAAADwAAAAAAAAAAAAAAAACYAgAAZHJzL2Rv&#10;d25yZXYueG1sUEsFBgAAAAAEAAQA9QAAAIgDAAAAAA==&#10;" filled="f" stroked="f" strokecolor="black [0]" insetpen="t">
                  <v:textbox inset="2.88pt,2.88pt,2.88pt,2.88pt">
                    <w:txbxContent>
                      <w:p w:rsidR="001F0276" w:rsidRPr="00756AF3" w:rsidRDefault="001F0276" w:rsidP="00727DE1">
                        <w:pPr>
                          <w:jc w:val="center"/>
                          <w:rPr>
                            <w:sz w:val="18"/>
                            <w:lang w:val="en-US"/>
                          </w:rPr>
                        </w:pPr>
                        <w:r>
                          <w:rPr>
                            <w:sz w:val="18"/>
                            <w:lang w:val="en-US"/>
                          </w:rPr>
                          <w:t>Information gathering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09792" behindDoc="0" locked="0" layoutInCell="1" allowOverlap="1" wp14:anchorId="096D8C84" wp14:editId="4AB456FB">
                <wp:simplePos x="0" y="0"/>
                <wp:positionH relativeFrom="column">
                  <wp:posOffset>-163830</wp:posOffset>
                </wp:positionH>
                <wp:positionV relativeFrom="paragraph">
                  <wp:posOffset>794385</wp:posOffset>
                </wp:positionV>
                <wp:extent cx="7061835" cy="609600"/>
                <wp:effectExtent l="5715" t="12065" r="9525" b="16510"/>
                <wp:wrapSquare wrapText="bothSides"/>
                <wp:docPr id="127"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35" cy="609600"/>
                          <a:chOff x="414" y="4200"/>
                          <a:chExt cx="11121" cy="960"/>
                        </a:xfrm>
                      </wpg:grpSpPr>
                      <wpg:grpSp>
                        <wpg:cNvPr id="128" name="Group 619"/>
                        <wpg:cNvGrpSpPr>
                          <a:grpSpLocks/>
                        </wpg:cNvGrpSpPr>
                        <wpg:grpSpPr bwMode="auto">
                          <a:xfrm>
                            <a:off x="414" y="4545"/>
                            <a:ext cx="2029" cy="615"/>
                            <a:chOff x="10777" y="10893"/>
                            <a:chExt cx="172" cy="64"/>
                          </a:xfrm>
                        </wpg:grpSpPr>
                        <wps:wsp>
                          <wps:cNvPr id="129" name="Rectangle 62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0" name="Text Box 62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r w:rsidRPr="0016008E">
                                  <w:rPr>
                                    <w:b/>
                                    <w:sz w:val="24"/>
                                  </w:rPr>
                                  <w:t>Initiation</w:t>
                                </w:r>
                                <w:r>
                                  <w:rPr>
                                    <w:b/>
                                    <w:sz w:val="24"/>
                                  </w:rPr>
                                  <w:t xml:space="preserve"> Phase</w:t>
                                </w:r>
                              </w:p>
                            </w:txbxContent>
                          </wps:txbx>
                          <wps:bodyPr rot="0" vert="horz" wrap="square" lIns="36576" tIns="36576" rIns="36576" bIns="36576" anchor="t" anchorCtr="0" upright="1">
                            <a:noAutofit/>
                          </wps:bodyPr>
                        </wps:wsp>
                      </wpg:grpSp>
                      <wpg:grpSp>
                        <wpg:cNvPr id="131" name="Group 622"/>
                        <wpg:cNvGrpSpPr>
                          <a:grpSpLocks/>
                        </wpg:cNvGrpSpPr>
                        <wpg:grpSpPr bwMode="auto">
                          <a:xfrm>
                            <a:off x="2728" y="4545"/>
                            <a:ext cx="2029" cy="615"/>
                            <a:chOff x="10777" y="10893"/>
                            <a:chExt cx="172" cy="64"/>
                          </a:xfrm>
                        </wpg:grpSpPr>
                        <wps:wsp>
                          <wps:cNvPr id="132" name="Rectangle 62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3" name="Text Box 62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pPr>
                                  <w:jc w:val="center"/>
                                  <w:rPr>
                                    <w:b/>
                                    <w:sz w:val="24"/>
                                  </w:rPr>
                                </w:pPr>
                                <w:r w:rsidRPr="00E75E00">
                                  <w:rPr>
                                    <w:b/>
                                    <w:sz w:val="24"/>
                                  </w:rPr>
                                  <w:t>Planning Phase</w:t>
                                </w:r>
                              </w:p>
                              <w:p w:rsidR="001F0276" w:rsidRDefault="001F0276" w:rsidP="00727DE1"/>
                            </w:txbxContent>
                          </wps:txbx>
                          <wps:bodyPr rot="0" vert="horz" wrap="square" lIns="36576" tIns="36576" rIns="36576" bIns="36576" anchor="t" anchorCtr="0" upright="1">
                            <a:noAutofit/>
                          </wps:bodyPr>
                        </wps:wsp>
                      </wpg:grpSp>
                      <wpg:grpSp>
                        <wpg:cNvPr id="134" name="Group 625"/>
                        <wpg:cNvGrpSpPr>
                          <a:grpSpLocks/>
                        </wpg:cNvGrpSpPr>
                        <wpg:grpSpPr bwMode="auto">
                          <a:xfrm>
                            <a:off x="5008" y="4545"/>
                            <a:ext cx="2029" cy="615"/>
                            <a:chOff x="10777" y="10893"/>
                            <a:chExt cx="172" cy="64"/>
                          </a:xfrm>
                        </wpg:grpSpPr>
                        <wps:wsp>
                          <wps:cNvPr id="135" name="Rectangle 62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6" name="Text Box 62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pPr>
                                  <w:rPr>
                                    <w:b/>
                                    <w:sz w:val="24"/>
                                  </w:rPr>
                                </w:pPr>
                                <w:r w:rsidRPr="00E75E00">
                                  <w:rPr>
                                    <w:b/>
                                    <w:sz w:val="24"/>
                                  </w:rPr>
                                  <w:t>Execution Phase</w:t>
                                </w:r>
                              </w:p>
                              <w:p w:rsidR="001F0276" w:rsidRDefault="001F0276" w:rsidP="00727DE1"/>
                            </w:txbxContent>
                          </wps:txbx>
                          <wps:bodyPr rot="0" vert="horz" wrap="square" lIns="36576" tIns="36576" rIns="36576" bIns="36576" anchor="t" anchorCtr="0" upright="1">
                            <a:noAutofit/>
                          </wps:bodyPr>
                        </wps:wsp>
                      </wpg:grpSp>
                      <wpg:grpSp>
                        <wpg:cNvPr id="137" name="Group 628"/>
                        <wpg:cNvGrpSpPr>
                          <a:grpSpLocks/>
                        </wpg:cNvGrpSpPr>
                        <wpg:grpSpPr bwMode="auto">
                          <a:xfrm>
                            <a:off x="7259" y="4545"/>
                            <a:ext cx="2029" cy="615"/>
                            <a:chOff x="10777" y="10893"/>
                            <a:chExt cx="172" cy="64"/>
                          </a:xfrm>
                        </wpg:grpSpPr>
                        <wps:wsp>
                          <wps:cNvPr id="138" name="Rectangle 62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9" name="Text Box 63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pPr>
                                  <w:rPr>
                                    <w:b/>
                                    <w:sz w:val="24"/>
                                  </w:rPr>
                                </w:pPr>
                                <w:r w:rsidRPr="00E75E00">
                                  <w:rPr>
                                    <w:b/>
                                    <w:sz w:val="24"/>
                                  </w:rPr>
                                  <w:t>Control Phase</w:t>
                                </w:r>
                              </w:p>
                              <w:p w:rsidR="001F0276" w:rsidRDefault="001F0276" w:rsidP="00727DE1"/>
                            </w:txbxContent>
                          </wps:txbx>
                          <wps:bodyPr rot="0" vert="horz" wrap="square" lIns="36576" tIns="36576" rIns="36576" bIns="36576" anchor="t" anchorCtr="0" upright="1">
                            <a:noAutofit/>
                          </wps:bodyPr>
                        </wps:wsp>
                      </wpg:grpSp>
                      <wpg:grpSp>
                        <wpg:cNvPr id="140" name="Group 631"/>
                        <wpg:cNvGrpSpPr>
                          <a:grpSpLocks/>
                        </wpg:cNvGrpSpPr>
                        <wpg:grpSpPr bwMode="auto">
                          <a:xfrm>
                            <a:off x="9506" y="4545"/>
                            <a:ext cx="2029" cy="615"/>
                            <a:chOff x="10777" y="10893"/>
                            <a:chExt cx="172" cy="64"/>
                          </a:xfrm>
                        </wpg:grpSpPr>
                        <wps:wsp>
                          <wps:cNvPr id="141" name="Rectangle 63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42" name="Text Box 63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82064E" w:rsidRDefault="001F0276" w:rsidP="00727DE1">
                                <w:pPr>
                                  <w:jc w:val="center"/>
                                  <w:rPr>
                                    <w:b/>
                                    <w:sz w:val="24"/>
                                  </w:rPr>
                                </w:pPr>
                                <w:r w:rsidRPr="0082064E">
                                  <w:rPr>
                                    <w:b/>
                                    <w:sz w:val="24"/>
                                  </w:rPr>
                                  <w:t>Closing</w:t>
                                </w:r>
                              </w:p>
                              <w:p w:rsidR="001F0276" w:rsidRDefault="001F0276" w:rsidP="00727DE1"/>
                            </w:txbxContent>
                          </wps:txbx>
                          <wps:bodyPr rot="0" vert="horz" wrap="square" lIns="36576" tIns="36576" rIns="36576" bIns="36576" anchor="t" anchorCtr="0" upright="1">
                            <a:noAutofit/>
                          </wps:bodyPr>
                        </wps:wsp>
                      </wpg:grpSp>
                      <wps:wsp>
                        <wps:cNvPr id="143" name="Line 634"/>
                        <wps:cNvCnPr/>
                        <wps:spPr bwMode="auto">
                          <a:xfrm>
                            <a:off x="1395" y="4200"/>
                            <a:ext cx="9150" cy="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4" name="Line 635"/>
                        <wps:cNvCnPr/>
                        <wps:spPr bwMode="auto">
                          <a:xfrm>
                            <a:off x="139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5" name="Line 636"/>
                        <wps:cNvCnPr/>
                        <wps:spPr bwMode="auto">
                          <a:xfrm>
                            <a:off x="370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6" name="Line 637"/>
                        <wps:cNvCnPr/>
                        <wps:spPr bwMode="auto">
                          <a:xfrm>
                            <a:off x="6030"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7" name="Line 638"/>
                        <wps:cNvCnPr/>
                        <wps:spPr bwMode="auto">
                          <a:xfrm>
                            <a:off x="826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8" name="Line 639"/>
                        <wps:cNvCnPr/>
                        <wps:spPr bwMode="auto">
                          <a:xfrm>
                            <a:off x="1054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18" o:spid="_x0000_s1056" style="position:absolute;margin-left:-12.9pt;margin-top:62.55pt;width:556.05pt;height:48pt;z-index:251809792" coordorigin="414,4200" coordsize="1112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">
                <v:group id="Group 619" o:spid="_x0000_s1057" style="position:absolute;left:414;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620" o:spid="_x0000_s105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xiMQA&#10;AADcAAAADwAAAGRycy9kb3ducmV2LnhtbESPQWsCMRCF74L/IYzQmybuodit2aUUhVK8qD30ON2M&#10;m9XNZEmibv99Uyj0NsN775s363p0vbhRiJ1nDcuFAkHceNNxq+HjuJ2vQMSEbLD3TBq+KUJdTSdr&#10;LI2/855uh9SKDOFYogab0lBKGRtLDuPCD8RZO/ngMOU1tNIEvGe462Wh1KN02HG+YHGgV0vN5XB1&#10;mbLvVPHJSdpz+DrudmrzvpIXrR9m48sziERj+jf/pd9Mrl88we8zeQJ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UMYjEAAAA3AAAAA8AAAAAAAAAAAAAAAAAmAIAAGRycy9k&#10;b3ducmV2LnhtbFBLBQYAAAAABAAEAPUAAACJAwAAAAA=&#10;" filled="f" strokecolor="black [0]" insetpen="t">
                    <v:shadow color="#ccc"/>
                    <v:textbox inset="2.88pt,2.88pt,2.88pt,2.88pt"/>
                  </v:rect>
                  <v:shape id="Text Box 621" o:spid="_x0000_s105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5hcUA&#10;AADcAAAADwAAAGRycy9kb3ducmV2LnhtbESPT2vCQBDF7wW/wzKCt7qxgpXUVUQoeBDqPzyP2WkS&#10;zM6G3dXEfvrOodDbDO/Ne79ZrHrXqAeFWHs2MBlnoIgLb2suDZxPn69zUDEhW2w8k4EnRVgtBy8L&#10;zK3v+ECPYyqVhHDM0UCVUptrHYuKHMaxb4lF+/bBYZI1lNoG7CTcNfoty2baYc3SUGFLm4qK2/Hu&#10;DFyu7/d9F6b7w+2nnTV+Hb92KRozGvbrD1CJ+vRv/rveWsGfCr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LmFxQAAANwAAAAPAAAAAAAAAAAAAAAAAJgCAABkcnMv&#10;ZG93bnJldi54bWxQSwUGAAAAAAQABAD1AAAAigMAAAAA&#10;" filled="f" stroked="f" strokecolor="black [0]" insetpen="t">
                    <v:textbox inset="2.88pt,2.88pt,2.88pt,2.88pt">
                      <w:txbxContent>
                        <w:p w:rsidR="001F0276" w:rsidRPr="00E75E00" w:rsidRDefault="001F0276" w:rsidP="00727DE1">
                          <w:r w:rsidRPr="0016008E">
                            <w:rPr>
                              <w:b/>
                              <w:sz w:val="24"/>
                            </w:rPr>
                            <w:t>Initiation</w:t>
                          </w:r>
                          <w:r>
                            <w:rPr>
                              <w:b/>
                              <w:sz w:val="24"/>
                            </w:rPr>
                            <w:t xml:space="preserve"> Phase</w:t>
                          </w:r>
                        </w:p>
                      </w:txbxContent>
                    </v:textbox>
                  </v:shape>
                </v:group>
                <v:group id="Group 622" o:spid="_x0000_s1060" style="position:absolute;left:2728;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623" o:spid="_x0000_s106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1JMQA&#10;AADcAAAADwAAAGRycy9kb3ducmV2LnhtbESPQWsCMRCF74L/IYzQmyZuocjW7FKKQile1B56nG7G&#10;zepmsiRRt/++KRR6m+G9982bdT26XtwoxM6zhuVCgSBuvOm41fBx3M5XIGJCNth7Jg3fFKGuppM1&#10;lsbfeU+3Q2pFhnAsUYNNaSiljI0lh3HhB+KsnXxwmPIaWmkC3jPc9bJQ6kk67DhfsDjQq6Xmcri6&#10;TNl3qvjkJO05fB13O7V5X8mL1g+z8eUZRKIx/Zv/0m8m138s4PeZPIG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pNSTEAAAA3AAAAA8AAAAAAAAAAAAAAAAAmAIAAGRycy9k&#10;b3ducmV2LnhtbFBLBQYAAAAABAAEAPUAAACJAwAAAAA=&#10;" filled="f" strokecolor="black [0]" insetpen="t">
                    <v:shadow color="#ccc"/>
                    <v:textbox inset="2.88pt,2.88pt,2.88pt,2.88pt"/>
                  </v:rect>
                  <v:shape id="Text Box 624" o:spid="_x0000_s106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n8sEA&#10;AADcAAAADwAAAGRycy9kb3ducmV2LnhtbERPS4vCMBC+C/sfwizsTVMt6FKNIgsLHhZ8suexGdti&#10;MylJtNVfbwTB23x8z5ktOlOLKzlfWVYwHCQgiHOrKy4UHPa//W8QPiBrrC2Tght5WMw/ejPMtG15&#10;S9ddKEQMYZ+hgjKEJpPS5yUZ9APbEEfuZJ3BEKErpHbYxnBTy1GSjKXBimNDiQ39lJSfdxej4P84&#10;uWxal26253szru3Sr/+CV+rrs1tOQQTqwlv8cq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SJ/LBAAAA3AAAAA8AAAAAAAAAAAAAAAAAmAIAAGRycy9kb3du&#10;cmV2LnhtbFBLBQYAAAAABAAEAPUAAACGAwAAAAA=&#10;" filled="f" stroked="f" strokecolor="black [0]" insetpen="t">
                    <v:textbox inset="2.88pt,2.88pt,2.88pt,2.88pt">
                      <w:txbxContent>
                        <w:p w:rsidR="001F0276" w:rsidRPr="00E75E00" w:rsidRDefault="001F0276" w:rsidP="00727DE1">
                          <w:pPr>
                            <w:jc w:val="center"/>
                            <w:rPr>
                              <w:b/>
                              <w:sz w:val="24"/>
                            </w:rPr>
                          </w:pPr>
                          <w:r w:rsidRPr="00E75E00">
                            <w:rPr>
                              <w:b/>
                              <w:sz w:val="24"/>
                            </w:rPr>
                            <w:t>Planning Phase</w:t>
                          </w:r>
                        </w:p>
                        <w:p w:rsidR="001F0276" w:rsidRDefault="001F0276" w:rsidP="00727DE1"/>
                      </w:txbxContent>
                    </v:textbox>
                  </v:shape>
                </v:group>
                <v:group id="Group 625" o:spid="_x0000_s1063" style="position:absolute;left:5008;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626" o:spid="_x0000_s106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tUMQA&#10;AADcAAAADwAAAGRycy9kb3ducmV2LnhtbESPT2sCMRDF7wW/Qxiht5poaZHVKCItiHjxz8HjuBk3&#10;q5vJkkRdv31TKPQ2w3vvN2+m88414k4h1p41DAcKBHHpTc2VhsP++20MIiZkg41n0vCkCPNZ72WK&#10;hfEP3tJ9lyqRIRwL1GBTagspY2nJYRz4ljhrZx8cpryGSpqAjwx3jRwp9Skd1pwvWGxpaam87m4u&#10;U7a1Gh05SXsJp/1mo77WY3nV+rXfLSYgEnXp3/yXXplc//0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VDEAAAA3AAAAA8AAAAAAAAAAAAAAAAAmAIAAGRycy9k&#10;b3ducmV2LnhtbFBLBQYAAAAABAAEAPUAAACJAwAAAAA=&#10;" filled="f" strokecolor="black [0]" insetpen="t">
                    <v:shadow color="#ccc"/>
                    <v:textbox inset="2.88pt,2.88pt,2.88pt,2.88pt"/>
                  </v:rect>
                  <v:shape id="Text Box 627" o:spid="_x0000_s106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EasEA&#10;AADcAAAADwAAAGRycy9kb3ducmV2LnhtbERPS4vCMBC+C/sfwizsTVMV6lKNIgsLHhZ8suexGdti&#10;MylJtNVfbwTB23x8z5ktOlOLKzlfWVYwHCQgiHOrKy4UHPa//W8QPiBrrC2Tght5WMw/ejPMtG15&#10;S9ddKEQMYZ+hgjKEJpPS5yUZ9APbEEfuZJ3BEKErpHbYxnBTy1GSpNJgxbGhxIZ+SsrPu4tR8H+c&#10;XDatG2+253uT1nbp13/BK/X12S2nIAJ14S1+uVc6zh+n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hGrBAAAA3AAAAA8AAAAAAAAAAAAAAAAAmAIAAGRycy9kb3du&#10;cmV2LnhtbFBLBQYAAAAABAAEAPUAAACGAwAAAAA=&#10;" filled="f" stroked="f" strokecolor="black [0]" insetpen="t">
                    <v:textbox inset="2.88pt,2.88pt,2.88pt,2.88pt">
                      <w:txbxContent>
                        <w:p w:rsidR="001F0276" w:rsidRPr="00E75E00" w:rsidRDefault="001F0276" w:rsidP="00727DE1">
                          <w:pPr>
                            <w:rPr>
                              <w:b/>
                              <w:sz w:val="24"/>
                            </w:rPr>
                          </w:pPr>
                          <w:r w:rsidRPr="00E75E00">
                            <w:rPr>
                              <w:b/>
                              <w:sz w:val="24"/>
                            </w:rPr>
                            <w:t>Execution Phase</w:t>
                          </w:r>
                        </w:p>
                        <w:p w:rsidR="001F0276" w:rsidRDefault="001F0276" w:rsidP="00727DE1"/>
                      </w:txbxContent>
                    </v:textbox>
                  </v:shape>
                </v:group>
                <v:group id="Group 628" o:spid="_x0000_s1066" style="position:absolute;left:7259;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629" o:spid="_x0000_s106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CzsQA&#10;AADcAAAADwAAAGRycy9kb3ducmV2LnhtbESPT2sCMRDF74V+hzAFbzVRocjWKEUUinjxz6HH6Wa6&#10;2bqZLEmq67fvHAq9vWHe/Oa9xWoInbpSym1kC5OxAUVcR9dyY+F82j7PQeWC7LCLTBbulGG1fHxY&#10;YOXijQ90PZZGCYRzhRZ8KX2lda49Bczj2BPL7iumgEXG1GiX8Cbw0OmpMS86YMvywWNPa0/15fgT&#10;hHJozfSDi/bf6fO035vNbq4v1o6ehrdXUIWG8m/+u353En8ma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BAs7EAAAA3AAAAA8AAAAAAAAAAAAAAAAAmAIAAGRycy9k&#10;b3ducmV2LnhtbFBLBQYAAAAABAAEAPUAAACJAwAAAAA=&#10;" filled="f" strokecolor="black [0]" insetpen="t">
                    <v:shadow color="#ccc"/>
                    <v:textbox inset="2.88pt,2.88pt,2.88pt,2.88pt"/>
                  </v:rect>
                  <v:shape id="Text Box 630" o:spid="_x0000_s106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QGMMA&#10;AADcAAAADwAAAGRycy9kb3ducmV2LnhtbERPTWvCQBC9C/0PywjedGMDaU1dRQoFD4XGVDyP2WkS&#10;zM6G3dWk/fXdQsHbPN7nrLej6cSNnG8tK1guEhDEldUt1wqOn2/zZxA+IGvsLJOCb/Kw3TxM1phr&#10;O/CBbmWoRQxhn6OCJoQ+l9JXDRn0C9sTR+7LOoMhQldL7XCI4aaTj0mSSYMtx4YGe3ptqLqUV6Pg&#10;dH66FoNLi8Plp886u/Mf78ErNZuOuxcQgcZwF/+79zrOT1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oQGMMAAADcAAAADwAAAAAAAAAAAAAAAACYAgAAZHJzL2Rv&#10;d25yZXYueG1sUEsFBgAAAAAEAAQA9QAAAIgDAAAAAA==&#10;" filled="f" stroked="f" strokecolor="black [0]" insetpen="t">
                    <v:textbox inset="2.88pt,2.88pt,2.88pt,2.88pt">
                      <w:txbxContent>
                        <w:p w:rsidR="001F0276" w:rsidRPr="00E75E00" w:rsidRDefault="001F0276" w:rsidP="00727DE1">
                          <w:pPr>
                            <w:rPr>
                              <w:b/>
                              <w:sz w:val="24"/>
                            </w:rPr>
                          </w:pPr>
                          <w:r w:rsidRPr="00E75E00">
                            <w:rPr>
                              <w:b/>
                              <w:sz w:val="24"/>
                            </w:rPr>
                            <w:t>Control Phase</w:t>
                          </w:r>
                        </w:p>
                        <w:p w:rsidR="001F0276" w:rsidRDefault="001F0276" w:rsidP="00727DE1"/>
                      </w:txbxContent>
                    </v:textbox>
                  </v:shape>
                </v:group>
                <v:group id="Group 631" o:spid="_x0000_s1069" style="position:absolute;left:9506;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632" o:spid="_x0000_s107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3YLsMA&#10;AADcAAAADwAAAGRycy9kb3ducmV2LnhtbESPT2sCMRDF7wW/Qxiht5oopchqFBELIl78c/A4bsbN&#10;6mayJKluv31TELzN8N77zZvpvHONuFOItWcNw4ECQVx6U3Ol4Xj4/hiDiAnZYOOZNPxShPms9zbF&#10;wvgH7+i+T5XIEI4FarAptYWUsbTkMA58S5y1iw8OU15DJU3AR4a7Ro6U+pIOa84XLLa0tFTe9j8u&#10;U3a1Gp04SXsN58N2q1absbxp/d7vFhMQibr0Mj/Ta5Prfw7h/5k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3YLsMAAADcAAAADwAAAAAAAAAAAAAAAACYAgAAZHJzL2Rv&#10;d25yZXYueG1sUEsFBgAAAAAEAAQA9QAAAIgDAAAAAA==&#10;" filled="f" strokecolor="black [0]" insetpen="t">
                    <v:shadow color="#ccc"/>
                    <v:textbox inset="2.88pt,2.88pt,2.88pt,2.88pt"/>
                  </v:rect>
                  <v:shape id="Text Box 633" o:spid="_x0000_s107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xFMMA&#10;AADcAAAADwAAAGRycy9kb3ducmV2LnhtbERPTWvCQBC9F/wPywje6kYtUVJXEaHQQ6Exlp7H7DQJ&#10;ZmfD7pqk/fXdQsHbPN7nbPejaUVPzjeWFSzmCQji0uqGKwUf55fHDQgfkDW2lknBN3nY7yYPW8y0&#10;HfhEfREqEUPYZ6igDqHLpPRlTQb93HbEkfuyzmCI0FVSOxxiuGnlMklSabDh2FBjR8eaymtxMwo+&#10;L+tbPrhVfrr+dGlrD/79LXilZtPx8Awi0Bju4n/3q47zn5bw90y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xFMMAAADcAAAADwAAAAAAAAAAAAAAAACYAgAAZHJzL2Rv&#10;d25yZXYueG1sUEsFBgAAAAAEAAQA9QAAAIgDAAAAAA==&#10;" filled="f" stroked="f" strokecolor="black [0]" insetpen="t">
                    <v:textbox inset="2.88pt,2.88pt,2.88pt,2.88pt">
                      <w:txbxContent>
                        <w:p w:rsidR="001F0276" w:rsidRPr="0082064E" w:rsidRDefault="001F0276" w:rsidP="00727DE1">
                          <w:pPr>
                            <w:jc w:val="center"/>
                            <w:rPr>
                              <w:b/>
                              <w:sz w:val="24"/>
                            </w:rPr>
                          </w:pPr>
                          <w:r w:rsidRPr="0082064E">
                            <w:rPr>
                              <w:b/>
                              <w:sz w:val="24"/>
                            </w:rPr>
                            <w:t>Closing</w:t>
                          </w:r>
                        </w:p>
                        <w:p w:rsidR="001F0276" w:rsidRDefault="001F0276" w:rsidP="00727DE1"/>
                      </w:txbxContent>
                    </v:textbox>
                  </v:shape>
                </v:group>
                <v:line id="Line 634" o:spid="_x0000_s1072" style="position:absolute;visibility:visible;mso-wrap-style:square" from="1395,4200" to="10545,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st8QAAADcAAAADwAAAGRycy9kb3ducmV2LnhtbERPS08CMRC+m/AfmiHhJl3RGLNSCBAM&#10;HPQgj+Bx2I7b1e100xZY+PWUxMTbfPmeMxy3thZH8qFyrOChn4EgLpyuuFSwWb/dv4AIEVlj7ZgU&#10;nCnAeNS5G2Ku3Yk/6biKpUghHHJUYGJscilDYchi6LuGOHHfzluMCfpSao+nFG5rOciyZ2mx4tRg&#10;sKGZoeJ3dbAKDvZju99PL1+Tn3ez8LvzPJR1plSv205eQURq47/4z73Uaf7TI9yeSRfI0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2my3xAAAANwAAAAPAAAAAAAAAAAA&#10;AAAAAKECAABkcnMvZG93bnJldi54bWxQSwUGAAAAAAQABAD5AAAAkgMAAAAA&#10;" strokecolor="black [0]">
                  <v:shadow color="#ccc"/>
                </v:line>
                <v:line id="Line 635" o:spid="_x0000_s1073" style="position:absolute;visibility:visible;mso-wrap-style:square" from="1395,4206" to="139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RrdcMAAADcAAAADwAAAGRycy9kb3ducmV2LnhtbERPTUsDMRC9C/6HMII3N9tSiqxNy9Yi&#10;euhBq9jrsJluQjeTJUm7W3+9EYTe5vE+Z7EaXSfOFKL1rGBSlCCIG68ttwq+Pl8eHkHEhKyx80wK&#10;LhRhtby9WWCl/cAfdN6lVuQQjhUqMCn1lZSxMeQwFr4nztzBB4cpw9BKHXDI4a6T07KcS4eWc4PB&#10;np4NNcfdySk4vU439XjZ2v33z+bwvg7W1INV6v5urJ9AJBrTVfzvftN5/mwG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a3XDAAAA3AAAAA8AAAAAAAAAAAAA&#10;AAAAoQIAAGRycy9kb3ducmV2LnhtbFBLBQYAAAAABAAEAPkAAACRAwAAAAA=&#10;" strokecolor="black [0]">
                  <v:stroke endarrow="block"/>
                  <v:shadow color="#ccc"/>
                </v:line>
                <v:line id="Line 636" o:spid="_x0000_s1074" style="position:absolute;visibility:visible;mso-wrap-style:square" from="3705,4206" to="370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O7sQAAADcAAAADwAAAGRycy9kb3ducmV2LnhtbERPTU8CMRC9m/AfmiHhBl2JGrNSyCox&#10;ePAgaPQ62Q7bxu100xZ24ddTExJv8/I+Z7EaXCuOFKL1rOB2VoAgrr223Cj4+nydPoKICVlj65kU&#10;nCjCajm6WWCpfc9bOu5SI3IIxxIVmJS6UspYG3IYZ74jztzeB4cpw9BIHbDP4a6V86J4kA4t5waD&#10;Hb0Yqn93B6fgsJmvq+H0bn++z+v9x3OwpuqtUpPxUD2BSDSkf/HV/abz/Lt7+HsmX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6M7uxAAAANwAAAAPAAAAAAAAAAAA&#10;AAAAAKECAABkcnMvZG93bnJldi54bWxQSwUGAAAAAAQABAD5AAAAkgMAAAAA&#10;" strokecolor="black [0]">
                  <v:stroke endarrow="block"/>
                  <v:shadow color="#ccc"/>
                </v:line>
                <v:line id="Line 637" o:spid="_x0000_s1075" style="position:absolute;visibility:visible;mso-wrap-style:square" from="6030,4206" to="6030,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cMAAADcAAAADwAAAGRycy9kb3ducmV2LnhtbERPTUsDMRC9F/wPYQRv3ayllLI2LatF&#10;6sGDraLXYTPdBDeTJUm7W3+9EYTe5vE+Z7UZXSfOFKL1rOC+KEEQN15bbhV8vD9PlyBiQtbYeSYF&#10;F4qwWd9MVlhpP/CezofUihzCsUIFJqW+kjI2hhzGwvfEmTv64DBlGFqpAw453HVyVpYL6dBybjDY&#10;05Oh5vtwcgpOu9m2Hi+v9uvzZ3t8ewzW1INV6u52rB9AJBrTVfzvftF5/nwBf8/k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6UJnDAAAA3AAAAA8AAAAAAAAAAAAA&#10;AAAAoQIAAGRycy9kb3ducmV2LnhtbFBLBQYAAAAABAAEAPkAAACRAwAAAAA=&#10;" strokecolor="black [0]">
                  <v:stroke endarrow="block"/>
                  <v:shadow color="#ccc"/>
                </v:line>
                <v:line id="Line 638" o:spid="_x0000_s1076" style="position:absolute;visibility:visible;mso-wrap-style:square" from="8265,4206" to="826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1AsQAAADcAAAADwAAAGRycy9kb3ducmV2LnhtbERPTU8CMRC9m/AfmiHhBl2JUbNSyCox&#10;ePAgaPQ62Q7bxu100xZ24ddTExJv8/I+Z7EaXCuOFKL1rOB2VoAgrr223Cj4+nydPoKICVlj65kU&#10;nCjCajm6WWCpfc9bOu5SI3IIxxIVmJS6UspYG3IYZ74jztzeB4cpw9BIHbDP4a6V86K4lw4t5waD&#10;Hb0Yqn93B6fgsJmvq+H0bn++z+v9x3OwpuqtUpPxUD2BSDSkf/HV/abz/LsH+HsmX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vUCxAAAANwAAAAPAAAAAAAAAAAA&#10;AAAAAKECAABkcnMvZG93bnJldi54bWxQSwUGAAAAAAQABAD5AAAAkgMAAAAA&#10;" strokecolor="black [0]">
                  <v:stroke endarrow="block"/>
                  <v:shadow color="#ccc"/>
                </v:line>
                <v:line id="Line 639" o:spid="_x0000_s1077" style="position:absolute;visibility:visible;mso-wrap-style:square" from="10545,4206" to="1054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cMUAAADcAAAADwAAAGRycy9kb3ducmV2LnhtbESPQUsDMRCF74L/IYzgzWYtIrI2LVuL&#10;6MGDtqLXYTPdhG4mS5J2t/565yB4m+G9ee+bxWoKvTpRyj6ygdtZBYq4jdZzZ+Bz93zzACoXZIt9&#10;ZDJwpgyr5eXFAmsbR/6g07Z0SkI412jAlTLUWufWUcA8iwOxaPuYAhZZU6dtwlHCQ6/nVXWvA3qW&#10;BocDPTlqD9tjMHB8mW+a6fzmv79+Nvv3dfKuGb0x11dT8wiq0FT+zX/Xr1bw74RWnpEJ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hcMUAAADcAAAADwAAAAAAAAAA&#10;AAAAAAChAgAAZHJzL2Rvd25yZXYueG1sUEsFBgAAAAAEAAQA+QAAAJMDAAAAAA==&#10;" strokecolor="black [0]">
                  <v:stroke endarrow="block"/>
                  <v:shadow color="#ccc"/>
                </v:lin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8768" behindDoc="0" locked="0" layoutInCell="1" allowOverlap="1" wp14:anchorId="0379A96A" wp14:editId="6D64ECE5">
                <wp:simplePos x="0" y="0"/>
                <wp:positionH relativeFrom="column">
                  <wp:posOffset>2031365</wp:posOffset>
                </wp:positionH>
                <wp:positionV relativeFrom="paragraph">
                  <wp:posOffset>148590</wp:posOffset>
                </wp:positionV>
                <wp:extent cx="2654300" cy="321945"/>
                <wp:effectExtent l="635" t="4445" r="2540" b="0"/>
                <wp:wrapSquare wrapText="bothSides"/>
                <wp:docPr id="12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8B6785" w:rsidRDefault="001F0276" w:rsidP="00727DE1">
                            <w:pPr>
                              <w:jc w:val="center"/>
                              <w:rPr>
                                <w:b/>
                                <w:sz w:val="28"/>
                              </w:rPr>
                            </w:pPr>
                            <w:r>
                              <w:rPr>
                                <w:b/>
                                <w:sz w:val="28"/>
                              </w:rPr>
                              <w:t xml:space="preserve">STUDENT-KONNECT </w:t>
                            </w:r>
                            <w:r w:rsidRPr="008B6785">
                              <w:rPr>
                                <w:b/>
                                <w:sz w:val="28"/>
                              </w:rPr>
                              <w:t>SYSTEM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7" o:spid="_x0000_s1078" type="#_x0000_t202" style="position:absolute;margin-left:159.95pt;margin-top:11.7pt;width:209pt;height:25.35pt;z-index:251808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" filled="f" stroked="f" strokecolor="black [0]" insetpen="t">
                <v:textbox inset="2.88pt,2.88pt,2.88pt,2.88pt">
                  <w:txbxContent>
                    <w:p w:rsidR="001F0276" w:rsidRPr="008B6785" w:rsidRDefault="001F0276" w:rsidP="00727DE1">
                      <w:pPr>
                        <w:jc w:val="center"/>
                        <w:rPr>
                          <w:b/>
                          <w:sz w:val="28"/>
                        </w:rPr>
                      </w:pPr>
                      <w:r>
                        <w:rPr>
                          <w:b/>
                          <w:sz w:val="28"/>
                        </w:rPr>
                        <w:t xml:space="preserve">STUDENT-KONNECT </w:t>
                      </w:r>
                      <w:r w:rsidRPr="008B6785">
                        <w:rPr>
                          <w:b/>
                          <w:sz w:val="28"/>
                        </w:rPr>
                        <w:t>SYSTEM</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7744" behindDoc="0" locked="0" layoutInCell="1" allowOverlap="1" wp14:anchorId="53E0FF88" wp14:editId="79B7E56F">
                <wp:simplePos x="0" y="0"/>
                <wp:positionH relativeFrom="column">
                  <wp:posOffset>1910715</wp:posOffset>
                </wp:positionH>
                <wp:positionV relativeFrom="paragraph">
                  <wp:posOffset>108585</wp:posOffset>
                </wp:positionV>
                <wp:extent cx="2895600" cy="361950"/>
                <wp:effectExtent l="13335" t="12065" r="5715" b="6985"/>
                <wp:wrapSquare wrapText="bothSides"/>
                <wp:docPr id="125"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36195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6" o:spid="_x0000_s1026" style="position:absolute;margin-left:150.45pt;margin-top:8.55pt;width:228pt;height:28.5pt;z-index:251807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6720" behindDoc="0" locked="0" layoutInCell="1" allowOverlap="1" wp14:anchorId="1EE9DC25" wp14:editId="0CAF44FF">
                <wp:simplePos x="0" y="0"/>
                <wp:positionH relativeFrom="column">
                  <wp:posOffset>3387090</wp:posOffset>
                </wp:positionH>
                <wp:positionV relativeFrom="paragraph">
                  <wp:posOffset>470535</wp:posOffset>
                </wp:positionV>
                <wp:extent cx="0" cy="323850"/>
                <wp:effectExtent l="60960" t="12065" r="53340" b="16510"/>
                <wp:wrapSquare wrapText="bothSides"/>
                <wp:docPr id="124" name="Lin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5" o:spid="_x0000_s1026" style="position:absolute;z-index:251806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66.7pt,37.05pt" to="266.7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5696" behindDoc="0" locked="0" layoutInCell="1" allowOverlap="1" wp14:anchorId="3AF69E0A" wp14:editId="2219B057">
                <wp:simplePos x="0" y="0"/>
                <wp:positionH relativeFrom="column">
                  <wp:posOffset>1590675</wp:posOffset>
                </wp:positionH>
                <wp:positionV relativeFrom="paragraph">
                  <wp:posOffset>5328920</wp:posOffset>
                </wp:positionV>
                <wp:extent cx="262255" cy="0"/>
                <wp:effectExtent l="7620" t="60325" r="15875" b="53975"/>
                <wp:wrapSquare wrapText="bothSides"/>
                <wp:docPr id="123"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4" o:spid="_x0000_s1026" style="position:absolute;z-index:251805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419.6pt" to="145.9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Er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4672" behindDoc="0" locked="0" layoutInCell="1" allowOverlap="1" wp14:anchorId="4E8EB0C1" wp14:editId="531FA9F7">
                <wp:simplePos x="0" y="0"/>
                <wp:positionH relativeFrom="column">
                  <wp:posOffset>1590675</wp:posOffset>
                </wp:positionH>
                <wp:positionV relativeFrom="paragraph">
                  <wp:posOffset>4217035</wp:posOffset>
                </wp:positionV>
                <wp:extent cx="262255" cy="0"/>
                <wp:effectExtent l="7620" t="53340" r="15875" b="60960"/>
                <wp:wrapSquare wrapText="bothSides"/>
                <wp:docPr id="122"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3" o:spid="_x0000_s1026" style="position:absolute;z-index:251804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332.05pt" to="145.9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Mc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3648" behindDoc="0" locked="0" layoutInCell="1" allowOverlap="1" wp14:anchorId="00C83802" wp14:editId="1C195EF3">
                <wp:simplePos x="0" y="0"/>
                <wp:positionH relativeFrom="column">
                  <wp:posOffset>1590675</wp:posOffset>
                </wp:positionH>
                <wp:positionV relativeFrom="paragraph">
                  <wp:posOffset>3556635</wp:posOffset>
                </wp:positionV>
                <wp:extent cx="262255" cy="0"/>
                <wp:effectExtent l="7620" t="59690" r="15875" b="54610"/>
                <wp:wrapSquare wrapText="bothSides"/>
                <wp:docPr id="121"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2" o:spid="_x0000_s1026" style="position:absolute;z-index:251803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280.05pt" to="145.9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2624" behindDoc="0" locked="0" layoutInCell="1" allowOverlap="1" wp14:anchorId="145C48ED" wp14:editId="3366775D">
                <wp:simplePos x="0" y="0"/>
                <wp:positionH relativeFrom="column">
                  <wp:posOffset>1590675</wp:posOffset>
                </wp:positionH>
                <wp:positionV relativeFrom="paragraph">
                  <wp:posOffset>4801235</wp:posOffset>
                </wp:positionV>
                <wp:extent cx="262255" cy="0"/>
                <wp:effectExtent l="7620" t="56515" r="15875" b="57785"/>
                <wp:wrapSquare wrapText="bothSides"/>
                <wp:docPr id="120" name="Lin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1" o:spid="_x0000_s1026" style="position:absolute;z-index:251802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378.05pt" to="145.9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1600" behindDoc="0" locked="0" layoutInCell="1" allowOverlap="1" wp14:anchorId="7CFE0303" wp14:editId="37C67294">
                <wp:simplePos x="0" y="0"/>
                <wp:positionH relativeFrom="column">
                  <wp:posOffset>1579245</wp:posOffset>
                </wp:positionH>
                <wp:positionV relativeFrom="paragraph">
                  <wp:posOffset>2966085</wp:posOffset>
                </wp:positionV>
                <wp:extent cx="262255" cy="0"/>
                <wp:effectExtent l="5715" t="59690" r="17780" b="54610"/>
                <wp:wrapSquare wrapText="bothSides"/>
                <wp:docPr id="119" name="Line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0" o:spid="_x0000_s1026" style="position:absolute;z-index:251801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233.55pt" to="14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0576" behindDoc="0" locked="0" layoutInCell="1" allowOverlap="1" wp14:anchorId="532669F6" wp14:editId="03BBE62D">
                <wp:simplePos x="0" y="0"/>
                <wp:positionH relativeFrom="column">
                  <wp:posOffset>1590675</wp:posOffset>
                </wp:positionH>
                <wp:positionV relativeFrom="paragraph">
                  <wp:posOffset>2470785</wp:posOffset>
                </wp:positionV>
                <wp:extent cx="262255" cy="0"/>
                <wp:effectExtent l="7620" t="59690" r="15875" b="54610"/>
                <wp:wrapSquare wrapText="bothSides"/>
                <wp:docPr id="118" name="Lin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9" o:spid="_x0000_s1026" style="position:absolute;z-index:251800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194.55pt" to="145.9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pq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9552" behindDoc="0" locked="0" layoutInCell="1" allowOverlap="1" wp14:anchorId="5A79FDB9" wp14:editId="150796F3">
                <wp:simplePos x="0" y="0"/>
                <wp:positionH relativeFrom="column">
                  <wp:posOffset>1590675</wp:posOffset>
                </wp:positionH>
                <wp:positionV relativeFrom="paragraph">
                  <wp:posOffset>1813560</wp:posOffset>
                </wp:positionV>
                <wp:extent cx="262255" cy="0"/>
                <wp:effectExtent l="7620" t="59690" r="15875" b="54610"/>
                <wp:wrapSquare wrapText="bothSides"/>
                <wp:docPr id="117" name="Lin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8" o:spid="_x0000_s1026" style="position:absolute;z-index:251799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142.8pt" to="145.9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U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8wUiSFpr0yCVD42jq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8528" behindDoc="0" locked="0" layoutInCell="1" allowOverlap="1" wp14:anchorId="5F369B9A" wp14:editId="4CFC4D0B">
                <wp:simplePos x="0" y="0"/>
                <wp:positionH relativeFrom="column">
                  <wp:posOffset>1571625</wp:posOffset>
                </wp:positionH>
                <wp:positionV relativeFrom="paragraph">
                  <wp:posOffset>1414780</wp:posOffset>
                </wp:positionV>
                <wp:extent cx="0" cy="6967855"/>
                <wp:effectExtent l="7620" t="13335" r="11430" b="10160"/>
                <wp:wrapSquare wrapText="bothSides"/>
                <wp:docPr id="116"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6785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7" o:spid="_x0000_s1026" style="position:absolute;z-index:251798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3.75pt,111.4pt" to="123.75pt,6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7504" behindDoc="0" locked="0" layoutInCell="1" allowOverlap="1" wp14:anchorId="062480A2" wp14:editId="41676DF7">
                <wp:simplePos x="0" y="0"/>
                <wp:positionH relativeFrom="column">
                  <wp:posOffset>1852930</wp:posOffset>
                </wp:positionH>
                <wp:positionV relativeFrom="paragraph">
                  <wp:posOffset>5115560</wp:posOffset>
                </wp:positionV>
                <wp:extent cx="737235" cy="457200"/>
                <wp:effectExtent l="12700" t="8890" r="12065" b="19685"/>
                <wp:wrapSquare wrapText="bothSides"/>
                <wp:docPr id="113"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14" name="Rectangle 605"/>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5" name="Text Box 606"/>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ERD design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4" o:spid="_x0000_s1079" style="position:absolute;margin-left:145.9pt;margin-top:402.8pt;width:58.05pt;height:36pt;z-index:2517975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">
                <v:rect id="Rectangle 605" o:spid="_x0000_s108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lUq8MA&#10;AADcAAAADwAAAGRycy9kb3ducmV2LnhtbESPT2sCMRDF7wW/Qxiht5oopchqFBELIl78c/A4bsbN&#10;6mayJKluv31TELzN8N77zZvpvHONuFOItWcNw4ECQVx6U3Ol4Xj4/hiDiAnZYOOZNPxShPms9zbF&#10;wvgH7+i+T5XIEI4FarAptYWUsbTkMA58S5y1iw8OU15DJU3AR4a7Ro6U+pIOa84XLLa0tFTe9j8u&#10;U3a1Gp04SXsN58N2q1absbxp/d7vFhMQibr0Mj/Ta5PrDz/h/5k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lUq8MAAADcAAAADwAAAAAAAAAAAAAAAACYAgAAZHJzL2Rv&#10;d25yZXYueG1sUEsFBgAAAAAEAAQA9QAAAIgDAAAAAA==&#10;" filled="f" strokecolor="black [0]" insetpen="t">
                  <v:shadow color="#ccc"/>
                  <v:textbox inset="2.88pt,2.88pt,2.88pt,2.88pt"/>
                </v:rect>
                <v:shape id="Text Box 606" o:spid="_x0000_s108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GfcMA&#10;AADcAAAADwAAAGRycy9kb3ducmV2LnhtbERPTWvCQBC9F/wPywi91Y2WRkldJQiFHgrVKJ7H7DQJ&#10;ZmfD7sak/fXdQsHbPN7nrLejacWNnG8sK5jPEhDEpdUNVwpOx7enFQgfkDW2lknBN3nYbiYPa8y0&#10;HfhAtyJUIoawz1BBHUKXSenLmgz6me2II/dlncEQoaukdjjEcNPKRZKk0mDDsaHGjnY1ldeiNwrO&#10;l2W/H9zz/nD96dLW5v7zI3ilHqdj/goi0Bju4n/3u47z5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JGfcMAAADcAAAADwAAAAAAAAAAAAAAAACYAgAAZHJzL2Rv&#10;d25yZXYueG1sUEsFBgAAAAAEAAQA9QAAAIgDAAAAAA==&#10;" filled="f" stroked="f" strokecolor="black [0]" insetpen="t">
                  <v:textbox inset="2.88pt,2.88pt,2.88pt,2.88pt">
                    <w:txbxContent>
                      <w:p w:rsidR="001F0276" w:rsidRPr="005145A9" w:rsidRDefault="001F0276" w:rsidP="00727DE1">
                        <w:pPr>
                          <w:jc w:val="center"/>
                          <w:rPr>
                            <w:sz w:val="18"/>
                            <w:lang w:val="en-US"/>
                          </w:rPr>
                        </w:pPr>
                        <w:r>
                          <w:rPr>
                            <w:sz w:val="18"/>
                            <w:lang w:val="en-US"/>
                          </w:rPr>
                          <w:t>ERD design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5456" behindDoc="0" locked="0" layoutInCell="1" allowOverlap="1" wp14:anchorId="63B5B524" wp14:editId="4CF31CEA">
                <wp:simplePos x="0" y="0"/>
                <wp:positionH relativeFrom="column">
                  <wp:posOffset>1851025</wp:posOffset>
                </wp:positionH>
                <wp:positionV relativeFrom="paragraph">
                  <wp:posOffset>3909695</wp:posOffset>
                </wp:positionV>
                <wp:extent cx="737235" cy="580390"/>
                <wp:effectExtent l="10795" t="12700" r="13970" b="16510"/>
                <wp:wrapSquare wrapText="bothSides"/>
                <wp:docPr id="110"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68"/>
                          <a:ext cx="737235" cy="589459"/>
                          <a:chOff x="10777" y="10893"/>
                          <a:chExt cx="172" cy="65"/>
                        </a:xfrm>
                      </wpg:grpSpPr>
                      <wps:wsp>
                        <wps:cNvPr id="111" name="Rectangle 59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2" name="Text Box 60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6"/>
                                  <w:lang w:val="en-US"/>
                                </w:rPr>
                              </w:pPr>
                              <w:r w:rsidRPr="005145A9">
                                <w:rPr>
                                  <w:sz w:val="16"/>
                                  <w:lang w:val="en-US"/>
                                </w:rPr>
                                <w:t>Risk management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8" o:spid="_x0000_s1082" style="position:absolute;margin-left:145.75pt;margin-top:307.85pt;width:58.05pt;height:45.7pt;z-index:251795456" coordorigin="10777,10893" coordsize="1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">
                <v:rect id="Rectangle 599" o:spid="_x0000_s108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73M8MA&#10;AADcAAAADwAAAGRycy9kb3ducmV2LnhtbESPQWsCMRCF74L/IYzQmybrochqFBELpXhRe/A4bsbN&#10;6mayJKmu/94UCr3N8N775s1i1btW3CnExrOGYqJAEFfeNFxr+D5+jGcgYkI22HomDU+KsFoOBwss&#10;jX/wnu6HVIsM4ViiBptSV0oZK0sO48R3xFm7+OAw5TXU0gR8ZLhr5VSpd+mw4XzBYkcbS9Xt8OMy&#10;Zd+o6YmTtNdwPu52avs1kzet30b9eg4iUZ/+zX/pT5PrFwX8PpMn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73M8MAAADcAAAADwAAAAAAAAAAAAAAAACYAgAAZHJzL2Rv&#10;d25yZXYueG1sUEsFBgAAAAAEAAQA9QAAAIgDAAAAAA==&#10;" filled="f" strokecolor="black [0]" insetpen="t">
                  <v:shadow color="#ccc"/>
                  <v:textbox inset="2.88pt,2.88pt,2.88pt,2.88pt"/>
                </v:rect>
                <v:shape id="Text Box 600" o:spid="_x0000_s108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eCcMA&#10;AADcAAAADwAAAGRycy9kb3ducmV2LnhtbERPyWrDMBC9B/oPYgq9xXJScItjOYRCIYdAs5Sep9bE&#10;NrFGRlJsN18fFQq9zeOtU6wn04mBnG8tK1gkKQjiyuqWawWfp/f5KwgfkDV2lknBD3lYlw+zAnNt&#10;Rz7QcAy1iCHsc1TQhNDnUvqqIYM+sT1x5M7WGQwRulpqh2MMN51cpmkmDbYcGxrs6a2h6nK8GgVf&#10;3y/X/eie94fLrc86u/Efu+CVenqcNisQgabwL/5zb3Wcv1jC7zPxAl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veCcMAAADcAAAADwAAAAAAAAAAAAAAAACYAgAAZHJzL2Rv&#10;d25yZXYueG1sUEsFBgAAAAAEAAQA9QAAAIgDAAAAAA==&#10;" filled="f" stroked="f" strokecolor="black [0]" insetpen="t">
                  <v:textbox inset="2.88pt,2.88pt,2.88pt,2.88pt">
                    <w:txbxContent>
                      <w:p w:rsidR="001F0276" w:rsidRPr="005145A9" w:rsidRDefault="001F0276" w:rsidP="00727DE1">
                        <w:pPr>
                          <w:jc w:val="center"/>
                          <w:rPr>
                            <w:sz w:val="16"/>
                            <w:lang w:val="en-US"/>
                          </w:rPr>
                        </w:pPr>
                        <w:r w:rsidRPr="005145A9">
                          <w:rPr>
                            <w:sz w:val="16"/>
                            <w:lang w:val="en-US"/>
                          </w:rPr>
                          <w:t>Risk management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4432" behindDoc="0" locked="0" layoutInCell="1" allowOverlap="1" wp14:anchorId="18A311CB" wp14:editId="42EE4960">
                <wp:simplePos x="0" y="0"/>
                <wp:positionH relativeFrom="column">
                  <wp:posOffset>1841500</wp:posOffset>
                </wp:positionH>
                <wp:positionV relativeFrom="paragraph">
                  <wp:posOffset>3242310</wp:posOffset>
                </wp:positionV>
                <wp:extent cx="737235" cy="573405"/>
                <wp:effectExtent l="10795" t="12065" r="13970" b="14605"/>
                <wp:wrapSquare wrapText="bothSides"/>
                <wp:docPr id="107"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573405"/>
                          <a:chOff x="10777" y="10893"/>
                          <a:chExt cx="172" cy="64"/>
                        </a:xfrm>
                      </wpg:grpSpPr>
                      <wps:wsp>
                        <wps:cNvPr id="108" name="Rectangle 59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9" name="Text Box 59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6"/>
                                  <w:lang w:val="en-US"/>
                                </w:rPr>
                              </w:pPr>
                              <w:r w:rsidRPr="005145A9">
                                <w:rPr>
                                  <w:sz w:val="16"/>
                                  <w:lang w:val="en-US"/>
                                </w:rPr>
                                <w:t>Cost management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085" style="position:absolute;margin-left:145pt;margin-top:255.3pt;width:58.05pt;height:45.15pt;z-index:2517944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">
                <v:rect id="Rectangle 596" o:spid="_x0000_s108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c8MA&#10;AADcAAAADwAAAGRycy9kb3ducmV2LnhtbESPT2sCMRDF74V+hzBCbzXRQ5GtUaS0IMWLfw49jptx&#10;s7qZLEnU7bfvHAre3jBvfvPefDmETt0o5TayhcnYgCKuo2u5sXDYf73OQOWC7LCLTBZ+KcNy8fw0&#10;x8rFO2/ptiuNEgjnCi34UvpK61x7CpjHsSeW3SmmgEXG1GiX8C7w0OmpMW86YMvywWNPH57qy+4a&#10;hLJtzfSHi/bndNxvNubze6Yv1r6MhtU7qEJDeZj/r9dO4htJK2VEgV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Ic8MAAADcAAAADwAAAAAAAAAAAAAAAACYAgAAZHJzL2Rv&#10;d25yZXYueG1sUEsFBgAAAAAEAAQA9QAAAIgDAAAAAA==&#10;" filled="f" strokecolor="black [0]" insetpen="t">
                  <v:shadow color="#ccc"/>
                  <v:textbox inset="2.88pt,2.88pt,2.88pt,2.88pt"/>
                </v:rect>
                <v:shape id="Text Box 597" o:spid="_x0000_s108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apcEA&#10;AADcAAAADwAAAGRycy9kb3ducmV2LnhtbERPTYvCMBC9C/6HMII3TVVQt2sUEQQPwqore55txrbY&#10;TEoSbd1fbwRhb/N4n7NYtaYSd3K+tKxgNExAEGdWl5wrOH9vB3MQPiBrrCyTggd5WC27nQWm2jZ8&#10;pPsp5CKGsE9RQRFCnUrps4IM+qGtiSN3sc5giNDlUjtsYrip5DhJptJgybGhwJo2BWXX080o+Pmd&#10;3Q6NmxyO1796Wtm1/9oHr1S/164/QQRqw7/47d7pOD/5gNc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2qXBAAAA3AAAAA8AAAAAAAAAAAAAAAAAmAIAAGRycy9kb3du&#10;cmV2LnhtbFBLBQYAAAAABAAEAPUAAACGAwAAAAA=&#10;" filled="f" stroked="f" strokecolor="black [0]" insetpen="t">
                  <v:textbox inset="2.88pt,2.88pt,2.88pt,2.88pt">
                    <w:txbxContent>
                      <w:p w:rsidR="001F0276" w:rsidRPr="005145A9" w:rsidRDefault="001F0276" w:rsidP="00727DE1">
                        <w:pPr>
                          <w:jc w:val="center"/>
                          <w:rPr>
                            <w:sz w:val="16"/>
                            <w:lang w:val="en-US"/>
                          </w:rPr>
                        </w:pPr>
                        <w:r w:rsidRPr="005145A9">
                          <w:rPr>
                            <w:sz w:val="16"/>
                            <w:lang w:val="en-US"/>
                          </w:rPr>
                          <w:t>Cost management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3408" behindDoc="0" locked="0" layoutInCell="1" allowOverlap="1" wp14:anchorId="4A81BD4B" wp14:editId="6E47C2C8">
                <wp:simplePos x="0" y="0"/>
                <wp:positionH relativeFrom="column">
                  <wp:posOffset>1841500</wp:posOffset>
                </wp:positionH>
                <wp:positionV relativeFrom="paragraph">
                  <wp:posOffset>2722880</wp:posOffset>
                </wp:positionV>
                <wp:extent cx="737235" cy="457200"/>
                <wp:effectExtent l="10795" t="6985" r="13970" b="12065"/>
                <wp:wrapSquare wrapText="bothSides"/>
                <wp:docPr id="104"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05" name="Rectangle 59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6" name="Text Box 59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Communication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2" o:spid="_x0000_s1088" style="position:absolute;margin-left:145pt;margin-top:214.4pt;width:58.05pt;height:36pt;z-index:25179340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">
                <v:rect id="Rectangle 593" o:spid="_x0000_s108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n7cQA&#10;AADcAAAADwAAAGRycy9kb3ducmV2LnhtbESPQWsCMRCF74X+hzCF3rpJhRbZGheRCiJe1B56nG7G&#10;zbqbyZJEXf+9KRR6m+G9982bWTW6XlwoxNazhtdCgSCuvWm50fB1WL1MQcSEbLD3TBpuFKGaPz7M&#10;sDT+yju67FMjMoRjiRpsSkMpZawtOYyFH4izdvTBYcpraKQJeM1w18uJUu/SYcv5gsWBlpbqbn92&#10;mbJr1eSbk7Sn8HPYbtXnZio7rZ+fxsUHiERj+jf/pdcm11dv8PtMnk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sZ+3EAAAA3AAAAA8AAAAAAAAAAAAAAAAAmAIAAGRycy9k&#10;b3ducmV2LnhtbFBLBQYAAAAABAAEAPUAAACJAwAAAAA=&#10;" filled="f" strokecolor="black [0]" insetpen="t">
                  <v:shadow color="#ccc"/>
                  <v:textbox inset="2.88pt,2.88pt,2.88pt,2.88pt"/>
                </v:rect>
                <v:shape id="Text Box 594" o:spid="_x0000_s109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O18IA&#10;AADcAAAADwAAAGRycy9kb3ducmV2LnhtbERPS2vCQBC+F/wPywi91Y0tpBJdRYRCD4UmKp7H7JgE&#10;s7Nhd/Nof323UOhtPr7nbHaTacVAzjeWFSwXCQji0uqGKwXn09vTCoQPyBpby6TgizzstrOHDWba&#10;jlzQcAyViCHsM1RQh9BlUvqyJoN+YTviyN2sMxgidJXUDscYblr5nCSpNNhwbKixo0NN5f3YGwWX&#10;62ufj+4lL+7fXdravf/8CF6px/m0X4MINIV/8Z/7Xcf5SQq/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U7XwgAAANwAAAAPAAAAAAAAAAAAAAAAAJgCAABkcnMvZG93&#10;bnJldi54bWxQSwUGAAAAAAQABAD1AAAAhwMAAAAA&#10;" filled="f" stroked="f" strokecolor="black [0]" insetpen="t">
                  <v:textbox inset="2.88pt,2.88pt,2.88pt,2.88pt">
                    <w:txbxContent>
                      <w:p w:rsidR="001F0276" w:rsidRPr="005145A9" w:rsidRDefault="001F0276" w:rsidP="00727DE1">
                        <w:pPr>
                          <w:jc w:val="center"/>
                          <w:rPr>
                            <w:sz w:val="18"/>
                            <w:lang w:val="en-US"/>
                          </w:rPr>
                        </w:pPr>
                        <w:r>
                          <w:rPr>
                            <w:sz w:val="18"/>
                            <w:lang w:val="en-US"/>
                          </w:rPr>
                          <w:t>Communication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2384" behindDoc="0" locked="0" layoutInCell="1" allowOverlap="1" wp14:anchorId="52085902" wp14:editId="254B805D">
                <wp:simplePos x="0" y="0"/>
                <wp:positionH relativeFrom="column">
                  <wp:posOffset>1841500</wp:posOffset>
                </wp:positionH>
                <wp:positionV relativeFrom="paragraph">
                  <wp:posOffset>2169160</wp:posOffset>
                </wp:positionV>
                <wp:extent cx="737235" cy="457200"/>
                <wp:effectExtent l="10795" t="5715" r="13970" b="13335"/>
                <wp:wrapSquare wrapText="bothSides"/>
                <wp:docPr id="101"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02" name="Rectangle 59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3" name="Text Box 59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Scheduling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9" o:spid="_x0000_s1091" style="position:absolute;margin-left:145pt;margin-top:170.8pt;width:58.05pt;height:36pt;z-index:2517923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">
                <v:rect id="Rectangle 590" o:spid="_x0000_s109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mcIA&#10;AADcAAAADwAAAGRycy9kb3ducmV2LnhtbESPQWsCMRCF70L/Q5iCN03cg8jWKCIWinhRe/A43Yyb&#10;1c1kSaJu/30jCL3N8N775s182btW3CnExrOGyViBIK68abjW8H38HM1AxIRssPVMGn4pwnLxNphj&#10;afyD93Q/pFpkCMcSNdiUulLKWFlyGMe+I87a2QeHKa+hlibgI8NdKwulptJhw/mCxY7Wlqrr4eYy&#10;Zd+o4sRJ2kv4Oe52arOdyavWw/d+9QEiUZ/+za/0l8n1VQHPZ/IE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f+ZwgAAANwAAAAPAAAAAAAAAAAAAAAAAJgCAABkcnMvZG93&#10;bnJldi54bWxQSwUGAAAAAAQABAD1AAAAhwMAAAAA&#10;" filled="f" strokecolor="black [0]" insetpen="t">
                  <v:shadow color="#ccc"/>
                  <v:textbox inset="2.88pt,2.88pt,2.88pt,2.88pt"/>
                </v:rect>
                <v:shape id="Text Box 591" o:spid="_x0000_s109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7tT8AA&#10;AADcAAAADwAAAGRycy9kb3ducmV2LnhtbERPS4vCMBC+L/gfwgje1tQVVKpRRBD2IPjE89iMbbGZ&#10;lCTaur9+Iwje5uN7zmzRmko8yPnSsoJBPwFBnFldcq7gdFx/T0D4gKyxskwKnuRhMe98zTDVtuE9&#10;PQ4hFzGEfYoKihDqVEqfFWTQ921NHLmrdQZDhC6X2mETw00lf5JkJA2WHBsKrGlVUHY73I2C82V8&#10;3zVuuNvf/upRZZd+uwleqV63XU5BBGrDR/x2/+o4PxnC65l4gZ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7tT8AAAADcAAAADwAAAAAAAAAAAAAAAACYAgAAZHJzL2Rvd25y&#10;ZXYueG1sUEsFBgAAAAAEAAQA9QAAAIUDAAAAAA==&#10;" filled="f" stroked="f" strokecolor="black [0]" insetpen="t">
                  <v:textbox inset="2.88pt,2.88pt,2.88pt,2.88pt">
                    <w:txbxContent>
                      <w:p w:rsidR="001F0276" w:rsidRPr="005145A9" w:rsidRDefault="001F0276" w:rsidP="00727DE1">
                        <w:pPr>
                          <w:jc w:val="center"/>
                          <w:rPr>
                            <w:sz w:val="18"/>
                            <w:lang w:val="en-US"/>
                          </w:rPr>
                        </w:pPr>
                        <w:r>
                          <w:rPr>
                            <w:sz w:val="18"/>
                            <w:lang w:val="en-US"/>
                          </w:rPr>
                          <w:t>Scheduling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1360" behindDoc="0" locked="0" layoutInCell="1" allowOverlap="1" wp14:anchorId="5C883312" wp14:editId="701C17B9">
                <wp:simplePos x="0" y="0"/>
                <wp:positionH relativeFrom="column">
                  <wp:posOffset>1851025</wp:posOffset>
                </wp:positionH>
                <wp:positionV relativeFrom="paragraph">
                  <wp:posOffset>1616710</wp:posOffset>
                </wp:positionV>
                <wp:extent cx="737235" cy="457200"/>
                <wp:effectExtent l="10795" t="5715" r="13970" b="13335"/>
                <wp:wrapSquare wrapText="bothSides"/>
                <wp:docPr id="98"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99" name="Rectangle 58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0" name="Text Box 58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rPr>
                                <w:t>Project Scope</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6" o:spid="_x0000_s1094" style="position:absolute;margin-left:145.75pt;margin-top:127.3pt;width:58.05pt;height:36pt;z-index:25179136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">
                <v:rect id="Rectangle 587" o:spid="_x0000_s109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WsIA&#10;AADbAAAADwAAAGRycy9kb3ducmV2LnhtbESPT2sCMRTE74LfITyhNzeph6Jbo0hRKMWLfw4en5vX&#10;zermZUlS3X77piB4HGbmN8x82btW3CjExrOG10KBIK68abjWcDxsxlMQMSEbbD2Thl+KsFwMB3Ms&#10;jb/zjm77VIsM4ViiBptSV0oZK0sOY+E74ux9++AwZRlqaQLeM9y1cqLUm3TYcF6w2NGHpeq6/3GZ&#10;smvU5MRJ2ks4H7Zbtf6ayqvWL6N+9Q4iUZ+e4Uf702iYzeD/S/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v5awgAAANsAAAAPAAAAAAAAAAAAAAAAAJgCAABkcnMvZG93&#10;bnJldi54bWxQSwUGAAAAAAQABAD1AAAAhwMAAAAA&#10;" filled="f" strokecolor="black [0]" insetpen="t">
                  <v:shadow color="#ccc"/>
                  <v:textbox inset="2.88pt,2.88pt,2.88pt,2.88pt"/>
                </v:rect>
                <v:shape id="Text Box 588" o:spid="_x0000_s109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xzOMUA&#10;AADcAAAADwAAAGRycy9kb3ducmV2LnhtbESPT2vCQBDF74V+h2UK3urGFlSiq0ih0EPBPy2ex+yY&#10;BLOzYXc10U/vHARvM7w37/1mvuxdoy4UYu3ZwGiYgSIuvK25NPD/9/0+BRUTssXGMxm4UoTl4vVl&#10;jrn1HW/pskulkhCOORqoUmpzrWNRkcM49C2xaEcfHCZZQ6ltwE7CXaM/smysHdYsDRW29FVRcdqd&#10;nYH9YXLedOFzsz3d2nHjV3H9m6Ixg7d+NQOVqE9P8+P6xwp+Jv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HM4xQAAANwAAAAPAAAAAAAAAAAAAAAAAJgCAABkcnMv&#10;ZG93bnJldi54bWxQSwUGAAAAAAQABAD1AAAAigMAAAAA&#10;" filled="f" stroked="f" strokecolor="black [0]" insetpen="t">
                  <v:textbox inset="2.88pt,2.88pt,2.88pt,2.88pt">
                    <w:txbxContent>
                      <w:p w:rsidR="001F0276" w:rsidRPr="005145A9" w:rsidRDefault="001F0276" w:rsidP="00727DE1">
                        <w:pPr>
                          <w:jc w:val="center"/>
                          <w:rPr>
                            <w:sz w:val="18"/>
                            <w:lang w:val="en-US"/>
                          </w:rPr>
                        </w:pPr>
                        <w:r>
                          <w:rPr>
                            <w:sz w:val="18"/>
                          </w:rPr>
                          <w:t>Project Scope</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0336" behindDoc="0" locked="0" layoutInCell="1" allowOverlap="1" wp14:anchorId="00C6FA6A" wp14:editId="6C815EB1">
                <wp:simplePos x="0" y="0"/>
                <wp:positionH relativeFrom="column">
                  <wp:posOffset>5624830</wp:posOffset>
                </wp:positionH>
                <wp:positionV relativeFrom="paragraph">
                  <wp:posOffset>1616710</wp:posOffset>
                </wp:positionV>
                <wp:extent cx="676275" cy="406400"/>
                <wp:effectExtent l="3175" t="0" r="0" b="0"/>
                <wp:wrapSquare wrapText="bothSides"/>
                <wp:docPr id="97"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Transfer 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5" o:spid="_x0000_s1097" type="#_x0000_t202" style="position:absolute;margin-left:442.9pt;margin-top:127.3pt;width:53.25pt;height:32pt;z-index:251790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" filled="f" stroked="f" strokecolor="black [0]" insetpen="t">
                <v:textbox inset="2.88pt,2.88pt,2.88pt,2.88pt">
                  <w:txbxContent>
                    <w:p w:rsidR="001F0276" w:rsidRPr="00C013AD" w:rsidRDefault="001F0276" w:rsidP="00727DE1">
                      <w:pPr>
                        <w:jc w:val="center"/>
                        <w:rPr>
                          <w:sz w:val="18"/>
                        </w:rPr>
                      </w:pPr>
                      <w:r>
                        <w:rPr>
                          <w:sz w:val="18"/>
                        </w:rPr>
                        <w:t>Transfer plan</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9312" behindDoc="0" locked="0" layoutInCell="1" allowOverlap="1" wp14:anchorId="3A1A9042" wp14:editId="281CFED5">
                <wp:simplePos x="0" y="0"/>
                <wp:positionH relativeFrom="column">
                  <wp:posOffset>5594350</wp:posOffset>
                </wp:positionH>
                <wp:positionV relativeFrom="paragraph">
                  <wp:posOffset>1565910</wp:posOffset>
                </wp:positionV>
                <wp:extent cx="737235" cy="457200"/>
                <wp:effectExtent l="10795" t="12065" r="13970" b="6985"/>
                <wp:wrapSquare wrapText="bothSides"/>
                <wp:docPr id="96" name="Rectangle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4" o:spid="_x0000_s1026" style="position:absolute;margin-left:440.5pt;margin-top:123.3pt;width:58.05pt;height:36pt;z-index:251789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8288" behindDoc="0" locked="0" layoutInCell="1" allowOverlap="1" wp14:anchorId="7B68F676" wp14:editId="04C3F8D8">
                <wp:simplePos x="0" y="0"/>
                <wp:positionH relativeFrom="column">
                  <wp:posOffset>4735195</wp:posOffset>
                </wp:positionH>
                <wp:positionV relativeFrom="paragraph">
                  <wp:posOffset>3517265</wp:posOffset>
                </wp:positionV>
                <wp:extent cx="676275" cy="406400"/>
                <wp:effectExtent l="0" t="1270" r="635" b="1905"/>
                <wp:wrapSquare wrapText="bothSides"/>
                <wp:docPr id="95"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Performance 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3" o:spid="_x0000_s1098" type="#_x0000_t202" style="position:absolute;margin-left:372.85pt;margin-top:276.95pt;width:53.25pt;height:32pt;z-index:251788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" filled="f" stroked="f" strokecolor="black [0]" insetpen="t">
                <v:textbox inset="2.88pt,2.88pt,2.88pt,2.88pt">
                  <w:txbxContent>
                    <w:p w:rsidR="001F0276" w:rsidRPr="00C013AD" w:rsidRDefault="001F0276" w:rsidP="00727DE1">
                      <w:pPr>
                        <w:jc w:val="center"/>
                        <w:rPr>
                          <w:sz w:val="18"/>
                        </w:rPr>
                      </w:pPr>
                      <w:r>
                        <w:rPr>
                          <w:sz w:val="18"/>
                        </w:rPr>
                        <w:t>Performance Report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7264" behindDoc="0" locked="0" layoutInCell="1" allowOverlap="1" wp14:anchorId="6D2E2034" wp14:editId="1D964B67">
                <wp:simplePos x="0" y="0"/>
                <wp:positionH relativeFrom="column">
                  <wp:posOffset>4704715</wp:posOffset>
                </wp:positionH>
                <wp:positionV relativeFrom="paragraph">
                  <wp:posOffset>3498215</wp:posOffset>
                </wp:positionV>
                <wp:extent cx="737235" cy="457200"/>
                <wp:effectExtent l="6985" t="10795" r="8255" b="8255"/>
                <wp:wrapSquare wrapText="bothSides"/>
                <wp:docPr id="94"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2" o:spid="_x0000_s1026" style="position:absolute;margin-left:370.45pt;margin-top:275.45pt;width:58.05pt;height:36pt;z-index:251787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6240" behindDoc="0" locked="0" layoutInCell="1" allowOverlap="1" wp14:anchorId="29D76019" wp14:editId="468E62F8">
                <wp:simplePos x="0" y="0"/>
                <wp:positionH relativeFrom="column">
                  <wp:posOffset>4716145</wp:posOffset>
                </wp:positionH>
                <wp:positionV relativeFrom="paragraph">
                  <wp:posOffset>2273935</wp:posOffset>
                </wp:positionV>
                <wp:extent cx="676275" cy="406400"/>
                <wp:effectExtent l="0" t="0" r="635" b="0"/>
                <wp:wrapSquare wrapText="bothSides"/>
                <wp:docPr id="93"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Risk Management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1" o:spid="_x0000_s1099" type="#_x0000_t202" style="position:absolute;margin-left:371.35pt;margin-top:179.05pt;width:53.25pt;height:32pt;z-index:251786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" filled="f" stroked="f" strokecolor="black [0]" insetpen="t">
                <v:textbox inset="2.88pt,2.88pt,2.88pt,2.88pt">
                  <w:txbxContent>
                    <w:p w:rsidR="001F0276" w:rsidRPr="00C013AD" w:rsidRDefault="001F0276" w:rsidP="00727DE1">
                      <w:pPr>
                        <w:jc w:val="center"/>
                        <w:rPr>
                          <w:sz w:val="18"/>
                        </w:rPr>
                      </w:pPr>
                      <w:r>
                        <w:rPr>
                          <w:sz w:val="18"/>
                        </w:rPr>
                        <w:t>Risk Management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5216" behindDoc="0" locked="0" layoutInCell="1" allowOverlap="1" wp14:anchorId="5F778D4C" wp14:editId="08748836">
                <wp:simplePos x="0" y="0"/>
                <wp:positionH relativeFrom="column">
                  <wp:posOffset>4685665</wp:posOffset>
                </wp:positionH>
                <wp:positionV relativeFrom="paragraph">
                  <wp:posOffset>2223135</wp:posOffset>
                </wp:positionV>
                <wp:extent cx="737235" cy="457200"/>
                <wp:effectExtent l="6985" t="12065" r="8255" b="6985"/>
                <wp:wrapSquare wrapText="bothSides"/>
                <wp:docPr id="92"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0" o:spid="_x0000_s1026" style="position:absolute;margin-left:368.95pt;margin-top:175.05pt;width:58.05pt;height:36pt;z-index:251785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4192" behindDoc="0" locked="0" layoutInCell="1" allowOverlap="1" wp14:anchorId="799A2CCC" wp14:editId="2AB57C41">
                <wp:simplePos x="0" y="0"/>
                <wp:positionH relativeFrom="column">
                  <wp:posOffset>4716145</wp:posOffset>
                </wp:positionH>
                <wp:positionV relativeFrom="paragraph">
                  <wp:posOffset>1616710</wp:posOffset>
                </wp:positionV>
                <wp:extent cx="676275" cy="406400"/>
                <wp:effectExtent l="0" t="0" r="635" b="0"/>
                <wp:wrapSquare wrapText="bothSides"/>
                <wp:docPr id="91"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Monitoring Project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9" o:spid="_x0000_s1100" type="#_x0000_t202" style="position:absolute;margin-left:371.35pt;margin-top:127.3pt;width:53.25pt;height:32pt;z-index:251784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" filled="f" stroked="f" strokecolor="black [0]" insetpen="t">
                <v:textbox inset="2.88pt,2.88pt,2.88pt,2.88pt">
                  <w:txbxContent>
                    <w:p w:rsidR="001F0276" w:rsidRPr="00C013AD" w:rsidRDefault="001F0276" w:rsidP="00727DE1">
                      <w:pPr>
                        <w:jc w:val="center"/>
                        <w:rPr>
                          <w:sz w:val="18"/>
                        </w:rPr>
                      </w:pPr>
                      <w:r>
                        <w:rPr>
                          <w:sz w:val="18"/>
                        </w:rPr>
                        <w:t>Monitoring Project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3168" behindDoc="0" locked="0" layoutInCell="1" allowOverlap="1" wp14:anchorId="0F6CA40E" wp14:editId="55DE69C7">
                <wp:simplePos x="0" y="0"/>
                <wp:positionH relativeFrom="column">
                  <wp:posOffset>4685665</wp:posOffset>
                </wp:positionH>
                <wp:positionV relativeFrom="paragraph">
                  <wp:posOffset>1565910</wp:posOffset>
                </wp:positionV>
                <wp:extent cx="737235" cy="457200"/>
                <wp:effectExtent l="6985" t="12065" r="8255" b="6985"/>
                <wp:wrapSquare wrapText="bothSides"/>
                <wp:docPr id="90"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8" o:spid="_x0000_s1026" style="position:absolute;margin-left:368.95pt;margin-top:123.3pt;width:58.05pt;height:36pt;z-index:251783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2144" behindDoc="0" locked="0" layoutInCell="1" allowOverlap="1" wp14:anchorId="508CD614" wp14:editId="45FD8E7D">
                <wp:simplePos x="0" y="0"/>
                <wp:positionH relativeFrom="column">
                  <wp:posOffset>3463925</wp:posOffset>
                </wp:positionH>
                <wp:positionV relativeFrom="paragraph">
                  <wp:posOffset>3815715</wp:posOffset>
                </wp:positionV>
                <wp:extent cx="250825" cy="0"/>
                <wp:effectExtent l="23495" t="61595" r="11430" b="52705"/>
                <wp:wrapSquare wrapText="bothSides"/>
                <wp:docPr id="89"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7" o:spid="_x0000_s1026" style="position:absolute;flip:x;z-index:251782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300.45pt" to="292.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1120" behindDoc="0" locked="0" layoutInCell="1" allowOverlap="1" wp14:anchorId="2B50275B" wp14:editId="3D028EA6">
                <wp:simplePos x="0" y="0"/>
                <wp:positionH relativeFrom="column">
                  <wp:posOffset>3465830</wp:posOffset>
                </wp:positionH>
                <wp:positionV relativeFrom="paragraph">
                  <wp:posOffset>5704840</wp:posOffset>
                </wp:positionV>
                <wp:extent cx="250825" cy="0"/>
                <wp:effectExtent l="15875" t="55245" r="9525" b="59055"/>
                <wp:wrapSquare wrapText="bothSides"/>
                <wp:docPr id="88"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6" o:spid="_x0000_s1026" style="position:absolute;flip:x;z-index:251781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449.2pt" to="292.65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fbvg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0096" behindDoc="0" locked="0" layoutInCell="1" allowOverlap="1" wp14:anchorId="26273FD0" wp14:editId="4AC7C94E">
                <wp:simplePos x="0" y="0"/>
                <wp:positionH relativeFrom="column">
                  <wp:posOffset>3463925</wp:posOffset>
                </wp:positionH>
                <wp:positionV relativeFrom="paragraph">
                  <wp:posOffset>4991735</wp:posOffset>
                </wp:positionV>
                <wp:extent cx="250825" cy="0"/>
                <wp:effectExtent l="23495" t="56515" r="11430" b="57785"/>
                <wp:wrapSquare wrapText="bothSides"/>
                <wp:docPr id="87"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5" o:spid="_x0000_s1026" style="position:absolute;flip:x;z-index:251780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393.05pt" to="292.5pt,3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9072" behindDoc="0" locked="0" layoutInCell="1" allowOverlap="1" wp14:anchorId="6D829EC2" wp14:editId="4711681F">
                <wp:simplePos x="0" y="0"/>
                <wp:positionH relativeFrom="column">
                  <wp:posOffset>3465830</wp:posOffset>
                </wp:positionH>
                <wp:positionV relativeFrom="paragraph">
                  <wp:posOffset>4407535</wp:posOffset>
                </wp:positionV>
                <wp:extent cx="250825" cy="0"/>
                <wp:effectExtent l="15875" t="53340" r="9525" b="60960"/>
                <wp:wrapSquare wrapText="bothSides"/>
                <wp:docPr id="86"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4" o:spid="_x0000_s1026" style="position:absolute;flip:x;z-index:251779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347.05pt" to="292.6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8Pvg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8048" behindDoc="0" locked="0" layoutInCell="1" allowOverlap="1" wp14:anchorId="01D4399E" wp14:editId="45B31965">
                <wp:simplePos x="0" y="0"/>
                <wp:positionH relativeFrom="column">
                  <wp:posOffset>3463925</wp:posOffset>
                </wp:positionH>
                <wp:positionV relativeFrom="paragraph">
                  <wp:posOffset>3171190</wp:posOffset>
                </wp:positionV>
                <wp:extent cx="250825" cy="0"/>
                <wp:effectExtent l="23495" t="55245" r="11430" b="59055"/>
                <wp:wrapSquare wrapText="bothSides"/>
                <wp:docPr id="85" name="Lin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3" o:spid="_x0000_s1026" style="position:absolute;flip:x;z-index:251778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249.7pt" to="292.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RsvQ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7024" behindDoc="0" locked="0" layoutInCell="1" allowOverlap="1" wp14:anchorId="02E21DFA" wp14:editId="37A4A19D">
                <wp:simplePos x="0" y="0"/>
                <wp:positionH relativeFrom="column">
                  <wp:posOffset>3465830</wp:posOffset>
                </wp:positionH>
                <wp:positionV relativeFrom="paragraph">
                  <wp:posOffset>2470785</wp:posOffset>
                </wp:positionV>
                <wp:extent cx="250825" cy="0"/>
                <wp:effectExtent l="15875" t="59690" r="9525" b="54610"/>
                <wp:wrapSquare wrapText="bothSides"/>
                <wp:docPr id="84"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2" o:spid="_x0000_s1026" style="position:absolute;flip:x;z-index:251777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194.55pt" to="292.6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6000" behindDoc="0" locked="0" layoutInCell="1" allowOverlap="1" wp14:anchorId="41D8DACE" wp14:editId="374EE85A">
                <wp:simplePos x="0" y="0"/>
                <wp:positionH relativeFrom="column">
                  <wp:posOffset>3475355</wp:posOffset>
                </wp:positionH>
                <wp:positionV relativeFrom="paragraph">
                  <wp:posOffset>1813560</wp:posOffset>
                </wp:positionV>
                <wp:extent cx="250825" cy="0"/>
                <wp:effectExtent l="15875" t="59690" r="9525" b="54610"/>
                <wp:wrapSquare wrapText="bothSides"/>
                <wp:docPr id="83"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1" o:spid="_x0000_s1026" style="position:absolute;flip:x;z-index:251776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3.65pt,142.8pt" to="293.4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4976" behindDoc="0" locked="0" layoutInCell="1" allowOverlap="1" wp14:anchorId="6934A487" wp14:editId="2398B519">
                <wp:simplePos x="0" y="0"/>
                <wp:positionH relativeFrom="column">
                  <wp:posOffset>4704715</wp:posOffset>
                </wp:positionH>
                <wp:positionV relativeFrom="paragraph">
                  <wp:posOffset>2913380</wp:posOffset>
                </wp:positionV>
                <wp:extent cx="737235" cy="457200"/>
                <wp:effectExtent l="6985" t="6985" r="8255" b="12065"/>
                <wp:wrapSquare wrapText="bothSides"/>
                <wp:docPr id="80"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81" name="Rectangle 56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82" name="Text Box 57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B21253" w:rsidRDefault="001F0276" w:rsidP="00727DE1">
                              <w:pPr>
                                <w:jc w:val="center"/>
                                <w:rPr>
                                  <w:sz w:val="18"/>
                                  <w:lang w:val="en-US"/>
                                </w:rPr>
                              </w:pPr>
                              <w:r>
                                <w:rPr>
                                  <w:sz w:val="18"/>
                                  <w:lang w:val="en-US"/>
                                </w:rPr>
                                <w:t>Cost Control</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8" o:spid="_x0000_s1101" style="position:absolute;margin-left:370.45pt;margin-top:229.4pt;width:58.05pt;height:36pt;z-index:25177497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">
                <v:rect id="Rectangle 569" o:spid="_x0000_s110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gcEA&#10;AADbAAAADwAAAGRycy9kb3ducmV2LnhtbESPQWsCMRSE70L/Q3gFb5roQZbVKFIqiHhRe/D4unnd&#10;rG5eliTq+u9NodDjMDPfMItV71pxpxAbzxomYwWCuPKm4VrD12kzKkDEhGyw9UwanhRhtXwbLLA0&#10;/sEHuh9TLTKEY4kabEpdKWWsLDmMY98RZ+/HB4cpy1BLE/CR4a6VU6Vm0mHDecFiRx+Wquvx5jLl&#10;0KjpmZO0l/B92u/V566QV62H7/16DiJRn/7Df+2t0VBM4Pd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5ZIHBAAAA2wAAAA8AAAAAAAAAAAAAAAAAmAIAAGRycy9kb3du&#10;cmV2LnhtbFBLBQYAAAAABAAEAPUAAACGAwAAAAA=&#10;" filled="f" strokecolor="black [0]" insetpen="t">
                  <v:shadow color="#ccc"/>
                  <v:textbox inset="2.88pt,2.88pt,2.88pt,2.88pt"/>
                </v:rect>
                <v:shape id="Text Box 570" o:spid="_x0000_s110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s88QA&#10;AADbAAAADwAAAGRycy9kb3ducmV2LnhtbESPS2vDMBCE74H+B7GF3hI5LrjGjRJCoZBDoHmUnrfW&#10;xjaxVkaSH82vjwqFHoeZ+YZZbSbTioGcbywrWC4SEMSl1Q1XCj7P7/MchA/IGlvLpOCHPGzWD7MV&#10;FtqOfKThFCoRIewLVFCH0BVS+rImg35hO+LoXawzGKJ0ldQOxwg3rUyTJJMGG44LNXb0VlN5PfVG&#10;wdf3S38Y3fPheL11WWu3/mMfvFJPj9P2FUSgKfyH/9o7rSBP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rPPEAAAA2wAAAA8AAAAAAAAAAAAAAAAAmAIAAGRycy9k&#10;b3ducmV2LnhtbFBLBQYAAAAABAAEAPUAAACJAwAAAAA=&#10;" filled="f" stroked="f" strokecolor="black [0]" insetpen="t">
                  <v:textbox inset="2.88pt,2.88pt,2.88pt,2.88pt">
                    <w:txbxContent>
                      <w:p w:rsidR="001F0276" w:rsidRPr="00B21253" w:rsidRDefault="001F0276" w:rsidP="00727DE1">
                        <w:pPr>
                          <w:jc w:val="center"/>
                          <w:rPr>
                            <w:sz w:val="18"/>
                            <w:lang w:val="en-US"/>
                          </w:rPr>
                        </w:pPr>
                        <w:r>
                          <w:rPr>
                            <w:sz w:val="18"/>
                            <w:lang w:val="en-US"/>
                          </w:rPr>
                          <w:t>Cost Control</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3952" behindDoc="0" locked="0" layoutInCell="1" allowOverlap="1" wp14:anchorId="346842B2" wp14:editId="1ED36C80">
                <wp:simplePos x="0" y="0"/>
                <wp:positionH relativeFrom="column">
                  <wp:posOffset>3726180</wp:posOffset>
                </wp:positionH>
                <wp:positionV relativeFrom="paragraph">
                  <wp:posOffset>1403985</wp:posOffset>
                </wp:positionV>
                <wp:extent cx="0" cy="4302125"/>
                <wp:effectExtent l="9525" t="12065" r="9525" b="10160"/>
                <wp:wrapSquare wrapText="bothSides"/>
                <wp:docPr id="79"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0212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7" o:spid="_x0000_s1026" style="position:absolute;flip:x;z-index:251773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93.4pt,110.55pt" to="293.4pt,4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2928" behindDoc="0" locked="0" layoutInCell="1" allowOverlap="1" wp14:anchorId="2FF62911" wp14:editId="11923E5B">
                <wp:simplePos x="0" y="0"/>
                <wp:positionH relativeFrom="column">
                  <wp:posOffset>4697095</wp:posOffset>
                </wp:positionH>
                <wp:positionV relativeFrom="paragraph">
                  <wp:posOffset>4032885</wp:posOffset>
                </wp:positionV>
                <wp:extent cx="737235" cy="457200"/>
                <wp:effectExtent l="8890" t="12065" r="6350" b="16510"/>
                <wp:wrapSquare wrapText="bothSides"/>
                <wp:docPr id="76"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7" name="Rectangle 565"/>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8" name="Text Box 566"/>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User training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4" o:spid="_x0000_s1104" style="position:absolute;margin-left:369.85pt;margin-top:317.55pt;width:58.05pt;height:36pt;z-index:25177292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">
                <v:rect id="Rectangle 565" o:spid="_x0000_s110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pScIA&#10;AADbAAAADwAAAGRycy9kb3ducmV2LnhtbESPT2sCMRTE74LfITyhNzephypbo0hRKMWLfw4en5vX&#10;zermZUlS3X77piB4HGbmN8x82btW3CjExrOG10KBIK68abjWcDxsxjMQMSEbbD2Thl+KsFwMB3Ms&#10;jb/zjm77VIsM4ViiBptSV0oZK0sOY+E74ux9++AwZRlqaQLeM9y1cqLUm3TYcF6w2NGHpeq6/3GZ&#10;smvU5MRJ2ks4H7Zbtf6ayavWL6N+9Q4iUZ+e4Uf702iYTuH/S/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SlJwgAAANsAAAAPAAAAAAAAAAAAAAAAAJgCAABkcnMvZG93&#10;bnJldi54bWxQSwUGAAAAAAQABAD1AAAAhwMAAAAA&#10;" filled="f" strokecolor="black [0]" insetpen="t">
                  <v:shadow color="#ccc"/>
                  <v:textbox inset="2.88pt,2.88pt,2.88pt,2.88pt"/>
                </v:rect>
                <v:shape id="Text Box 566" o:spid="_x0000_s110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rPsAA&#10;AADbAAAADwAAAGRycy9kb3ducmV2LnhtbERPy4rCMBTdC/5DuII7TR1BpRpFhIFZDIwvXF+ba1ts&#10;bkqSPma+frIQXB7Oe7PrTSVacr60rGA2TUAQZ1aXnCu4Xj4nKxA+IGusLJOCX/Kw2w4HG0y17fhE&#10;7TnkIoawT1FBEUKdSumzggz6qa2JI/ewzmCI0OVSO+xiuKnkR5IspMGSY0OBNR0Kyp7nxii43ZfN&#10;sXPz4+n5Vy8qu/c/38ErNR71+zWIQH14i1/uL61gGcfG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TrPsAAAADbAAAADwAAAAAAAAAAAAAAAACYAgAAZHJzL2Rvd25y&#10;ZXYueG1sUEsFBgAAAAAEAAQA9QAAAIUDAAAAAA==&#10;" filled="f" stroked="f" strokecolor="black [0]" insetpen="t">
                  <v:textbox inset="2.88pt,2.88pt,2.88pt,2.88pt">
                    <w:txbxContent>
                      <w:p w:rsidR="001F0276" w:rsidRPr="00C013AD" w:rsidRDefault="001F0276" w:rsidP="00727DE1">
                        <w:pPr>
                          <w:jc w:val="center"/>
                          <w:rPr>
                            <w:sz w:val="18"/>
                          </w:rPr>
                        </w:pPr>
                        <w:r>
                          <w:rPr>
                            <w:sz w:val="18"/>
                          </w:rPr>
                          <w:t>User training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1904" behindDoc="0" locked="0" layoutInCell="1" allowOverlap="1" wp14:anchorId="326EDFFB" wp14:editId="62937F7E">
                <wp:simplePos x="0" y="0"/>
                <wp:positionH relativeFrom="column">
                  <wp:posOffset>2730500</wp:posOffset>
                </wp:positionH>
                <wp:positionV relativeFrom="paragraph">
                  <wp:posOffset>5455285</wp:posOffset>
                </wp:positionV>
                <wp:extent cx="737235" cy="457200"/>
                <wp:effectExtent l="13970" t="5715" r="10795" b="13335"/>
                <wp:wrapSquare wrapText="bothSides"/>
                <wp:docPr id="73"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4" name="Rectangle 56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5" name="Text Box 56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System presentation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107" style="position:absolute;margin-left:215pt;margin-top:429.55pt;width:58.05pt;height:36pt;z-index:2517719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">
                <v:rect id="Rectangle 562" o:spid="_x0000_s110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3PsIA&#10;AADbAAAADwAAAGRycy9kb3ducmV2LnhtbESPT2sCMRTE7wW/Q3hCbzVRSiurUURaEPHin4PH5+a5&#10;Wd28LEnU9ds3hUKPw8z8hpnOO9eIO4VYe9YwHCgQxKU3NVcaDvvvtzGImJANNp5Jw5MizGe9lykW&#10;xj94S/ddqkSGcCxQg02pLaSMpSWHceBb4uydfXCYsgyVNAEfGe4aOVLqQzqsOS9YbGlpqbzubi5T&#10;trUaHTlJewmn/WajvtZjedX6td8tJiASdek//NdeGQ2f7/D7Jf8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W7c+wgAAANsAAAAPAAAAAAAAAAAAAAAAAJgCAABkcnMvZG93&#10;bnJldi54bWxQSwUGAAAAAAQABAD1AAAAhwMAAAAA&#10;" filled="f" strokecolor="black [0]" insetpen="t">
                  <v:shadow color="#ccc"/>
                  <v:textbox inset="2.88pt,2.88pt,2.88pt,2.88pt"/>
                </v:rect>
                <v:shape id="Text Box 563" o:spid="_x0000_s110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EoMMA&#10;AADbAAAADwAAAGRycy9kb3ducmV2LnhtbESPW4vCMBSE3wX/QzjCvmnqLl6oRpEFwYcFL7v4fGyO&#10;bbE5KUm0XX+9EQQfh5n5hpkvW1OJGzlfWlYwHCQgiDOrS84V/P2u+1MQPiBrrCyTgn/ysFx0O3NM&#10;tW14T7dDyEWEsE9RQRFCnUrps4IM+oGtiaN3ts5giNLlUjtsItxU8jNJxtJgyXGhwJq+C8ouh6tR&#10;cDxNrrvGfe32l3s9ruzKb3+CV+qj165mIAK14R1+tTdawWQE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VEoMMAAADbAAAADwAAAAAAAAAAAAAAAACYAgAAZHJzL2Rv&#10;d25yZXYueG1sUEsFBgAAAAAEAAQA9QAAAIgDAAAAAA==&#10;" filled="f" stroked="f" strokecolor="black [0]" insetpen="t">
                  <v:textbox inset="2.88pt,2.88pt,2.88pt,2.88pt">
                    <w:txbxContent>
                      <w:p w:rsidR="001F0276" w:rsidRPr="00060E52" w:rsidRDefault="001F0276" w:rsidP="00727DE1">
                        <w:pPr>
                          <w:jc w:val="center"/>
                          <w:rPr>
                            <w:sz w:val="18"/>
                            <w:lang w:val="en-US"/>
                          </w:rPr>
                        </w:pPr>
                        <w:r>
                          <w:rPr>
                            <w:sz w:val="18"/>
                            <w:lang w:val="en-US"/>
                          </w:rPr>
                          <w:t>System presentation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0880" behindDoc="0" locked="0" layoutInCell="1" allowOverlap="1" wp14:anchorId="4F8EE069" wp14:editId="3743FB9B">
                <wp:simplePos x="0" y="0"/>
                <wp:positionH relativeFrom="column">
                  <wp:posOffset>2730500</wp:posOffset>
                </wp:positionH>
                <wp:positionV relativeFrom="paragraph">
                  <wp:posOffset>4779010</wp:posOffset>
                </wp:positionV>
                <wp:extent cx="737235" cy="457200"/>
                <wp:effectExtent l="13970" t="5715" r="10795" b="13335"/>
                <wp:wrapSquare wrapText="bothSides"/>
                <wp:docPr id="70"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1" name="Rectangle 55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2" name="Text Box 56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Documentation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8" o:spid="_x0000_s1110" style="position:absolute;margin-left:215pt;margin-top:376.3pt;width:58.05pt;height:36pt;z-index:25177088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">
                <v:rect id="Rectangle 559" o:spid="_x0000_s111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UpsIA&#10;AADbAAAADwAAAGRycy9kb3ducmV2LnhtbESPT2sCMRTE7wW/Q3hCbzXRQyurUUQsiHjxz8Hjc/Pc&#10;rG5eliTV7bdvCoLHYWZ+w0znnWvEnUKsPWsYDhQI4tKbmisNx8P3xxhETMgGG8+k4ZcizGe9tykW&#10;xj94R/d9qkSGcCxQg02pLaSMpSWHceBb4uxdfHCYsgyVNAEfGe4aOVLqUzqsOS9YbGlpqbztf1ym&#10;7Go1OnGS9hrOh+1WrTZjedP6vd8tJiASdekVfrbXRsPXEP6/5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BSmwgAAANsAAAAPAAAAAAAAAAAAAAAAAJgCAABkcnMvZG93&#10;bnJldi54bWxQSwUGAAAAAAQABAD1AAAAhwMAAAAA&#10;" filled="f" strokecolor="black [0]" insetpen="t">
                  <v:shadow color="#ccc"/>
                  <v:textbox inset="2.88pt,2.88pt,2.88pt,2.88pt"/>
                </v:rect>
                <v:shape id="Text Box 560" o:spid="_x0000_s111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c1MIA&#10;AADbAAAADwAAAGRycy9kb3ducmV2LnhtbESPT4vCMBTE7wt+h/AEb2uqCyrVKCIs7GHBv3h+Ns+2&#10;2LyUJNrqpzeC4HGYmd8ws0VrKnEj50vLCgb9BARxZnXJuYLD/vd7AsIHZI2VZVJwJw+Leedrhqm2&#10;DW/ptgu5iBD2KSooQqhTKX1WkEHftzVx9M7WGQxRulxqh02Em0oOk2QkDZYcFwqsaVVQdtldjYLj&#10;aXzdNO5ns7086lFll379H7xSvW67nIII1IZP+N3+0wrGQ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NzUwgAAANsAAAAPAAAAAAAAAAAAAAAAAJgCAABkcnMvZG93&#10;bnJldi54bWxQSwUGAAAAAAQABAD1AAAAhwMAAAAA&#10;" filled="f" stroked="f" strokecolor="black [0]" insetpen="t">
                  <v:textbox inset="2.88pt,2.88pt,2.88pt,2.88pt">
                    <w:txbxContent>
                      <w:p w:rsidR="001F0276" w:rsidRPr="00060E52" w:rsidRDefault="001F0276" w:rsidP="00727DE1">
                        <w:pPr>
                          <w:jc w:val="center"/>
                          <w:rPr>
                            <w:sz w:val="18"/>
                            <w:lang w:val="en-US"/>
                          </w:rPr>
                        </w:pPr>
                        <w:r>
                          <w:rPr>
                            <w:sz w:val="18"/>
                            <w:lang w:val="en-US"/>
                          </w:rPr>
                          <w:t>Documentation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9856" behindDoc="0" locked="0" layoutInCell="1" allowOverlap="1" wp14:anchorId="46182C85" wp14:editId="2870C189">
                <wp:simplePos x="0" y="0"/>
                <wp:positionH relativeFrom="column">
                  <wp:posOffset>2738120</wp:posOffset>
                </wp:positionH>
                <wp:positionV relativeFrom="paragraph">
                  <wp:posOffset>4188460</wp:posOffset>
                </wp:positionV>
                <wp:extent cx="737235" cy="457200"/>
                <wp:effectExtent l="12065" t="5715" r="12700" b="13335"/>
                <wp:wrapSquare wrapText="bothSides"/>
                <wp:docPr id="67"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8" name="Rectangle 55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9" name="Text Box 55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System prototyping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5" o:spid="_x0000_s1113" style="position:absolute;margin-left:215.6pt;margin-top:329.8pt;width:58.05pt;height:36pt;z-index:2517698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">
                <v:rect id="Rectangle 556" o:spid="_x0000_s111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r5sIA&#10;AADbAAAADwAAAGRycy9kb3ducmV2LnhtbESPwWoCMRCG70LfIUzBmyZ6ENkapRQLRbyoPXicbqab&#10;rZvJkkRd375zKPQ4/PN/M99qM4RO3SjlNrKF2dSAIq6ja7mx8Hl6nyxB5YLssItMFh6UYbN+Gq2w&#10;cvHOB7odS6MEwrlCC76UvtI6154C5mnsiSX7jilgkTE12iW8Czx0em7MQgdsWS547OnNU305XoNQ&#10;Dq2Zn7lo/5O+Tvu92e6W+mLt+Hl4fQFVaCj/y3/tD2dhIc+Ki3i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yvmwgAAANsAAAAPAAAAAAAAAAAAAAAAAJgCAABkcnMvZG93&#10;bnJldi54bWxQSwUGAAAAAAQABAD1AAAAhwMAAAAA&#10;" filled="f" strokecolor="black [0]" insetpen="t">
                  <v:shadow color="#ccc"/>
                  <v:textbox inset="2.88pt,2.88pt,2.88pt,2.88pt"/>
                </v:rect>
                <v:shape id="Text Box 557" o:spid="_x0000_s111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YeMQA&#10;AADbAAAADwAAAGRycy9kb3ducmV2LnhtbESPT4vCMBTE74LfITxhb5quC9WtRhFB8LDgn5U9P5u3&#10;bbF5KUm0XT+9EYQ9DjPzG2a+7EwtbuR8ZVnB+ygBQZxbXXGh4PS9GU5B+ICssbZMCv7Iw3LR780x&#10;07blA92OoRARwj5DBWUITSalz0sy6Ee2IY7er3UGQ5SukNphG+GmluMkSaXBiuNCiQ2tS8ovx6tR&#10;8HOeXPet+9gfLvcmre3K776CV+pt0K1mIAJ14T/8am+1gvQT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2HjEAAAA2wAAAA8AAAAAAAAAAAAAAAAAmAIAAGRycy9k&#10;b3ducmV2LnhtbFBLBQYAAAAABAAEAPUAAACJAwAAAAA=&#10;" filled="f" stroked="f" strokecolor="black [0]" insetpen="t">
                  <v:textbox inset="2.88pt,2.88pt,2.88pt,2.88pt">
                    <w:txbxContent>
                      <w:p w:rsidR="001F0276" w:rsidRPr="00060E52" w:rsidRDefault="001F0276" w:rsidP="00727DE1">
                        <w:pPr>
                          <w:jc w:val="center"/>
                          <w:rPr>
                            <w:sz w:val="18"/>
                            <w:lang w:val="en-US"/>
                          </w:rPr>
                        </w:pPr>
                        <w:r>
                          <w:rPr>
                            <w:sz w:val="18"/>
                            <w:lang w:val="en-US"/>
                          </w:rPr>
                          <w:t>System prototyping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8832" behindDoc="0" locked="0" layoutInCell="1" allowOverlap="1" wp14:anchorId="08BD68BC" wp14:editId="65679E1B">
                <wp:simplePos x="0" y="0"/>
                <wp:positionH relativeFrom="column">
                  <wp:posOffset>2738120</wp:posOffset>
                </wp:positionH>
                <wp:positionV relativeFrom="paragraph">
                  <wp:posOffset>3560445</wp:posOffset>
                </wp:positionV>
                <wp:extent cx="737235" cy="457200"/>
                <wp:effectExtent l="12065" t="6350" r="12700" b="12700"/>
                <wp:wrapSquare wrapText="bothSides"/>
                <wp:docPr id="64"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5" name="Rectangle 55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6" name="Text Box 55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 xml:space="preserve">Integration testing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2" o:spid="_x0000_s1116" style="position:absolute;margin-left:215.6pt;margin-top:280.35pt;width:58.05pt;height:36pt;z-index:2517688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">
                <v:rect id="Rectangle 553" o:spid="_x0000_s111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EeMIA&#10;AADbAAAADwAAAGRycy9kb3ducmV2LnhtbESPT2sCMRTE74LfITyhNzepUJGtUaQolOLFPwePz83r&#10;ZnXzsiSpbr99UxA8DjPzG2a+7F0rbhRi41nDa6FAEFfeNFxrOB424xmImJANtp5Jwy9FWC6GgzmW&#10;xt95R7d9qkWGcCxRg02pK6WMlSWHsfAdcfa+fXCYsgy1NAHvGe5aOVFqKh02nBcsdvRhqbruf1ym&#10;7Bo1OXGS9hLOh+1Wrb9m8qr1y6hfvYNI1Kdn+NH+NBqmb/D/Jf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oR4wgAAANsAAAAPAAAAAAAAAAAAAAAAAJgCAABkcnMvZG93&#10;bnJldi54bWxQSwUGAAAAAAQABAD1AAAAhwMAAAAA&#10;" filled="f" strokecolor="black [0]" insetpen="t">
                  <v:shadow color="#ccc"/>
                  <v:textbox inset="2.88pt,2.88pt,2.88pt,2.88pt"/>
                </v:rect>
                <v:shape id="Text Box 554" o:spid="_x0000_s111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MCsQA&#10;AADbAAAADwAAAGRycy9kb3ducmV2LnhtbESPzWrDMBCE74G8g9hCboncBtzgRAkhUOihUDsJPW+t&#10;jW1irYwk/7RPXxUKPQ4z8w2zO0ymFQM531hW8LhKQBCXVjdcKbheXpYbED4ga2wtk4Iv8nDYz2c7&#10;zLQduaDhHCoRIewzVFCH0GVS+rImg35lO+Lo3awzGKJ0ldQOxwg3rXxKklQabDgu1NjRqabyfu6N&#10;go/P5z4f3Tov7t9d2tqjf38LXqnFw3Tcggg0hf/wX/tVK0hT+P0Sf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TArEAAAA2wAAAA8AAAAAAAAAAAAAAAAAmAIAAGRycy9k&#10;b3ducmV2LnhtbFBLBQYAAAAABAAEAPUAAACJAwAAAAA=&#10;" filled="f" stroked="f" strokecolor="black [0]" insetpen="t">
                  <v:textbox inset="2.88pt,2.88pt,2.88pt,2.88pt">
                    <w:txbxContent>
                      <w:p w:rsidR="001F0276" w:rsidRPr="00060E52" w:rsidRDefault="001F0276" w:rsidP="00727DE1">
                        <w:pPr>
                          <w:jc w:val="center"/>
                          <w:rPr>
                            <w:sz w:val="18"/>
                            <w:lang w:val="en-US"/>
                          </w:rPr>
                        </w:pPr>
                        <w:r>
                          <w:rPr>
                            <w:sz w:val="18"/>
                            <w:lang w:val="en-US"/>
                          </w:rPr>
                          <w:t xml:space="preserve">Integration testing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7808" behindDoc="0" locked="0" layoutInCell="1" allowOverlap="1" wp14:anchorId="53295949" wp14:editId="74531970">
                <wp:simplePos x="0" y="0"/>
                <wp:positionH relativeFrom="column">
                  <wp:posOffset>2738120</wp:posOffset>
                </wp:positionH>
                <wp:positionV relativeFrom="paragraph">
                  <wp:posOffset>2913380</wp:posOffset>
                </wp:positionV>
                <wp:extent cx="737235" cy="457200"/>
                <wp:effectExtent l="12065" t="6985" r="12700" b="12065"/>
                <wp:wrapSquare wrapText="bothSides"/>
                <wp:docPr id="61"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2" name="Rectangle 55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3" name="Text Box 55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Application coding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9" o:spid="_x0000_s1119" style="position:absolute;margin-left:215.6pt;margin-top:229.4pt;width:58.05pt;height:36pt;z-index:25176780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">
                <v:rect id="Rectangle 550" o:spid="_x0000_s112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cDMEA&#10;AADbAAAADwAAAGRycy9kb3ducmV2LnhtbESPQWsCMRSE74L/ITyhN03cg8hqFCkVpHhRe/D4unnd&#10;rG5eliTq+u9NodDjMDPfMMt171pxpxAbzxqmEwWCuPKm4VrD12k7noOICdlg65k0PCnCejUcLLE0&#10;/sEHuh9TLTKEY4kabEpdKWWsLDmME98RZ+/HB4cpy1BLE/CR4a6VhVIz6bDhvGCxo3dL1fV4c5ly&#10;aFRx5iTtJXyf9nv18TmXV63fRv1mASJRn/7Df+2d0TAr4Pd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nHAzBAAAA2wAAAA8AAAAAAAAAAAAAAAAAmAIAAGRycy9kb3du&#10;cmV2LnhtbFBLBQYAAAAABAAEAPUAAACGAwAAAAA=&#10;" filled="f" strokecolor="black [0]" insetpen="t">
                  <v:shadow color="#ccc"/>
                  <v:textbox inset="2.88pt,2.88pt,2.88pt,2.88pt"/>
                </v:rect>
                <v:shape id="Text Box 551" o:spid="_x0000_s112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vksIA&#10;AADbAAAADwAAAGRycy9kb3ducmV2LnhtbESPT4vCMBTE78J+h/AW9qapCnWpRpGFBQ8L/mXPz+bZ&#10;FpuXkkRb/fRGEDwOM/MbZrboTC2u5HxlWcFwkIAgzq2uuFBw2P/2v0H4gKyxtkwKbuRhMf/ozTDT&#10;tuUtXXehEBHCPkMFZQhNJqXPSzLoB7Yhjt7JOoMhSldI7bCNcFPLUZKk0mDFcaHEhn5Kys+7i1Hw&#10;f5xcNq0bb7bne5PWdunXf8Er9fXZLacgAnXhHX61V1pBOob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e+SwgAAANsAAAAPAAAAAAAAAAAAAAAAAJgCAABkcnMvZG93&#10;bnJldi54bWxQSwUGAAAAAAQABAD1AAAAhwMAAAAA&#10;" filled="f" stroked="f" strokecolor="black [0]" insetpen="t">
                  <v:textbox inset="2.88pt,2.88pt,2.88pt,2.88pt">
                    <w:txbxContent>
                      <w:p w:rsidR="001F0276" w:rsidRPr="00060E52" w:rsidRDefault="001F0276" w:rsidP="00727DE1">
                        <w:pPr>
                          <w:jc w:val="center"/>
                          <w:rPr>
                            <w:sz w:val="18"/>
                            <w:lang w:val="en-US"/>
                          </w:rPr>
                        </w:pPr>
                        <w:r>
                          <w:rPr>
                            <w:sz w:val="18"/>
                            <w:lang w:val="en-US"/>
                          </w:rPr>
                          <w:t>Application coding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6784" behindDoc="0" locked="0" layoutInCell="1" allowOverlap="1" wp14:anchorId="3303C850" wp14:editId="33286AD2">
                <wp:simplePos x="0" y="0"/>
                <wp:positionH relativeFrom="column">
                  <wp:posOffset>2738120</wp:posOffset>
                </wp:positionH>
                <wp:positionV relativeFrom="paragraph">
                  <wp:posOffset>2273935</wp:posOffset>
                </wp:positionV>
                <wp:extent cx="737235" cy="457200"/>
                <wp:effectExtent l="12065" t="5715" r="12700" b="13335"/>
                <wp:wrapSquare wrapText="bothSides"/>
                <wp:docPr id="58"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59" name="Rectangle 54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0" name="Text Box 54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rPr>
                                  <w:sz w:val="20"/>
                                  <w:lang w:val="en-US"/>
                                </w:rPr>
                              </w:pPr>
                              <w:r w:rsidRPr="00060E52">
                                <w:rPr>
                                  <w:sz w:val="20"/>
                                  <w:lang w:val="en-US"/>
                                </w:rPr>
                                <w:t>Database coding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6" o:spid="_x0000_s1122" style="position:absolute;margin-left:215.6pt;margin-top:179.05pt;width:58.05pt;height:36pt;z-index:2517667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">
                <v:rect id="Rectangle 547" o:spid="_x0000_s112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wMIA&#10;AADbAAAADwAAAGRycy9kb3ducmV2LnhtbESPT2sCMRTE7wW/Q3hCbzVRsNjVKFJakOLFP4cen5vn&#10;ZnXzsiSprt/eFASPw8z8hpktOteIC4VYe9YwHCgQxKU3NVca9rvvtwmImJANNp5Jw40iLOa9lxkW&#10;xl95Q5dtqkSGcCxQg02pLaSMpSWHceBb4uwdfXCYsgyVNAGvGe4aOVLqXTqsOS9YbOnTUnne/rlM&#10;2dRq9MtJ2lM47NZr9fUzkWetX/vdcgoiUZee4Ud7ZTSMP+D/S/4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70TAwgAAANsAAAAPAAAAAAAAAAAAAAAAAJgCAABkcnMvZG93&#10;bnJldi54bWxQSwUGAAAAAAQABAD1AAAAhwMAAAAA&#10;" filled="f" strokecolor="black [0]" insetpen="t">
                  <v:shadow color="#ccc"/>
                  <v:textbox inset="2.88pt,2.88pt,2.88pt,2.88pt"/>
                </v:rect>
                <v:shape id="Text Box 548" o:spid="_x0000_s112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x5cEA&#10;AADbAAAADwAAAGRycy9kb3ducmV2LnhtbERPz2vCMBS+C/4P4Qm72dQNulGNUgRhh8HUjZ2fzbMt&#10;Ji8lSW23v345DHb8+H5vdpM14k4+dI4VrLIcBHHtdMeNgs+Pw/IFRIjIGo1jUvBNAXbb+WyDpXYj&#10;n+h+jo1IIRxKVNDG2JdShroliyFzPXHirs5bjAn6RmqPYwq3Rj7meSEtdpwaWuxp31J9Ow9Wwdfl&#10;eTiO/ul4uv30hXFVeH+LQamHxVStQUSa4r/4z/2qFRRpffq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ceXBAAAA2wAAAA8AAAAAAAAAAAAAAAAAmAIAAGRycy9kb3du&#10;cmV2LnhtbFBLBQYAAAAABAAEAPUAAACGAwAAAAA=&#10;" filled="f" stroked="f" strokecolor="black [0]" insetpen="t">
                  <v:textbox inset="2.88pt,2.88pt,2.88pt,2.88pt">
                    <w:txbxContent>
                      <w:p w:rsidR="001F0276" w:rsidRPr="00060E52" w:rsidRDefault="001F0276" w:rsidP="00727DE1">
                        <w:pPr>
                          <w:rPr>
                            <w:sz w:val="20"/>
                            <w:lang w:val="en-US"/>
                          </w:rPr>
                        </w:pPr>
                        <w:r w:rsidRPr="00060E52">
                          <w:rPr>
                            <w:sz w:val="20"/>
                            <w:lang w:val="en-US"/>
                          </w:rPr>
                          <w:t>Database coding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5760" behindDoc="0" locked="0" layoutInCell="1" allowOverlap="1" wp14:anchorId="3096D840" wp14:editId="25F2E08D">
                <wp:simplePos x="0" y="0"/>
                <wp:positionH relativeFrom="column">
                  <wp:posOffset>2738120</wp:posOffset>
                </wp:positionH>
                <wp:positionV relativeFrom="paragraph">
                  <wp:posOffset>1616710</wp:posOffset>
                </wp:positionV>
                <wp:extent cx="737235" cy="457200"/>
                <wp:effectExtent l="12065" t="5715" r="12700" b="13335"/>
                <wp:wrapSquare wrapText="bothSides"/>
                <wp:docPr id="55"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56" name="Rectangle 54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57" name="Text Box 54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Scope Verification</w:t>
                              </w:r>
                            </w:p>
                            <w:p w:rsidR="001F0276" w:rsidRPr="00060E52" w:rsidRDefault="001F0276" w:rsidP="00727DE1"/>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125" style="position:absolute;margin-left:215.6pt;margin-top:127.3pt;width:58.05pt;height:36pt;z-index:25176576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">
                <v:rect id="Rectangle 544" o:spid="_x0000_s112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QssIA&#10;AADbAAAADwAAAGRycy9kb3ducmV2LnhtbESPT2sCMRTE74LfITyhNzepUJGtUaQolOLFPwePz83r&#10;ZnXzsiSpbr99UxA8DjPzG2a+7F0rbhRi41nDa6FAEFfeNFxrOB424xmImJANtp5Jwy9FWC6GgzmW&#10;xt95R7d9qkWGcCxRg02pK6WMlSWHsfAdcfa+fXCYsgy1NAHvGe5aOVFqKh02nBcsdvRhqbruf1ym&#10;7Bo1OXGS9hLOh+1Wrb9m8qr1y6hfvYNI1Kdn+NH+NBrepvD/Jf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NCywgAAANsAAAAPAAAAAAAAAAAAAAAAAJgCAABkcnMvZG93&#10;bnJldi54bWxQSwUGAAAAAAQABAD1AAAAhwMAAAAA&#10;" filled="f" strokecolor="black [0]" insetpen="t">
                  <v:shadow color="#ccc"/>
                  <v:textbox inset="2.88pt,2.88pt,2.88pt,2.88pt"/>
                </v:rect>
                <v:shape id="Text Box 545" o:spid="_x0000_s112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4jLMMA&#10;AADbAAAADwAAAGRycy9kb3ducmV2LnhtbESPW4vCMBSE3wX/QzjCvmnqLl6oRpEFwYcFL7v4fGyO&#10;bbE5KUm0XX+9EQQfh5n5hpkvW1OJGzlfWlYwHCQgiDOrS84V/P2u+1MQPiBrrCyTgn/ysFx0O3NM&#10;tW14T7dDyEWEsE9RQRFCnUrps4IM+oGtiaN3ts5giNLlUjtsItxU8jNJxtJgyXGhwJq+C8ouh6tR&#10;cDxNrrvGfe32l3s9ruzKb3+CV+qj165mIAK14R1+tTdawWg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4jLMMAAADbAAAADwAAAAAAAAAAAAAAAACYAgAAZHJzL2Rv&#10;d25yZXYueG1sUEsFBgAAAAAEAAQA9QAAAIgDAAAAAA==&#10;" filled="f" stroked="f" strokecolor="black [0]" insetpen="t">
                  <v:textbox inset="2.88pt,2.88pt,2.88pt,2.88pt">
                    <w:txbxContent>
                      <w:p w:rsidR="001F0276" w:rsidRPr="00C013AD" w:rsidRDefault="001F0276" w:rsidP="00727DE1">
                        <w:pPr>
                          <w:jc w:val="center"/>
                          <w:rPr>
                            <w:sz w:val="18"/>
                          </w:rPr>
                        </w:pPr>
                        <w:r>
                          <w:rPr>
                            <w:sz w:val="18"/>
                          </w:rPr>
                          <w:t>Scope Verification</w:t>
                        </w:r>
                      </w:p>
                      <w:p w:rsidR="001F0276" w:rsidRPr="00060E52" w:rsidRDefault="001F0276" w:rsidP="00727DE1"/>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4736" behindDoc="0" locked="0" layoutInCell="1" allowOverlap="1" wp14:anchorId="719D37C5" wp14:editId="37716366">
                <wp:simplePos x="0" y="0"/>
                <wp:positionH relativeFrom="column">
                  <wp:posOffset>6331585</wp:posOffset>
                </wp:positionH>
                <wp:positionV relativeFrom="paragraph">
                  <wp:posOffset>1813560</wp:posOffset>
                </wp:positionV>
                <wp:extent cx="273050" cy="0"/>
                <wp:effectExtent l="14605" t="59690" r="7620" b="54610"/>
                <wp:wrapSquare wrapText="bothSides"/>
                <wp:docPr id="54"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2" o:spid="_x0000_s1026" style="position:absolute;flip:x;z-index:251764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8.55pt,142.8pt" to="520.0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3712" behindDoc="0" locked="0" layoutInCell="1" allowOverlap="1" wp14:anchorId="13FF0A03" wp14:editId="3A2FD348">
                <wp:simplePos x="0" y="0"/>
                <wp:positionH relativeFrom="column">
                  <wp:posOffset>6609715</wp:posOffset>
                </wp:positionH>
                <wp:positionV relativeFrom="paragraph">
                  <wp:posOffset>1411605</wp:posOffset>
                </wp:positionV>
                <wp:extent cx="0" cy="3703955"/>
                <wp:effectExtent l="6985" t="10160" r="12065" b="10160"/>
                <wp:wrapSquare wrapText="bothSides"/>
                <wp:docPr id="53"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70395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1" o:spid="_x0000_s1026" style="position:absolute;flip:x;z-index:251763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520.45pt,111.15pt" to="520.45pt,4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2688" behindDoc="0" locked="0" layoutInCell="1" allowOverlap="1" wp14:anchorId="57C941DA" wp14:editId="5EF03A16">
                <wp:simplePos x="0" y="0"/>
                <wp:positionH relativeFrom="column">
                  <wp:posOffset>4421505</wp:posOffset>
                </wp:positionH>
                <wp:positionV relativeFrom="paragraph">
                  <wp:posOffset>3171190</wp:posOffset>
                </wp:positionV>
                <wp:extent cx="266065" cy="0"/>
                <wp:effectExtent l="9525" t="55245" r="19685" b="59055"/>
                <wp:wrapSquare wrapText="bothSides"/>
                <wp:docPr id="52"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0" o:spid="_x0000_s1026" style="position:absolute;z-index:251762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15pt,249.7pt" to="369.1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1664" behindDoc="0" locked="0" layoutInCell="1" allowOverlap="1" wp14:anchorId="40F13B6E" wp14:editId="0181B1D9">
                <wp:simplePos x="0" y="0"/>
                <wp:positionH relativeFrom="column">
                  <wp:posOffset>4419600</wp:posOffset>
                </wp:positionH>
                <wp:positionV relativeFrom="paragraph">
                  <wp:posOffset>2413635</wp:posOffset>
                </wp:positionV>
                <wp:extent cx="266065" cy="0"/>
                <wp:effectExtent l="7620" t="59690" r="21590" b="54610"/>
                <wp:wrapSquare wrapText="bothSides"/>
                <wp:docPr id="51"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9" o:spid="_x0000_s1026" style="position:absolute;z-index:2517616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190.05pt" to="368.9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0640" behindDoc="0" locked="0" layoutInCell="1" allowOverlap="1" wp14:anchorId="67907EDD" wp14:editId="2D5FC47F">
                <wp:simplePos x="0" y="0"/>
                <wp:positionH relativeFrom="column">
                  <wp:posOffset>4419600</wp:posOffset>
                </wp:positionH>
                <wp:positionV relativeFrom="paragraph">
                  <wp:posOffset>1813560</wp:posOffset>
                </wp:positionV>
                <wp:extent cx="266065" cy="0"/>
                <wp:effectExtent l="7620" t="59690" r="21590" b="54610"/>
                <wp:wrapSquare wrapText="bothSides"/>
                <wp:docPr id="50"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8" o:spid="_x0000_s1026" style="position:absolute;z-index:251760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142.8pt" to="368.9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9616" behindDoc="0" locked="0" layoutInCell="1" allowOverlap="1" wp14:anchorId="4E0203C5" wp14:editId="3E5768EB">
                <wp:simplePos x="0" y="0"/>
                <wp:positionH relativeFrom="column">
                  <wp:posOffset>4415790</wp:posOffset>
                </wp:positionH>
                <wp:positionV relativeFrom="paragraph">
                  <wp:posOffset>1389380</wp:posOffset>
                </wp:positionV>
                <wp:extent cx="0" cy="3389630"/>
                <wp:effectExtent l="13335" t="6985" r="5715" b="13335"/>
                <wp:wrapSquare wrapText="bothSides"/>
                <wp:docPr id="49"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963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7" o:spid="_x0000_s1026" style="position:absolute;z-index:251759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109.4pt" to="347.7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8592" behindDoc="0" locked="0" layoutInCell="1" allowOverlap="1" wp14:anchorId="3A60DCBB" wp14:editId="3100D836">
                <wp:simplePos x="0" y="0"/>
                <wp:positionH relativeFrom="column">
                  <wp:posOffset>6329680</wp:posOffset>
                </wp:positionH>
                <wp:positionV relativeFrom="paragraph">
                  <wp:posOffset>5109845</wp:posOffset>
                </wp:positionV>
                <wp:extent cx="273050" cy="0"/>
                <wp:effectExtent l="22225" t="60325" r="9525" b="53975"/>
                <wp:wrapSquare wrapText="bothSides"/>
                <wp:docPr id="48"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6" o:spid="_x0000_s1026" style="position:absolute;flip:x;z-index:251758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8.4pt,402.35pt" to="519.9pt,4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7568" behindDoc="0" locked="0" layoutInCell="1" allowOverlap="1" wp14:anchorId="08736723" wp14:editId="4E48632F">
                <wp:simplePos x="0" y="0"/>
                <wp:positionH relativeFrom="column">
                  <wp:posOffset>6305550</wp:posOffset>
                </wp:positionH>
                <wp:positionV relativeFrom="paragraph">
                  <wp:posOffset>4407535</wp:posOffset>
                </wp:positionV>
                <wp:extent cx="273050" cy="0"/>
                <wp:effectExtent l="17145" t="53340" r="5080" b="60960"/>
                <wp:wrapSquare wrapText="bothSides"/>
                <wp:docPr id="47"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5" o:spid="_x0000_s1026" style="position:absolute;flip:x;z-index:251757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5pt,347.05pt" to="518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6544" behindDoc="0" locked="0" layoutInCell="1" allowOverlap="1" wp14:anchorId="4A11E820" wp14:editId="2C02FC9A">
                <wp:simplePos x="0" y="0"/>
                <wp:positionH relativeFrom="column">
                  <wp:posOffset>6301105</wp:posOffset>
                </wp:positionH>
                <wp:positionV relativeFrom="paragraph">
                  <wp:posOffset>3737610</wp:posOffset>
                </wp:positionV>
                <wp:extent cx="273050" cy="0"/>
                <wp:effectExtent l="22225" t="59690" r="9525" b="54610"/>
                <wp:wrapSquare wrapText="bothSides"/>
                <wp:docPr id="46"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4" o:spid="_x0000_s1026" style="position:absolute;flip:x;z-index:251756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15pt,294.3pt" to="517.65pt,2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5520" behindDoc="0" locked="0" layoutInCell="1" allowOverlap="1" wp14:anchorId="09A165C8" wp14:editId="0FCA683A">
                <wp:simplePos x="0" y="0"/>
                <wp:positionH relativeFrom="column">
                  <wp:posOffset>6306185</wp:posOffset>
                </wp:positionH>
                <wp:positionV relativeFrom="paragraph">
                  <wp:posOffset>3099435</wp:posOffset>
                </wp:positionV>
                <wp:extent cx="273050" cy="0"/>
                <wp:effectExtent l="17780" t="59690" r="13970" b="54610"/>
                <wp:wrapSquare wrapText="bothSides"/>
                <wp:docPr id="45"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3" o:spid="_x0000_s1026" style="position:absolute;flip:x;z-index:251755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55pt,244.05pt" to="518.0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4496" behindDoc="0" locked="0" layoutInCell="1" allowOverlap="1" wp14:anchorId="630D1FE2" wp14:editId="098CFE64">
                <wp:simplePos x="0" y="0"/>
                <wp:positionH relativeFrom="column">
                  <wp:posOffset>6301105</wp:posOffset>
                </wp:positionH>
                <wp:positionV relativeFrom="paragraph">
                  <wp:posOffset>2413635</wp:posOffset>
                </wp:positionV>
                <wp:extent cx="273050" cy="0"/>
                <wp:effectExtent l="22225" t="59690" r="9525" b="54610"/>
                <wp:wrapSquare wrapText="bothSides"/>
                <wp:docPr id="44"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2" o:spid="_x0000_s1026" style="position:absolute;flip:x;z-index:251754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15pt,190.05pt" to="517.6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3472" behindDoc="0" locked="0" layoutInCell="1" allowOverlap="1" wp14:anchorId="0107FB47" wp14:editId="2A3F8812">
                <wp:simplePos x="0" y="0"/>
                <wp:positionH relativeFrom="column">
                  <wp:posOffset>5573395</wp:posOffset>
                </wp:positionH>
                <wp:positionV relativeFrom="paragraph">
                  <wp:posOffset>4813935</wp:posOffset>
                </wp:positionV>
                <wp:extent cx="737235" cy="457200"/>
                <wp:effectExtent l="8890" t="12065" r="6350" b="16510"/>
                <wp:wrapSquare wrapText="bothSides"/>
                <wp:docPr id="41"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42" name="Rectangle 53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3" name="Text Box 53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Contracts closed</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9" o:spid="_x0000_s1128" style="position:absolute;margin-left:438.85pt;margin-top:379.05pt;width:58.05pt;height:36pt;z-index:25175347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">
                <v:rect id="Rectangle 530" o:spid="_x0000_s112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JAbMIA&#10;AADbAAAADwAAAGRycy9kb3ducmV2LnhtbESPQWsCMRSE7wX/Q3hCbzVxKUVWo4hYEPGi9tDjc/Pc&#10;rG5eliTV7b9vCoLHYWa+YWaL3rXiRiE2njWMRwoEceVNw7WGr+Pn2wRETMgGW8+k4ZciLOaDlxmW&#10;xt95T7dDqkWGcCxRg02pK6WMlSWHceQ74uydfXCYsgy1NAHvGe5aWSj1IR02nBcsdrSyVF0PPy5T&#10;9o0qvjlJewmn426n1tuJvGr9OuyXUxCJ+vQMP9obo+G9gP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kBswgAAANsAAAAPAAAAAAAAAAAAAAAAAJgCAABkcnMvZG93&#10;bnJldi54bWxQSwUGAAAAAAQABAD1AAAAhwMAAAAA&#10;" filled="f" strokecolor="black [0]" insetpen="t">
                  <v:shadow color="#ccc"/>
                  <v:textbox inset="2.88pt,2.88pt,2.88pt,2.88pt"/>
                </v:rect>
                <v:shape id="Text Box 531" o:spid="_x0000_s113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z8sQA&#10;AADbAAAADwAAAGRycy9kb3ducmV2LnhtbESPQWvCQBSE74X+h+UJ3urGRlJJXUUKBQ+Faiqen9nX&#10;JJh9G3bXJO2vdwsFj8PMfMOsNqNpRU/ON5YVzGcJCOLS6oYrBcev96clCB+QNbaWScEPedisHx9W&#10;mGs78IH6IlQiQtjnqKAOocul9GVNBv3MdsTR+7bOYIjSVVI7HCLctPI5STJpsOG4UGNHbzWVl+Jq&#10;FJzOL9f94NL94fLbZa3d+s+P4JWaTsbtK4hAY7iH/9s7rWCRwt+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s/LEAAAA2wAAAA8AAAAAAAAAAAAAAAAAmAIAAGRycy9k&#10;b3ducmV2LnhtbFBLBQYAAAAABAAEAPUAAACJAwAAAAA=&#10;" filled="f" stroked="f" strokecolor="black [0]" insetpen="t">
                  <v:textbox inset="2.88pt,2.88pt,2.88pt,2.88pt">
                    <w:txbxContent>
                      <w:p w:rsidR="001F0276" w:rsidRPr="00C013AD" w:rsidRDefault="001F0276" w:rsidP="00727DE1">
                        <w:pPr>
                          <w:jc w:val="center"/>
                          <w:rPr>
                            <w:sz w:val="18"/>
                          </w:rPr>
                        </w:pPr>
                        <w:r>
                          <w:rPr>
                            <w:sz w:val="18"/>
                          </w:rPr>
                          <w:t>Contracts closed</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2448" behindDoc="0" locked="0" layoutInCell="1" allowOverlap="1" wp14:anchorId="6253D3A2" wp14:editId="44EAE2ED">
                <wp:simplePos x="0" y="0"/>
                <wp:positionH relativeFrom="column">
                  <wp:posOffset>5563870</wp:posOffset>
                </wp:positionH>
                <wp:positionV relativeFrom="paragraph">
                  <wp:posOffset>4174490</wp:posOffset>
                </wp:positionV>
                <wp:extent cx="737235" cy="457200"/>
                <wp:effectExtent l="8890" t="10795" r="6350" b="17780"/>
                <wp:wrapSquare wrapText="bothSides"/>
                <wp:docPr id="38"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9" name="Rectangle 52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0" name="Text Box 52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Release project team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6" o:spid="_x0000_s1131" style="position:absolute;margin-left:438.1pt;margin-top:328.7pt;width:58.05pt;height:36pt;z-index:25175244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">
                <v:rect id="Rectangle 527" o:spid="_x0000_s113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hYMIA&#10;AADbAAAADwAAAGRycy9kb3ducmV2LnhtbESPT2sCMRTE7wW/Q3hCbzVRodjVKFJakOLFP4cen5vn&#10;ZnXzsiSprt/eFASPw8z8hpktOteIC4VYe9YwHCgQxKU3NVca9rvvtwmImJANNp5Jw40iLOa9lxkW&#10;xl95Q5dtqkSGcCxQg02pLaSMpSWHceBb4uwdfXCYsgyVNAGvGe4aOVLqXTqsOS9YbOnTUnne/rlM&#10;2dRq9MtJ2lM47NZr9fUzkWetX/vdcgoiUZee4Ud7ZTSMP+D/S/4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KFgwgAAANsAAAAPAAAAAAAAAAAAAAAAAJgCAABkcnMvZG93&#10;bnJldi54bWxQSwUGAAAAAAQABAD1AAAAhwMAAAAA&#10;" filled="f" strokecolor="black [0]" insetpen="t">
                  <v:shadow color="#ccc"/>
                  <v:textbox inset="2.88pt,2.88pt,2.88pt,2.88pt"/>
                </v:rect>
                <v:shape id="Text Box 528" o:spid="_x0000_s113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4thb8A&#10;AADbAAAADwAAAGRycy9kb3ducmV2LnhtbERPy4rCMBTdD/gP4QruxtQHKtUoIgguhPGF62tzbYvN&#10;TUmirfP1ZjEwy8N5L1atqcSLnC8tKxj0ExDEmdUl5wou5+33DIQPyBory6TgTR5Wy87XAlNtGz7S&#10;6xRyEUPYp6igCKFOpfRZQQZ939bEkbtbZzBE6HKpHTYx3FRymCQTabDk2FBgTZuCssfpaRRcb9Pn&#10;oXGjw/HxW08qu/Y/++CV6nXb9RxEoDb8i//cO61gHNfH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Ti2FvwAAANsAAAAPAAAAAAAAAAAAAAAAAJgCAABkcnMvZG93bnJl&#10;di54bWxQSwUGAAAAAAQABAD1AAAAhAMAAAAA&#10;" filled="f" stroked="f" strokecolor="black [0]" insetpen="t">
                  <v:textbox inset="2.88pt,2.88pt,2.88pt,2.88pt">
                    <w:txbxContent>
                      <w:p w:rsidR="001F0276" w:rsidRPr="00C013AD" w:rsidRDefault="001F0276" w:rsidP="00727DE1">
                        <w:pPr>
                          <w:jc w:val="center"/>
                          <w:rPr>
                            <w:sz w:val="18"/>
                          </w:rPr>
                        </w:pPr>
                        <w:r>
                          <w:rPr>
                            <w:sz w:val="18"/>
                          </w:rPr>
                          <w:t>Release project team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1424" behindDoc="0" locked="0" layoutInCell="1" allowOverlap="1" wp14:anchorId="02108401" wp14:editId="4EA4CF0A">
                <wp:simplePos x="0" y="0"/>
                <wp:positionH relativeFrom="column">
                  <wp:posOffset>5563870</wp:posOffset>
                </wp:positionH>
                <wp:positionV relativeFrom="paragraph">
                  <wp:posOffset>3517265</wp:posOffset>
                </wp:positionV>
                <wp:extent cx="737235" cy="457200"/>
                <wp:effectExtent l="8890" t="10795" r="6350" b="17780"/>
                <wp:wrapSquare wrapText="bothSides"/>
                <wp:docPr id="34"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5" name="Rectangle 52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7" name="Text Box 52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Archive Documents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3" o:spid="_x0000_s1134" style="position:absolute;margin-left:438.1pt;margin-top:276.95pt;width:58.05pt;height:36pt;z-index:25175142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">
                <v:rect id="Rectangle 524" o:spid="_x0000_s113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2rZcIA&#10;AADbAAAADwAAAGRycy9kb3ducmV2LnhtbESPT2sCMRTE7wW/Q3hCbzXR0iKrUURaEPHin4PH5+a5&#10;Wd28LEnU9ds3hUKPw8z8hpnOO9eIO4VYe9YwHCgQxKU3NVcaDvvvtzGImJANNp5Jw5MizGe9lykW&#10;xj94S/ddqkSGcCxQg02pLaSMpSWHceBb4uydfXCYsgyVNAEfGe4aOVLqUzqsOS9YbGlpqbzubi5T&#10;trUaHTlJewmn/WajvtZjedX6td8tJiASdek//NdeGQ3vH/D7Jf8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atlwgAAANsAAAAPAAAAAAAAAAAAAAAAAJgCAABkcnMvZG93&#10;bnJldi54bWxQSwUGAAAAAAQABAD1AAAAhwMAAAAA&#10;" filled="f" strokecolor="black [0]" insetpen="t">
                  <v:shadow color="#ccc"/>
                  <v:textbox inset="2.88pt,2.88pt,2.88pt,2.88pt"/>
                </v:rect>
                <v:shape id="Text Box 525" o:spid="_x0000_s113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GjMQA&#10;AADbAAAADwAAAGRycy9kb3ducmV2LnhtbESPzWrDMBCE74W+g9hCbrXcBJLiRDGmEMgh0PyUnrfW&#10;xja2VkaSY6dPXxUKPQ4z8w2zySfTiRs531hW8JKkIIhLqxuuFHxcds+vIHxA1thZJgV38pBvHx82&#10;mGk78olu51CJCGGfoYI6hD6T0pc1GfSJ7Ymjd7XOYIjSVVI7HCPcdHKepktpsOG4UGNPbzWV7Xkw&#10;Cj6/VsNxdIvjqf3ul50t/PsheKVmT1OxBhFoCv/hv/ZeK1is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hxozEAAAA2wAAAA8AAAAAAAAAAAAAAAAAmAIAAGRycy9k&#10;b3ducmV2LnhtbFBLBQYAAAAABAAEAPUAAACJAwAAAAA=&#10;" filled="f" stroked="f" strokecolor="black [0]" insetpen="t">
                  <v:textbox inset="2.88pt,2.88pt,2.88pt,2.88pt">
                    <w:txbxContent>
                      <w:p w:rsidR="001F0276" w:rsidRPr="00C013AD" w:rsidRDefault="001F0276" w:rsidP="00727DE1">
                        <w:pPr>
                          <w:jc w:val="center"/>
                          <w:rPr>
                            <w:sz w:val="18"/>
                          </w:rPr>
                        </w:pPr>
                        <w:r>
                          <w:rPr>
                            <w:sz w:val="18"/>
                          </w:rPr>
                          <w:t>Archive Documents</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0400" behindDoc="0" locked="0" layoutInCell="1" allowOverlap="1" wp14:anchorId="23A780B6" wp14:editId="6C019AEF">
                <wp:simplePos x="0" y="0"/>
                <wp:positionH relativeFrom="column">
                  <wp:posOffset>5563870</wp:posOffset>
                </wp:positionH>
                <wp:positionV relativeFrom="paragraph">
                  <wp:posOffset>2862580</wp:posOffset>
                </wp:positionV>
                <wp:extent cx="737235" cy="457200"/>
                <wp:effectExtent l="8890" t="13335" r="6350" b="15240"/>
                <wp:wrapSquare wrapText="bothSides"/>
                <wp:docPr id="31"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2" name="Rectangle 52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3" name="Text Box 52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Project debriefing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0" o:spid="_x0000_s1137" style="position:absolute;margin-left:438.1pt;margin-top:225.4pt;width:58.05pt;height:36pt;z-index:25175040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">
                <v:rect id="Rectangle 521" o:spid="_x0000_s113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zEcIA&#10;AADbAAAADwAAAGRycy9kb3ducmV2LnhtbESPQWsCMRSE7wX/Q3hCbzVxC0VWo4hYEPGi9tDjc/Pc&#10;rG5eliTV7b9vCoLHYWa+YWaL3rXiRiE2njWMRwoEceVNw7WGr+Pn2wRETMgGW8+k4ZciLOaDlxmW&#10;xt95T7dDqkWGcCxRg02pK6WMlSWHceQ74uydfXCYsgy1NAHvGe5aWSj1IR02nBcsdrSyVF0PPy5T&#10;9o0qvjlJewmn426n1tuJvGr9OuyXUxCJ+vQMP9obo+G9gP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MRwgAAANsAAAAPAAAAAAAAAAAAAAAAAJgCAABkcnMvZG93&#10;bnJldi54bWxQSwUGAAAAAAQABAD1AAAAhwMAAAAA&#10;" filled="f" strokecolor="black [0]" insetpen="t">
                  <v:shadow color="#ccc"/>
                  <v:textbox inset="2.88pt,2.88pt,2.88pt,2.88pt"/>
                </v:rect>
                <v:shape id="Text Box 522" o:spid="_x0000_s113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rAj8IA&#10;AADbAAAADwAAAGRycy9kb3ducmV2LnhtbESPT4vCMBTE78J+h/AW9qapFnSpRpGFBQ8L/mXPz+bZ&#10;FpuXkkRb/fRGEDwOM/MbZrboTC2u5HxlWcFwkIAgzq2uuFBw2P/2v0H4gKyxtkwKbuRhMf/ozTDT&#10;tuUtXXehEBHCPkMFZQhNJqXPSzLoB7Yhjt7JOoMhSldI7bCNcFPLUZKMpcGK40KJDf2UlJ93F6Pg&#10;/zi5bFqXbrbnezOu7dKv/4JX6uuzW05BBOrCO/xqr7SCNIX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CPwgAAANsAAAAPAAAAAAAAAAAAAAAAAJgCAABkcnMvZG93&#10;bnJldi54bWxQSwUGAAAAAAQABAD1AAAAhwMAAAAA&#10;" filled="f" stroked="f" strokecolor="black [0]" insetpen="t">
                  <v:textbox inset="2.88pt,2.88pt,2.88pt,2.88pt">
                    <w:txbxContent>
                      <w:p w:rsidR="001F0276" w:rsidRPr="00C013AD" w:rsidRDefault="001F0276" w:rsidP="00727DE1">
                        <w:pPr>
                          <w:jc w:val="center"/>
                          <w:rPr>
                            <w:sz w:val="18"/>
                          </w:rPr>
                        </w:pPr>
                        <w:r>
                          <w:rPr>
                            <w:sz w:val="18"/>
                          </w:rPr>
                          <w:t>Project debriefing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49376" behindDoc="0" locked="0" layoutInCell="1" allowOverlap="1" wp14:anchorId="14A1B458" wp14:editId="1A904EA4">
                <wp:simplePos x="0" y="0"/>
                <wp:positionH relativeFrom="column">
                  <wp:posOffset>5563870</wp:posOffset>
                </wp:positionH>
                <wp:positionV relativeFrom="paragraph">
                  <wp:posOffset>2223135</wp:posOffset>
                </wp:positionV>
                <wp:extent cx="737235" cy="457200"/>
                <wp:effectExtent l="8890" t="12065" r="6350" b="16510"/>
                <wp:wrapSquare wrapText="bothSides"/>
                <wp:docPr id="28"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29" name="Rectangle 518"/>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0" name="Text Box 519"/>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Approve Deliverables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7" o:spid="_x0000_s1140" style="position:absolute;margin-left:438.1pt;margin-top:175.05pt;width:58.05pt;height:36pt;z-index:25174937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">
                <v:rect id="Rectangle 518" o:spid="_x0000_s114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cIA&#10;AADbAAAADwAAAGRycy9kb3ducmV2LnhtbESPQWsCMRSE7wX/Q3hCbzVxD0VXo4hYEPGi9tDjc/Pc&#10;rG5eliTV7b9vCgWPw8x8w8yXvWvFnUJsPGsYjxQI4sqbhmsNn6ePtwmImJANtp5Jww9FWC4GL3Ms&#10;jX/wge7HVIsM4ViiBptSV0oZK0sO48h3xNm7+OAwZRlqaQI+Mty1slDqXTpsOC9Y7Ghtqbodv12m&#10;HBpVfHGS9hrOp/1ebXYTedP6ddivZiAS9ekZ/m9vjYZiCn9f8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Te9wgAAANsAAAAPAAAAAAAAAAAAAAAAAJgCAABkcnMvZG93&#10;bnJldi54bWxQSwUGAAAAAAQABAD1AAAAhwMAAAAA&#10;" filled="f" strokecolor="black [0]" insetpen="t">
                  <v:shadow color="#ccc"/>
                  <v:textbox inset="2.88pt,2.88pt,2.88pt,2.88pt"/>
                </v:rect>
                <v:shape id="Text Box 519" o:spid="_x0000_s114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he+L8A&#10;AADbAAAADwAAAGRycy9kb3ducmV2LnhtbERPy4rCMBTdC/5DuII7TVVQ6RhFBMGFML5wfW3utMXm&#10;piTR1vl6sxBcHs57sWpNJZ7kfGlZwWiYgCDOrC45V3A5bwdzED4ga6wsk4IXeVgtu50Fpto2fKTn&#10;KeQihrBPUUERQp1K6bOCDPqhrYkj92edwRChy6V22MRwU8lxkkylwZJjQ4E1bQrK7qeHUXC9zR6H&#10;xk0Ox/t/Pa3s2v/ug1eq32vXPyACteEr/rh3WsEk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F74vwAAANsAAAAPAAAAAAAAAAAAAAAAAJgCAABkcnMvZG93bnJl&#10;di54bWxQSwUGAAAAAAQABAD1AAAAhAMAAAAA&#10;" filled="f" stroked="f" strokecolor="black [0]" insetpen="t">
                  <v:textbox inset="2.88pt,2.88pt,2.88pt,2.88pt">
                    <w:txbxContent>
                      <w:p w:rsidR="001F0276" w:rsidRPr="00C013AD" w:rsidRDefault="001F0276" w:rsidP="00727DE1">
                        <w:pPr>
                          <w:jc w:val="center"/>
                          <w:rPr>
                            <w:sz w:val="18"/>
                          </w:rPr>
                        </w:pPr>
                        <w:r>
                          <w:rPr>
                            <w:sz w:val="18"/>
                          </w:rPr>
                          <w:t>Approve Deliverables</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5392" behindDoc="0" locked="0" layoutInCell="1" allowOverlap="1" wp14:anchorId="2D25A5AC" wp14:editId="185184E3">
                <wp:simplePos x="0" y="0"/>
                <wp:positionH relativeFrom="column">
                  <wp:posOffset>4415790</wp:posOffset>
                </wp:positionH>
                <wp:positionV relativeFrom="paragraph">
                  <wp:posOffset>4779010</wp:posOffset>
                </wp:positionV>
                <wp:extent cx="266065" cy="0"/>
                <wp:effectExtent l="13335" t="53340" r="15875" b="60960"/>
                <wp:wrapSquare wrapText="bothSides"/>
                <wp:docPr id="27" name="Lin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6" o:spid="_x0000_s1026" style="position:absolute;z-index:251835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376.3pt" to="368.65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4368" behindDoc="0" locked="0" layoutInCell="1" allowOverlap="1" wp14:anchorId="0A63C44C" wp14:editId="306E4431">
                <wp:simplePos x="0" y="0"/>
                <wp:positionH relativeFrom="column">
                  <wp:posOffset>4415790</wp:posOffset>
                </wp:positionH>
                <wp:positionV relativeFrom="paragraph">
                  <wp:posOffset>4217035</wp:posOffset>
                </wp:positionV>
                <wp:extent cx="266065" cy="0"/>
                <wp:effectExtent l="13335" t="53340" r="15875" b="60960"/>
                <wp:wrapSquare wrapText="bothSides"/>
                <wp:docPr id="26" name="Lin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5" o:spid="_x0000_s1026" style="position:absolute;z-index:251834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332.05pt" to="368.65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3344" behindDoc="0" locked="0" layoutInCell="1" allowOverlap="1" wp14:anchorId="113AE891" wp14:editId="1BF8B135">
                <wp:simplePos x="0" y="0"/>
                <wp:positionH relativeFrom="column">
                  <wp:posOffset>4419600</wp:posOffset>
                </wp:positionH>
                <wp:positionV relativeFrom="paragraph">
                  <wp:posOffset>3718560</wp:posOffset>
                </wp:positionV>
                <wp:extent cx="266065" cy="0"/>
                <wp:effectExtent l="7620" t="59690" r="21590" b="54610"/>
                <wp:wrapSquare wrapText="bothSides"/>
                <wp:docPr id="25" name="Lin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4" o:spid="_x0000_s1026" style="position:absolute;z-index:251833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292.8pt" to="368.9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32320" behindDoc="0" locked="0" layoutInCell="1" allowOverlap="1" wp14:anchorId="2EB31060" wp14:editId="26880FB7">
                <wp:simplePos x="0" y="0"/>
                <wp:positionH relativeFrom="column">
                  <wp:posOffset>4704715</wp:posOffset>
                </wp:positionH>
                <wp:positionV relativeFrom="paragraph">
                  <wp:posOffset>4605020</wp:posOffset>
                </wp:positionV>
                <wp:extent cx="737235" cy="457200"/>
                <wp:effectExtent l="6985" t="12700" r="8255" b="15875"/>
                <wp:wrapSquare wrapText="bothSides"/>
                <wp:docPr id="22"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23" name="Rectangle 68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4" name="Text Box 68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Support</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143" style="position:absolute;margin-left:370.45pt;margin-top:362.6pt;width:58.05pt;height:36pt;z-index:25183232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">
                <v:rect id="Rectangle 682" o:spid="_x0000_s114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AV8IA&#10;AADbAAAADwAAAGRycy9kb3ducmV2LnhtbESPQWsCMRSE7wX/Q3hCbzVxC0VWo4hYEPGi9tDjc/Pc&#10;rG5eliTV7b9vCoLHYWa+YWaL3rXiRiE2njWMRwoEceVNw7WGr+Pn2wRETMgGW8+k4ZciLOaDlxmW&#10;xt95T7dDqkWGcCxRg02pK6WMlSWHceQ74uydfXCYsgy1NAHvGe5aWSj1IR02nBcsdrSyVF0PPy5T&#10;9o0qvjlJewmn426n1tuJvGr9OuyXUxCJ+vQMP9obo6F4h/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QBXwgAAANsAAAAPAAAAAAAAAAAAAAAAAJgCAABkcnMvZG93&#10;bnJldi54bWxQSwUGAAAAAAQABAD1AAAAhwMAAAAA&#10;" filled="f" strokecolor="black [0]" insetpen="t">
                  <v:shadow color="#ccc"/>
                  <v:textbox inset="2.88pt,2.88pt,2.88pt,2.88pt"/>
                </v:rect>
                <v:shape id="Text Box 683" o:spid="_x0000_s114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OJsMA&#10;AADbAAAADwAAAGRycy9kb3ducmV2LnhtbESPT4vCMBTE78J+h/AW9qbpuuJKNYosCB4E/6x4fjbP&#10;tti8lCTa6qc3guBxmJnfMJNZaypxJedLywq+ewkI4szqknMF+/9FdwTCB2SNlWVScCMPs+lHZ4Kp&#10;tg1v6boLuYgQ9ikqKEKoUyl9VpBB37M1cfRO1hkMUbpcaodNhJtK9pNkKA2WHBcKrOmvoOy8uxgF&#10;h+PvZdO4n832fK+HlZ379Sp4pb4+2/kYRKA2vMOv9lIr6A/g+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OJsMAAADbAAAADwAAAAAAAAAAAAAAAACYAgAAZHJzL2Rv&#10;d25yZXYueG1sUEsFBgAAAAAEAAQA9QAAAIgDAAAAAA==&#10;" filled="f" stroked="f" strokecolor="black [0]" insetpen="t">
                  <v:textbox inset="2.88pt,2.88pt,2.88pt,2.88pt">
                    <w:txbxContent>
                      <w:p w:rsidR="001F0276" w:rsidRPr="00C013AD" w:rsidRDefault="001F0276" w:rsidP="00727DE1">
                        <w:pPr>
                          <w:jc w:val="center"/>
                          <w:rPr>
                            <w:sz w:val="18"/>
                          </w:rPr>
                        </w:pPr>
                        <w:r>
                          <w:rPr>
                            <w:sz w:val="18"/>
                          </w:rPr>
                          <w:t>Support</w:t>
                        </w:r>
                      </w:p>
                    </w:txbxContent>
                  </v:textbox>
                </v:shape>
                <w10:wrap type="square"/>
              </v:group>
            </w:pict>
          </mc:Fallback>
        </mc:AlternateContent>
      </w: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062F92" w:rsidRPr="009E70C3" w:rsidRDefault="00062F92" w:rsidP="000F078C">
      <w:pPr>
        <w:pStyle w:val="Caption"/>
        <w:rPr>
          <w:rFonts w:ascii="Times New Roman" w:hAnsi="Times New Roman" w:cs="Times New Roman"/>
        </w:rPr>
      </w:pPr>
    </w:p>
    <w:p w:rsidR="00B34B94" w:rsidRPr="009E70C3" w:rsidRDefault="00B34B94" w:rsidP="00126366">
      <w:pPr>
        <w:pStyle w:val="Heading2"/>
        <w:spacing w:after="240"/>
        <w:rPr>
          <w:rFonts w:ascii="Times New Roman" w:hAnsi="Times New Roman" w:cs="Times New Roman"/>
          <w:b w:val="0"/>
          <w:sz w:val="28"/>
          <w:szCs w:val="28"/>
        </w:rPr>
      </w:pPr>
    </w:p>
    <w:p w:rsidR="00FC113E" w:rsidRPr="009E70C3" w:rsidRDefault="00126366" w:rsidP="00F81367">
      <w:pPr>
        <w:pStyle w:val="Heading1"/>
      </w:pPr>
      <w:bookmarkStart w:id="39" w:name="_Toc292198392"/>
      <w:bookmarkStart w:id="40" w:name="_Toc409476217"/>
      <w:r>
        <w:t xml:space="preserve">3 </w:t>
      </w:r>
      <w:r w:rsidR="00FC113E" w:rsidRPr="009E70C3">
        <w:t>SYSTEM DESIGN</w:t>
      </w:r>
      <w:bookmarkEnd w:id="39"/>
      <w:bookmarkEnd w:id="40"/>
    </w:p>
    <w:p w:rsidR="00FC113E" w:rsidRPr="009E70C3" w:rsidRDefault="00FC113E" w:rsidP="00126366">
      <w:pPr>
        <w:pStyle w:val="Heading2"/>
        <w:spacing w:after="240"/>
        <w:rPr>
          <w:rFonts w:ascii="Times New Roman" w:hAnsi="Times New Roman" w:cs="Times New Roman"/>
        </w:rPr>
      </w:pPr>
      <w:bookmarkStart w:id="41" w:name="_Toc292198393"/>
      <w:r w:rsidRPr="009E70C3">
        <w:rPr>
          <w:rFonts w:ascii="Times New Roman" w:hAnsi="Times New Roman" w:cs="Times New Roman"/>
        </w:rPr>
        <w:t xml:space="preserve"> </w:t>
      </w:r>
      <w:bookmarkStart w:id="42" w:name="_Toc409476218"/>
      <w:bookmarkEnd w:id="41"/>
      <w:r w:rsidR="00126366">
        <w:rPr>
          <w:rFonts w:ascii="Times New Roman" w:hAnsi="Times New Roman" w:cs="Times New Roman"/>
        </w:rPr>
        <w:t xml:space="preserve">3.1 </w:t>
      </w:r>
      <w:r w:rsidR="00347909" w:rsidRPr="009E70C3">
        <w:rPr>
          <w:rFonts w:ascii="Times New Roman" w:hAnsi="Times New Roman" w:cs="Times New Roman"/>
        </w:rPr>
        <w:t>DATA FLOW</w:t>
      </w:r>
      <w:bookmarkEnd w:id="42"/>
    </w:p>
    <w:p w:rsidR="00FC113E" w:rsidRPr="009E70C3" w:rsidRDefault="00026DAF" w:rsidP="00232F07">
      <w:pPr>
        <w:rPr>
          <w:rFonts w:ascii="Times New Roman" w:hAnsi="Times New Roman" w:cs="Times New Roman"/>
          <w:sz w:val="24"/>
          <w:szCs w:val="24"/>
        </w:rPr>
      </w:pPr>
      <w:r w:rsidRPr="009E70C3">
        <w:rPr>
          <w:rFonts w:ascii="Times New Roman" w:hAnsi="Times New Roman" w:cs="Times New Roman"/>
          <w:sz w:val="24"/>
          <w:szCs w:val="24"/>
        </w:rPr>
        <w:t>The simple diagram below shows</w:t>
      </w:r>
      <w:r w:rsidR="00231899" w:rsidRPr="009E70C3">
        <w:rPr>
          <w:rFonts w:ascii="Times New Roman" w:hAnsi="Times New Roman" w:cs="Times New Roman"/>
          <w:sz w:val="24"/>
          <w:szCs w:val="24"/>
        </w:rPr>
        <w:t xml:space="preserve"> how information </w:t>
      </w:r>
      <w:r w:rsidR="00FC113E" w:rsidRPr="009E70C3">
        <w:rPr>
          <w:rFonts w:ascii="Times New Roman" w:hAnsi="Times New Roman" w:cs="Times New Roman"/>
          <w:sz w:val="24"/>
          <w:szCs w:val="24"/>
        </w:rPr>
        <w:t>flow</w:t>
      </w:r>
      <w:r w:rsidRPr="009E70C3">
        <w:rPr>
          <w:rFonts w:ascii="Times New Roman" w:hAnsi="Times New Roman" w:cs="Times New Roman"/>
          <w:sz w:val="24"/>
          <w:szCs w:val="24"/>
        </w:rPr>
        <w:t>s</w:t>
      </w:r>
      <w:r w:rsidR="00FC113E" w:rsidRPr="009E70C3">
        <w:rPr>
          <w:rFonts w:ascii="Times New Roman" w:hAnsi="Times New Roman" w:cs="Times New Roman"/>
          <w:sz w:val="24"/>
          <w:szCs w:val="24"/>
        </w:rPr>
        <w:t xml:space="preserve"> within the system, there </w:t>
      </w:r>
      <w:r w:rsidR="00231899" w:rsidRPr="009E70C3">
        <w:rPr>
          <w:rFonts w:ascii="Times New Roman" w:hAnsi="Times New Roman" w:cs="Times New Roman"/>
          <w:sz w:val="24"/>
          <w:szCs w:val="24"/>
        </w:rPr>
        <w:t>are</w:t>
      </w:r>
      <w:r w:rsidR="00FC113E" w:rsidRPr="009E70C3">
        <w:rPr>
          <w:rFonts w:ascii="Times New Roman" w:hAnsi="Times New Roman" w:cs="Times New Roman"/>
          <w:sz w:val="24"/>
          <w:szCs w:val="24"/>
        </w:rPr>
        <w:t xml:space="preserve"> two applications the user’s application and server’s application. From the simple diagram we can see that only the server application can access the information in the database and for the user application to work the server must be running in order for the user communicate with the database which is done using the server.</w:t>
      </w:r>
    </w:p>
    <w:p w:rsidR="00FC113E" w:rsidRPr="009E70C3" w:rsidRDefault="00FC113E" w:rsidP="001E2B77">
      <w:pPr>
        <w:keepNext/>
        <w:spacing w:line="360" w:lineRule="auto"/>
        <w:rPr>
          <w:rFonts w:ascii="Times New Roman" w:hAnsi="Times New Roman" w:cs="Times New Roman"/>
        </w:rPr>
      </w:pPr>
      <w:r w:rsidRPr="009E70C3">
        <w:rPr>
          <w:rFonts w:ascii="Times New Roman" w:hAnsi="Times New Roman" w:cs="Times New Roman"/>
          <w:noProof/>
          <w:sz w:val="24"/>
          <w:szCs w:val="24"/>
        </w:rPr>
        <w:drawing>
          <wp:inline distT="0" distB="0" distL="0" distR="0" wp14:anchorId="2FFA2738" wp14:editId="2ABF4F2F">
            <wp:extent cx="5943600" cy="2886075"/>
            <wp:effectExtent l="19050" t="0" r="0" b="0"/>
            <wp:docPr id="36" name="Picture 3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13"/>
                    <a:stretch>
                      <a:fillRect/>
                    </a:stretch>
                  </pic:blipFill>
                  <pic:spPr>
                    <a:xfrm>
                      <a:off x="0" y="0"/>
                      <a:ext cx="5943600" cy="2886075"/>
                    </a:xfrm>
                    <a:prstGeom prst="rect">
                      <a:avLst/>
                    </a:prstGeom>
                  </pic:spPr>
                </pic:pic>
              </a:graphicData>
            </a:graphic>
          </wp:inline>
        </w:drawing>
      </w:r>
    </w:p>
    <w:p w:rsidR="00FC113E" w:rsidRPr="009E70C3" w:rsidRDefault="00232F07" w:rsidP="00232F07">
      <w:pPr>
        <w:rPr>
          <w:rFonts w:ascii="Times New Roman" w:hAnsi="Times New Roman" w:cs="Times New Roman"/>
          <w:sz w:val="24"/>
          <w:szCs w:val="24"/>
        </w:rPr>
      </w:pPr>
      <w:r>
        <w:rPr>
          <w:rFonts w:ascii="Times New Roman" w:hAnsi="Times New Roman" w:cs="Times New Roman"/>
          <w:sz w:val="24"/>
          <w:szCs w:val="24"/>
        </w:rPr>
        <w:t>The Figure above</w:t>
      </w:r>
      <w:r w:rsidR="00316957" w:rsidRPr="009E70C3">
        <w:rPr>
          <w:rFonts w:ascii="Times New Roman" w:hAnsi="Times New Roman" w:cs="Times New Roman"/>
          <w:sz w:val="24"/>
          <w:szCs w:val="24"/>
        </w:rPr>
        <w:t xml:space="preserve"> </w:t>
      </w:r>
      <w:r w:rsidR="00A50D29" w:rsidRPr="009E70C3">
        <w:rPr>
          <w:rFonts w:ascii="Times New Roman" w:hAnsi="Times New Roman" w:cs="Times New Roman"/>
          <w:sz w:val="24"/>
          <w:szCs w:val="24"/>
        </w:rPr>
        <w:t>conceptualizes</w:t>
      </w:r>
      <w:r w:rsidR="0085127A" w:rsidRPr="009E70C3">
        <w:rPr>
          <w:rFonts w:ascii="Times New Roman" w:hAnsi="Times New Roman" w:cs="Times New Roman"/>
          <w:sz w:val="24"/>
          <w:szCs w:val="24"/>
        </w:rPr>
        <w:t xml:space="preserve"> the</w:t>
      </w:r>
      <w:r w:rsidR="00FC113E" w:rsidRPr="009E70C3">
        <w:rPr>
          <w:rFonts w:ascii="Times New Roman" w:hAnsi="Times New Roman" w:cs="Times New Roman"/>
          <w:sz w:val="24"/>
          <w:szCs w:val="24"/>
        </w:rPr>
        <w:t xml:space="preserve"> data model representing the business information requirements that the system database server will be using. </w:t>
      </w:r>
      <w:r w:rsidR="00EA5CA6" w:rsidRPr="009E70C3">
        <w:rPr>
          <w:rFonts w:ascii="Times New Roman" w:hAnsi="Times New Roman" w:cs="Times New Roman"/>
          <w:sz w:val="24"/>
          <w:szCs w:val="24"/>
        </w:rPr>
        <w:t>The ERD</w:t>
      </w:r>
      <w:r w:rsidR="00FC113E" w:rsidRPr="009E70C3">
        <w:rPr>
          <w:rFonts w:ascii="Times New Roman" w:hAnsi="Times New Roman" w:cs="Times New Roman"/>
          <w:sz w:val="24"/>
          <w:szCs w:val="24"/>
        </w:rPr>
        <w:t xml:space="preserve"> will be tested using a normalization technique which will determine how each of the entities relate to one another and how they access information through usin</w:t>
      </w:r>
      <w:r>
        <w:rPr>
          <w:rFonts w:ascii="Times New Roman" w:hAnsi="Times New Roman" w:cs="Times New Roman"/>
          <w:sz w:val="24"/>
          <w:szCs w:val="24"/>
        </w:rPr>
        <w:t>g these relationship identities</w:t>
      </w:r>
      <w:r w:rsidR="00FC113E" w:rsidRPr="009E70C3">
        <w:rPr>
          <w:rFonts w:ascii="Times New Roman" w:hAnsi="Times New Roman" w:cs="Times New Roman"/>
          <w:sz w:val="24"/>
          <w:szCs w:val="24"/>
        </w:rPr>
        <w:t xml:space="preserve">. </w:t>
      </w:r>
    </w:p>
    <w:sectPr w:rsidR="00FC113E" w:rsidRPr="009E70C3" w:rsidSect="00FB45A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290" w:rsidRDefault="00486290" w:rsidP="0076427C">
      <w:pPr>
        <w:spacing w:after="0" w:line="240" w:lineRule="auto"/>
      </w:pPr>
      <w:r>
        <w:separator/>
      </w:r>
    </w:p>
  </w:endnote>
  <w:endnote w:type="continuationSeparator" w:id="0">
    <w:p w:rsidR="00486290" w:rsidRDefault="00486290" w:rsidP="0076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Footer"/>
      <w:jc w:val="center"/>
    </w:pPr>
  </w:p>
  <w:p w:rsidR="001F0276" w:rsidRDefault="001F0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695044"/>
      <w:docPartObj>
        <w:docPartGallery w:val="Page Numbers (Bottom of Page)"/>
        <w:docPartUnique/>
      </w:docPartObj>
    </w:sdtPr>
    <w:sdtEndPr/>
    <w:sdtContent>
      <w:p w:rsidR="001F0276" w:rsidRDefault="001F0276">
        <w:pPr>
          <w:pStyle w:val="Footer"/>
          <w:jc w:val="center"/>
        </w:pPr>
        <w:r>
          <w:fldChar w:fldCharType="begin"/>
        </w:r>
        <w:r>
          <w:instrText xml:space="preserve"> PAGE   \* MERGEFORMAT </w:instrText>
        </w:r>
        <w:r>
          <w:fldChar w:fldCharType="separate"/>
        </w:r>
        <w:r w:rsidR="009E79E3">
          <w:rPr>
            <w:noProof/>
          </w:rPr>
          <w:t>4</w:t>
        </w:r>
        <w:r>
          <w:rPr>
            <w:noProof/>
          </w:rPr>
          <w:fldChar w:fldCharType="end"/>
        </w:r>
      </w:p>
    </w:sdtContent>
  </w:sdt>
  <w:p w:rsidR="001F0276" w:rsidRDefault="001F0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Footer"/>
      <w:jc w:val="right"/>
    </w:pPr>
  </w:p>
  <w:p w:rsidR="001F0276" w:rsidRDefault="001F0276" w:rsidP="006D4FA5">
    <w:pPr>
      <w:pStyle w:val="Footer"/>
    </w:pPr>
    <w:r>
      <w:tab/>
    </w:r>
  </w:p>
  <w:p w:rsidR="001F0276" w:rsidRDefault="001F0276" w:rsidP="00FC113E">
    <w:pPr>
      <w:pStyle w:val="Footer"/>
    </w:pPr>
    <w:r>
      <w:tab/>
    </w:r>
  </w:p>
  <w:p w:rsidR="001F0276" w:rsidRDefault="001F0276" w:rsidP="002F7DF6">
    <w:pPr>
      <w:pStyle w:val="Footer"/>
      <w:jc w:val="center"/>
    </w:pPr>
    <w:r>
      <w:fldChar w:fldCharType="begin"/>
    </w:r>
    <w:r>
      <w:instrText xml:space="preserve"> PAGE   \* MERGEFORMAT </w:instrText>
    </w:r>
    <w:r>
      <w:fldChar w:fldCharType="separate"/>
    </w:r>
    <w:r w:rsidR="009E79E3">
      <w:rPr>
        <w:noProof/>
      </w:rPr>
      <w:t>10</w:t>
    </w:r>
    <w:r>
      <w:rPr>
        <w:noProof/>
      </w:rPr>
      <w:fldChar w:fldCharType="end"/>
    </w:r>
  </w:p>
  <w:p w:rsidR="001F0276" w:rsidRPr="00A956E9" w:rsidRDefault="001F0276" w:rsidP="00FC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290" w:rsidRDefault="00486290" w:rsidP="0076427C">
      <w:pPr>
        <w:spacing w:after="0" w:line="240" w:lineRule="auto"/>
      </w:pPr>
      <w:r>
        <w:separator/>
      </w:r>
    </w:p>
  </w:footnote>
  <w:footnote w:type="continuationSeparator" w:id="0">
    <w:p w:rsidR="00486290" w:rsidRDefault="00486290" w:rsidP="00764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Header"/>
    </w:pPr>
    <w:r>
      <w:t>St</w:t>
    </w:r>
    <w:r w:rsidR="009E79E3">
      <w:t xml:space="preserve">udent </w:t>
    </w:r>
    <w:proofErr w:type="spellStart"/>
    <w:r w:rsidR="009E79E3">
      <w:t>Konnect</w:t>
    </w:r>
    <w:proofErr w:type="spellEnd"/>
    <w:r w:rsidR="009E79E3">
      <w:t xml:space="preserve"> Project – Proposal</w:t>
    </w:r>
    <w:r>
      <w:t xml:space="preserv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Header"/>
    </w:pPr>
    <w:r>
      <w:t>Moon Star Project – Final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decimal"/>
      <w:lvlText w:val="%1."/>
      <w:lvlJc w:val="left"/>
      <w:pPr>
        <w:tabs>
          <w:tab w:val="num" w:pos="-360"/>
        </w:tabs>
        <w:ind w:left="360" w:hanging="360"/>
      </w:pPr>
    </w:lvl>
  </w:abstractNum>
  <w:abstractNum w:abstractNumId="6">
    <w:nsid w:val="01BA7556"/>
    <w:multiLevelType w:val="multilevel"/>
    <w:tmpl w:val="656E9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AA04D50"/>
    <w:multiLevelType w:val="multilevel"/>
    <w:tmpl w:val="6DD86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63D5D09"/>
    <w:multiLevelType w:val="hybridMultilevel"/>
    <w:tmpl w:val="C97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A6868"/>
    <w:multiLevelType w:val="hybridMultilevel"/>
    <w:tmpl w:val="611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905B6"/>
    <w:multiLevelType w:val="hybridMultilevel"/>
    <w:tmpl w:val="E77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418B3"/>
    <w:multiLevelType w:val="hybridMultilevel"/>
    <w:tmpl w:val="7C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F2B98"/>
    <w:multiLevelType w:val="hybridMultilevel"/>
    <w:tmpl w:val="09B4B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561BB"/>
    <w:multiLevelType w:val="hybridMultilevel"/>
    <w:tmpl w:val="296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47161"/>
    <w:multiLevelType w:val="hybridMultilevel"/>
    <w:tmpl w:val="E0CEC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B9492F"/>
    <w:multiLevelType w:val="hybridMultilevel"/>
    <w:tmpl w:val="7A02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7144E5"/>
    <w:multiLevelType w:val="multilevel"/>
    <w:tmpl w:val="6DB4F20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35B17F54"/>
    <w:multiLevelType w:val="hybridMultilevel"/>
    <w:tmpl w:val="E1B8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6B45666"/>
    <w:multiLevelType w:val="hybridMultilevel"/>
    <w:tmpl w:val="87E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25D71"/>
    <w:multiLevelType w:val="hybridMultilevel"/>
    <w:tmpl w:val="E1449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7B706B"/>
    <w:multiLevelType w:val="hybridMultilevel"/>
    <w:tmpl w:val="D7A6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58D0"/>
    <w:multiLevelType w:val="hybridMultilevel"/>
    <w:tmpl w:val="EAAA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037A9"/>
    <w:multiLevelType w:val="hybridMultilevel"/>
    <w:tmpl w:val="E0E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BBB"/>
    <w:multiLevelType w:val="hybridMultilevel"/>
    <w:tmpl w:val="779C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08F1FFF"/>
    <w:multiLevelType w:val="hybridMultilevel"/>
    <w:tmpl w:val="D1F2B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0855A0"/>
    <w:multiLevelType w:val="hybridMultilevel"/>
    <w:tmpl w:val="3C783C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6485136E"/>
    <w:multiLevelType w:val="multilevel"/>
    <w:tmpl w:val="0A3C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E4764A"/>
    <w:multiLevelType w:val="hybridMultilevel"/>
    <w:tmpl w:val="A3A68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30B4A2E"/>
    <w:multiLevelType w:val="hybridMultilevel"/>
    <w:tmpl w:val="3B2A2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33633BB"/>
    <w:multiLevelType w:val="hybridMultilevel"/>
    <w:tmpl w:val="7CF2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8752F"/>
    <w:multiLevelType w:val="hybridMultilevel"/>
    <w:tmpl w:val="2E98F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DC70389"/>
    <w:multiLevelType w:val="hybridMultilevel"/>
    <w:tmpl w:val="8E14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30"/>
  </w:num>
  <w:num w:numId="10">
    <w:abstractNumId w:val="29"/>
  </w:num>
  <w:num w:numId="11">
    <w:abstractNumId w:val="7"/>
  </w:num>
  <w:num w:numId="12">
    <w:abstractNumId w:val="26"/>
  </w:num>
  <w:num w:numId="13">
    <w:abstractNumId w:val="6"/>
  </w:num>
  <w:num w:numId="14">
    <w:abstractNumId w:val="16"/>
  </w:num>
  <w:num w:numId="15">
    <w:abstractNumId w:val="23"/>
  </w:num>
  <w:num w:numId="16">
    <w:abstractNumId w:val="24"/>
  </w:num>
  <w:num w:numId="17">
    <w:abstractNumId w:val="27"/>
  </w:num>
  <w:num w:numId="18">
    <w:abstractNumId w:val="25"/>
  </w:num>
  <w:num w:numId="19">
    <w:abstractNumId w:val="14"/>
  </w:num>
  <w:num w:numId="20">
    <w:abstractNumId w:val="19"/>
  </w:num>
  <w:num w:numId="21">
    <w:abstractNumId w:val="17"/>
  </w:num>
  <w:num w:numId="22">
    <w:abstractNumId w:val="28"/>
  </w:num>
  <w:num w:numId="23">
    <w:abstractNumId w:val="9"/>
  </w:num>
  <w:num w:numId="24">
    <w:abstractNumId w:val="10"/>
  </w:num>
  <w:num w:numId="25">
    <w:abstractNumId w:val="13"/>
  </w:num>
  <w:num w:numId="26">
    <w:abstractNumId w:val="12"/>
  </w:num>
  <w:num w:numId="27">
    <w:abstractNumId w:val="20"/>
  </w:num>
  <w:num w:numId="28">
    <w:abstractNumId w:val="31"/>
  </w:num>
  <w:num w:numId="29">
    <w:abstractNumId w:val="15"/>
  </w:num>
  <w:num w:numId="30">
    <w:abstractNumId w:val="21"/>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FA"/>
    <w:rsid w:val="00007987"/>
    <w:rsid w:val="000119B1"/>
    <w:rsid w:val="00011D74"/>
    <w:rsid w:val="000127B4"/>
    <w:rsid w:val="000153A6"/>
    <w:rsid w:val="0002062C"/>
    <w:rsid w:val="00026DAF"/>
    <w:rsid w:val="00032ED2"/>
    <w:rsid w:val="00034B26"/>
    <w:rsid w:val="00043B6A"/>
    <w:rsid w:val="000514B5"/>
    <w:rsid w:val="00056DAE"/>
    <w:rsid w:val="00062F92"/>
    <w:rsid w:val="000665EE"/>
    <w:rsid w:val="00083745"/>
    <w:rsid w:val="000968B3"/>
    <w:rsid w:val="000A0519"/>
    <w:rsid w:val="000B5A8B"/>
    <w:rsid w:val="000C2421"/>
    <w:rsid w:val="000D562A"/>
    <w:rsid w:val="000D7C9E"/>
    <w:rsid w:val="000E0DBC"/>
    <w:rsid w:val="000E2DBE"/>
    <w:rsid w:val="000E461B"/>
    <w:rsid w:val="000E6B50"/>
    <w:rsid w:val="000F078C"/>
    <w:rsid w:val="000F16E9"/>
    <w:rsid w:val="000F6ECE"/>
    <w:rsid w:val="001121F9"/>
    <w:rsid w:val="00126366"/>
    <w:rsid w:val="0013776B"/>
    <w:rsid w:val="0014591B"/>
    <w:rsid w:val="00163249"/>
    <w:rsid w:val="00176AE9"/>
    <w:rsid w:val="0018019F"/>
    <w:rsid w:val="00196D46"/>
    <w:rsid w:val="001A0D21"/>
    <w:rsid w:val="001A2E51"/>
    <w:rsid w:val="001A7D49"/>
    <w:rsid w:val="001C0B55"/>
    <w:rsid w:val="001E2B77"/>
    <w:rsid w:val="001E4DF3"/>
    <w:rsid w:val="001F0276"/>
    <w:rsid w:val="001F3EC7"/>
    <w:rsid w:val="00231899"/>
    <w:rsid w:val="00232F07"/>
    <w:rsid w:val="002349D9"/>
    <w:rsid w:val="00242D4E"/>
    <w:rsid w:val="00244AE2"/>
    <w:rsid w:val="0024548A"/>
    <w:rsid w:val="00246422"/>
    <w:rsid w:val="00254A9F"/>
    <w:rsid w:val="00256CF6"/>
    <w:rsid w:val="0026725E"/>
    <w:rsid w:val="00267287"/>
    <w:rsid w:val="00275EA9"/>
    <w:rsid w:val="00276EEF"/>
    <w:rsid w:val="00280D7E"/>
    <w:rsid w:val="00294901"/>
    <w:rsid w:val="002A3376"/>
    <w:rsid w:val="002A5247"/>
    <w:rsid w:val="002A73C4"/>
    <w:rsid w:val="002A7BCC"/>
    <w:rsid w:val="002B272B"/>
    <w:rsid w:val="002B3CDB"/>
    <w:rsid w:val="002C5E08"/>
    <w:rsid w:val="002D7EFA"/>
    <w:rsid w:val="002F2249"/>
    <w:rsid w:val="002F5283"/>
    <w:rsid w:val="002F5F19"/>
    <w:rsid w:val="002F7DF6"/>
    <w:rsid w:val="003007D3"/>
    <w:rsid w:val="003045BE"/>
    <w:rsid w:val="003063D3"/>
    <w:rsid w:val="003140C0"/>
    <w:rsid w:val="00316957"/>
    <w:rsid w:val="003431C6"/>
    <w:rsid w:val="00347909"/>
    <w:rsid w:val="00350962"/>
    <w:rsid w:val="003512A9"/>
    <w:rsid w:val="00354D95"/>
    <w:rsid w:val="003571A3"/>
    <w:rsid w:val="00377C5A"/>
    <w:rsid w:val="003802C6"/>
    <w:rsid w:val="0038746D"/>
    <w:rsid w:val="003B2FCE"/>
    <w:rsid w:val="003C0BFA"/>
    <w:rsid w:val="003C1335"/>
    <w:rsid w:val="003C4E05"/>
    <w:rsid w:val="003E02DA"/>
    <w:rsid w:val="004066A2"/>
    <w:rsid w:val="00406B69"/>
    <w:rsid w:val="00406ECF"/>
    <w:rsid w:val="004125DD"/>
    <w:rsid w:val="00443092"/>
    <w:rsid w:val="00444BC6"/>
    <w:rsid w:val="00451741"/>
    <w:rsid w:val="004533F9"/>
    <w:rsid w:val="00463136"/>
    <w:rsid w:val="00464953"/>
    <w:rsid w:val="00475A1B"/>
    <w:rsid w:val="00486290"/>
    <w:rsid w:val="00486D79"/>
    <w:rsid w:val="004917A4"/>
    <w:rsid w:val="004950B8"/>
    <w:rsid w:val="004A593B"/>
    <w:rsid w:val="004A6A20"/>
    <w:rsid w:val="004C17AF"/>
    <w:rsid w:val="004C3E7B"/>
    <w:rsid w:val="004C48A8"/>
    <w:rsid w:val="004C7379"/>
    <w:rsid w:val="004D422E"/>
    <w:rsid w:val="004E3ACD"/>
    <w:rsid w:val="00502D7E"/>
    <w:rsid w:val="0052052D"/>
    <w:rsid w:val="00520B18"/>
    <w:rsid w:val="00526C28"/>
    <w:rsid w:val="00530ECD"/>
    <w:rsid w:val="005510EB"/>
    <w:rsid w:val="0055571A"/>
    <w:rsid w:val="0056682B"/>
    <w:rsid w:val="0057325E"/>
    <w:rsid w:val="00574C31"/>
    <w:rsid w:val="00576472"/>
    <w:rsid w:val="00581582"/>
    <w:rsid w:val="005857BB"/>
    <w:rsid w:val="0059142E"/>
    <w:rsid w:val="00594323"/>
    <w:rsid w:val="005A0C6E"/>
    <w:rsid w:val="005D75E9"/>
    <w:rsid w:val="005E6879"/>
    <w:rsid w:val="00600AFE"/>
    <w:rsid w:val="00624389"/>
    <w:rsid w:val="00646BE5"/>
    <w:rsid w:val="00652BA4"/>
    <w:rsid w:val="00657C2E"/>
    <w:rsid w:val="00676444"/>
    <w:rsid w:val="00692070"/>
    <w:rsid w:val="00695AD7"/>
    <w:rsid w:val="006A3E47"/>
    <w:rsid w:val="006C1E3E"/>
    <w:rsid w:val="006D4FA5"/>
    <w:rsid w:val="006D571B"/>
    <w:rsid w:val="006E1363"/>
    <w:rsid w:val="006E530F"/>
    <w:rsid w:val="006E769D"/>
    <w:rsid w:val="006F1F7F"/>
    <w:rsid w:val="00705280"/>
    <w:rsid w:val="00727DE1"/>
    <w:rsid w:val="00731458"/>
    <w:rsid w:val="00745C8F"/>
    <w:rsid w:val="00763527"/>
    <w:rsid w:val="0076427C"/>
    <w:rsid w:val="00766E01"/>
    <w:rsid w:val="00767B10"/>
    <w:rsid w:val="00771D24"/>
    <w:rsid w:val="007831A2"/>
    <w:rsid w:val="007A0AA6"/>
    <w:rsid w:val="007C1C18"/>
    <w:rsid w:val="007D4BDA"/>
    <w:rsid w:val="007D744F"/>
    <w:rsid w:val="007E65D2"/>
    <w:rsid w:val="007F062E"/>
    <w:rsid w:val="007F51D2"/>
    <w:rsid w:val="008061C4"/>
    <w:rsid w:val="0080717B"/>
    <w:rsid w:val="00812651"/>
    <w:rsid w:val="00846081"/>
    <w:rsid w:val="0085127A"/>
    <w:rsid w:val="008527E6"/>
    <w:rsid w:val="00854A45"/>
    <w:rsid w:val="00855395"/>
    <w:rsid w:val="00860C77"/>
    <w:rsid w:val="00892E1E"/>
    <w:rsid w:val="00893325"/>
    <w:rsid w:val="008C3FDE"/>
    <w:rsid w:val="008E52B0"/>
    <w:rsid w:val="0092594E"/>
    <w:rsid w:val="00927E94"/>
    <w:rsid w:val="009315C2"/>
    <w:rsid w:val="009352DD"/>
    <w:rsid w:val="00937C4C"/>
    <w:rsid w:val="00940327"/>
    <w:rsid w:val="009477EB"/>
    <w:rsid w:val="00963CD3"/>
    <w:rsid w:val="009A051D"/>
    <w:rsid w:val="009A3098"/>
    <w:rsid w:val="009C0B57"/>
    <w:rsid w:val="009C6CF3"/>
    <w:rsid w:val="009D5456"/>
    <w:rsid w:val="009E319B"/>
    <w:rsid w:val="009E69FE"/>
    <w:rsid w:val="009E70C3"/>
    <w:rsid w:val="009E79E3"/>
    <w:rsid w:val="00A05D3D"/>
    <w:rsid w:val="00A17696"/>
    <w:rsid w:val="00A24DA4"/>
    <w:rsid w:val="00A30FC3"/>
    <w:rsid w:val="00A50D29"/>
    <w:rsid w:val="00A52152"/>
    <w:rsid w:val="00A919B6"/>
    <w:rsid w:val="00A91F88"/>
    <w:rsid w:val="00A941E7"/>
    <w:rsid w:val="00A971E9"/>
    <w:rsid w:val="00A97B72"/>
    <w:rsid w:val="00AA12B0"/>
    <w:rsid w:val="00AB3DE2"/>
    <w:rsid w:val="00AD5AB6"/>
    <w:rsid w:val="00AF4B2C"/>
    <w:rsid w:val="00B13634"/>
    <w:rsid w:val="00B22B9F"/>
    <w:rsid w:val="00B3473F"/>
    <w:rsid w:val="00B34B94"/>
    <w:rsid w:val="00B45C8B"/>
    <w:rsid w:val="00B55C03"/>
    <w:rsid w:val="00B634D7"/>
    <w:rsid w:val="00B84EE8"/>
    <w:rsid w:val="00B97C61"/>
    <w:rsid w:val="00B97CDA"/>
    <w:rsid w:val="00BA01D0"/>
    <w:rsid w:val="00BA1BC5"/>
    <w:rsid w:val="00BE37C7"/>
    <w:rsid w:val="00C066C4"/>
    <w:rsid w:val="00C173EA"/>
    <w:rsid w:val="00C223B0"/>
    <w:rsid w:val="00C275ED"/>
    <w:rsid w:val="00C27CBD"/>
    <w:rsid w:val="00C43025"/>
    <w:rsid w:val="00C44751"/>
    <w:rsid w:val="00C45DDE"/>
    <w:rsid w:val="00C65E69"/>
    <w:rsid w:val="00C71A8E"/>
    <w:rsid w:val="00C72464"/>
    <w:rsid w:val="00C724A5"/>
    <w:rsid w:val="00C75E88"/>
    <w:rsid w:val="00C7753D"/>
    <w:rsid w:val="00C91A46"/>
    <w:rsid w:val="00C93982"/>
    <w:rsid w:val="00CA714D"/>
    <w:rsid w:val="00CA790B"/>
    <w:rsid w:val="00CB2985"/>
    <w:rsid w:val="00CC716D"/>
    <w:rsid w:val="00CD248D"/>
    <w:rsid w:val="00CF41DB"/>
    <w:rsid w:val="00CF5A8D"/>
    <w:rsid w:val="00D04CCB"/>
    <w:rsid w:val="00D155B9"/>
    <w:rsid w:val="00D16375"/>
    <w:rsid w:val="00D2358A"/>
    <w:rsid w:val="00D30EF6"/>
    <w:rsid w:val="00D40843"/>
    <w:rsid w:val="00D45468"/>
    <w:rsid w:val="00D56C06"/>
    <w:rsid w:val="00D57453"/>
    <w:rsid w:val="00D677E2"/>
    <w:rsid w:val="00D700F6"/>
    <w:rsid w:val="00D80F3E"/>
    <w:rsid w:val="00D91EE9"/>
    <w:rsid w:val="00D977C4"/>
    <w:rsid w:val="00DA1714"/>
    <w:rsid w:val="00DB01A5"/>
    <w:rsid w:val="00DF22B4"/>
    <w:rsid w:val="00DF5641"/>
    <w:rsid w:val="00DF69B0"/>
    <w:rsid w:val="00E003B1"/>
    <w:rsid w:val="00E14B0F"/>
    <w:rsid w:val="00E35DA7"/>
    <w:rsid w:val="00E4313A"/>
    <w:rsid w:val="00E43B6A"/>
    <w:rsid w:val="00E71475"/>
    <w:rsid w:val="00E748CD"/>
    <w:rsid w:val="00E857D1"/>
    <w:rsid w:val="00E870CD"/>
    <w:rsid w:val="00EA09AE"/>
    <w:rsid w:val="00EA226A"/>
    <w:rsid w:val="00EA5CA6"/>
    <w:rsid w:val="00EB488D"/>
    <w:rsid w:val="00EC4AEB"/>
    <w:rsid w:val="00EF14F5"/>
    <w:rsid w:val="00F02884"/>
    <w:rsid w:val="00F177E3"/>
    <w:rsid w:val="00F25C0B"/>
    <w:rsid w:val="00F3067F"/>
    <w:rsid w:val="00F311B9"/>
    <w:rsid w:val="00F3300F"/>
    <w:rsid w:val="00F368A3"/>
    <w:rsid w:val="00F36EA4"/>
    <w:rsid w:val="00F42136"/>
    <w:rsid w:val="00F47ED2"/>
    <w:rsid w:val="00F72CC4"/>
    <w:rsid w:val="00F74976"/>
    <w:rsid w:val="00F765B0"/>
    <w:rsid w:val="00F7663F"/>
    <w:rsid w:val="00F76C40"/>
    <w:rsid w:val="00F81367"/>
    <w:rsid w:val="00FB45A1"/>
    <w:rsid w:val="00FC113E"/>
    <w:rsid w:val="00FC6066"/>
    <w:rsid w:val="00FD515F"/>
    <w:rsid w:val="00FD6FE4"/>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425AF-7D27-47AE-AC9E-0AFA96B1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Third year group project</vt:lpstr>
    </vt:vector>
  </TitlesOfParts>
  <Company>Moon Star Hotel Final Deliverable</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year group project</dc:title>
  <dc:subject>Customer: Valarie Jongwe                                                                                                                            Manager : Joy Nonyane</dc:subject>
  <dc:creator>Group members : Tertius Kgatla, Bongani Mdluli, Ntokozo Ndlovu, Nontobeko Mdhluli, Given Marimo, Musawenkosi Mkhwanazi, Ricky Schulman, Wynand Willers</dc:creator>
  <cp:lastModifiedBy>BLAZE</cp:lastModifiedBy>
  <cp:revision>22</cp:revision>
  <cp:lastPrinted>2011-09-22T12:57:00Z</cp:lastPrinted>
  <dcterms:created xsi:type="dcterms:W3CDTF">2015-01-02T18:27:00Z</dcterms:created>
  <dcterms:modified xsi:type="dcterms:W3CDTF">2015-01-27T20:49:00Z</dcterms:modified>
</cp:coreProperties>
</file>